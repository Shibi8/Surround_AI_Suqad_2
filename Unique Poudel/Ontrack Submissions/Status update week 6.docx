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w w:val="99"/>
          <w:sz w:val="32"/>
          <w:szCs w:val="32"/>
        </w:rPr>
        <w:t>Status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Update: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Week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#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[3]</w:t>
      </w:r>
      <w:r>
        <w:rPr>
          <w:rFonts w:cs="Arial" w:hAnsi="Arial" w:eastAsia="Arial" w:ascii="Arial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208"/>
      </w:pPr>
      <w:r>
        <w:rPr>
          <w:rFonts w:cs="Arial" w:hAnsi="Arial" w:eastAsia="Arial" w:ascii="Arial"/>
          <w:sz w:val="24"/>
          <w:szCs w:val="24"/>
        </w:rPr>
        <w:t>Start Date: 18/03/2019                                             End Date: 24/03/2019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Project Tasks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" w:lineRule="exact" w:line="220"/>
        <w:ind w:left="213"/>
        <w:sectPr>
          <w:pgMar w:header="756" w:footer="0" w:top="1580" w:bottom="280" w:left="1340" w:right="1440"/>
          <w:headerReference w:type="default" r:id="rId4"/>
          <w:pgSz w:w="16860" w:h="11900" w:orient="landscape"/>
        </w:sectPr>
      </w:pP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Task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Description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           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Status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Evidence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left="213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Management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-3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Creating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communication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channels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schedule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group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meetings.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-50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Completed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color w:val="0462C1"/>
          <w:sz w:val="24"/>
          <w:szCs w:val="24"/>
        </w:rPr>
      </w:r>
      <w:hyperlink r:id="rId5"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ak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in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i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s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ry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-</w:t>
        </w:r>
      </w:hyperlink>
      <w:r>
        <w:rPr>
          <w:rFonts w:cs="Calibri" w:hAnsi="Calibri" w:eastAsia="Calibri" w:ascii="Calibri"/>
          <w:color w:val="0462C1"/>
          <w:sz w:val="24"/>
          <w:szCs w:val="24"/>
        </w:rPr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ectPr>
          <w:type w:val="continuous"/>
          <w:pgSz w:w="16860" w:h="11900" w:orient="landscape"/>
          <w:pgMar w:top="1580" w:bottom="280" w:left="1340" w:right="1440"/>
          <w:cols w:num="4" w:equalWidth="off">
            <w:col w:w="1380" w:space="439"/>
            <w:col w:w="3897" w:space="224"/>
            <w:col w:w="966" w:space="981"/>
            <w:col w:w="6193"/>
          </w:cols>
        </w:sectPr>
      </w:pPr>
      <w:r>
        <w:rPr>
          <w:rFonts w:cs="Calibri" w:hAnsi="Calibri" w:eastAsia="Calibri" w:ascii="Calibri"/>
          <w:color w:val="0462C1"/>
          <w:sz w:val="24"/>
          <w:szCs w:val="24"/>
        </w:rPr>
      </w:r>
      <w:hyperlink r:id="rId6"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20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19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.s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lack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.c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om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message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s/CH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1R8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P4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F4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/</w:t>
        </w:r>
      </w:hyperlink>
      <w:r>
        <w:rPr>
          <w:rFonts w:cs="Calibri" w:hAnsi="Calibri" w:eastAsia="Calibri" w:ascii="Calibri"/>
          <w:color w:val="0462C1"/>
          <w:sz w:val="24"/>
          <w:szCs w:val="24"/>
        </w:rPr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left="213" w:right="-3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Communication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Channels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GitHub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-3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Creation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Trello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Boards,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GitHub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slack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channels.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"/>
        <w:sectPr>
          <w:type w:val="continuous"/>
          <w:pgSz w:w="16860" w:h="11900" w:orient="landscape"/>
          <w:pgMar w:top="1580" w:bottom="280" w:left="1340" w:right="1440"/>
          <w:cols w:num="3" w:equalWidth="off">
            <w:col w:w="1601" w:space="218"/>
            <w:col w:w="3856" w:space="265"/>
            <w:col w:w="8140"/>
          </w:cols>
        </w:sectPr>
      </w:pPr>
      <w:r>
        <w:br w:type="column"/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Completed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                 </w:t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hyperlink r:id="rId7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ello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om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x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99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ound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rib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sq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0000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"/>
        <w:ind w:left="213" w:right="-5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Upskilling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         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Learning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GitHub,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management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819"/>
      </w:pPr>
      <w:r>
        <w:rPr>
          <w:rFonts w:cs="Arial" w:hAnsi="Arial" w:eastAsia="Arial" w:ascii="Arial"/>
          <w:color w:val="7E7E7E"/>
          <w:w w:val="99"/>
          <w:position w:val="-1"/>
          <w:sz w:val="20"/>
          <w:szCs w:val="20"/>
        </w:rPr>
        <w:t>Learning</w:t>
      </w:r>
      <w:r>
        <w:rPr>
          <w:rFonts w:cs="Arial" w:hAnsi="Arial" w:eastAsia="Arial" w:ascii="Arial"/>
          <w:color w:val="7E7E7E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-1"/>
          <w:sz w:val="20"/>
          <w:szCs w:val="20"/>
        </w:rPr>
        <w:t>Surround</w:t>
      </w:r>
      <w:r>
        <w:rPr>
          <w:rFonts w:cs="Arial" w:hAnsi="Arial" w:eastAsia="Arial" w:ascii="Arial"/>
          <w:color w:val="7E7E7E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-1"/>
          <w:sz w:val="20"/>
          <w:szCs w:val="20"/>
        </w:rPr>
        <w:t>Framework</w:t>
      </w:r>
      <w:r>
        <w:rPr>
          <w:rFonts w:cs="Arial" w:hAnsi="Arial" w:eastAsia="Arial" w:ascii="Arial"/>
          <w:color w:val="000000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"/>
        <w:sectPr>
          <w:type w:val="continuous"/>
          <w:pgSz w:w="16860" w:h="11900" w:orient="landscape"/>
          <w:pgMar w:top="1580" w:bottom="280" w:left="1340" w:right="1440"/>
          <w:cols w:num="2" w:equalWidth="off">
            <w:col w:w="5508" w:space="432"/>
            <w:col w:w="8140"/>
          </w:cols>
        </w:sectPr>
      </w:pPr>
      <w:r>
        <w:br w:type="column"/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Progress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       </w:t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hyperlink r:id="rId8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.ly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a.c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om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yPlaylis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s?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laylis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=1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8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04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68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22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0000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w w:val="99"/>
          <w:sz w:val="32"/>
          <w:szCs w:val="32"/>
        </w:rPr>
        <w:t>Status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Update: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Week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#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[4]</w:t>
      </w:r>
      <w:r>
        <w:rPr>
          <w:rFonts w:cs="Arial" w:hAnsi="Arial" w:eastAsia="Arial" w:ascii="Arial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8"/>
      </w:pPr>
      <w:r>
        <w:rPr>
          <w:rFonts w:cs="Arial" w:hAnsi="Arial" w:eastAsia="Arial" w:ascii="Arial"/>
          <w:sz w:val="24"/>
          <w:szCs w:val="24"/>
        </w:rPr>
        <w:t>Start Date: 25/03/2019                                             End Date: 31/03/2019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Project Tasks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" w:lineRule="exact" w:line="220"/>
        <w:ind w:left="213"/>
        <w:sectPr>
          <w:type w:val="continuous"/>
          <w:pgSz w:w="16860" w:h="11900" w:orient="landscape"/>
          <w:pgMar w:top="1580" w:bottom="280" w:left="1340" w:right="1440"/>
        </w:sectPr>
      </w:pP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Task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Description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Status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Evidence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left="213" w:right="41"/>
      </w:pPr>
      <w:r>
        <w:pict>
          <v:group style="position:absolute;margin-left:71.974pt;margin-top:366.98pt;width:698.236pt;height:147.366pt;mso-position-horizontal-relative:page;mso-position-vertical-relative:page;z-index:-368" coordorigin="1439,7340" coordsize="13965,2947">
            <v:shape style="position:absolute;left:1450;top:7350;width:1397;height:0" coordorigin="1450,7350" coordsize="1397,0" path="m1450,7350l2847,7350e" filled="f" stroked="t" strokeweight="0.58001pt" strokecolor="#000000">
              <v:path arrowok="t"/>
            </v:shape>
            <v:shape style="position:absolute;left:2856;top:7350;width:3488;height:0" coordorigin="2856,7350" coordsize="3488,0" path="m2856,7350l6344,7350e" filled="f" stroked="t" strokeweight="0.58001pt" strokecolor="#000000">
              <v:path arrowok="t"/>
            </v:shape>
            <v:shape style="position:absolute;left:6354;top:7350;width:1853;height:0" coordorigin="6354,7350" coordsize="1853,0" path="m6354,7350l8207,7350e" filled="f" stroked="t" strokeweight="0.58001pt" strokecolor="#000000">
              <v:path arrowok="t"/>
            </v:shape>
            <v:shape style="position:absolute;left:8217;top:7350;width:7177;height:0" coordorigin="8217,7350" coordsize="7177,0" path="m8217,7350l15394,7350e" filled="f" stroked="t" strokeweight="0.58001pt" strokecolor="#000000">
              <v:path arrowok="t"/>
            </v:shape>
            <v:shape style="position:absolute;left:1450;top:7590;width:1397;height:0" coordorigin="1450,7590" coordsize="1397,0" path="m1450,7590l2847,7590e" filled="f" stroked="t" strokeweight="0.58001pt" strokecolor="#000000">
              <v:path arrowok="t"/>
            </v:shape>
            <v:shape style="position:absolute;left:2856;top:7590;width:3488;height:0" coordorigin="2856,7590" coordsize="3488,0" path="m2856,7590l6344,7590e" filled="f" stroked="t" strokeweight="0.58001pt" strokecolor="#000000">
              <v:path arrowok="t"/>
            </v:shape>
            <v:shape style="position:absolute;left:6354;top:7590;width:1853;height:0" coordorigin="6354,7590" coordsize="1853,0" path="m6354,7590l8207,7590e" filled="f" stroked="t" strokeweight="0.58001pt" strokecolor="#000000">
              <v:path arrowok="t"/>
            </v:shape>
            <v:shape style="position:absolute;left:8217;top:7590;width:7177;height:0" coordorigin="8217,7590" coordsize="7177,0" path="m8217,7590l15394,7590e" filled="f" stroked="t" strokeweight="0.58001pt" strokecolor="#000000">
              <v:path arrowok="t"/>
            </v:shape>
            <v:shape style="position:absolute;left:1450;top:8185;width:1397;height:0" coordorigin="1450,8185" coordsize="1397,0" path="m1450,8185l2847,8185e" filled="f" stroked="t" strokeweight="0.57998pt" strokecolor="#000000">
              <v:path arrowok="t"/>
            </v:shape>
            <v:shape style="position:absolute;left:2856;top:8185;width:3488;height:0" coordorigin="2856,8185" coordsize="3488,0" path="m2856,8185l6344,8185e" filled="f" stroked="t" strokeweight="0.57998pt" strokecolor="#000000">
              <v:path arrowok="t"/>
            </v:shape>
            <v:shape style="position:absolute;left:6354;top:8185;width:1853;height:0" coordorigin="6354,8185" coordsize="1853,0" path="m6354,8185l8207,8185e" filled="f" stroked="t" strokeweight="0.57998pt" strokecolor="#000000">
              <v:path arrowok="t"/>
            </v:shape>
            <v:shape style="position:absolute;left:8217;top:8185;width:7177;height:0" coordorigin="8217,8185" coordsize="7177,0" path="m8217,8185l15394,8185e" filled="f" stroked="t" strokeweight="0.57998pt" strokecolor="#000000">
              <v:path arrowok="t"/>
            </v:shape>
            <v:shape style="position:absolute;left:1450;top:9345;width:1397;height:0" coordorigin="1450,9345" coordsize="1397,0" path="m1450,9345l2847,9345e" filled="f" stroked="t" strokeweight="0.58001pt" strokecolor="#000000">
              <v:path arrowok="t"/>
            </v:shape>
            <v:shape style="position:absolute;left:2856;top:9345;width:3488;height:0" coordorigin="2856,9345" coordsize="3488,0" path="m2856,9345l6344,9345e" filled="f" stroked="t" strokeweight="0.58001pt" strokecolor="#000000">
              <v:path arrowok="t"/>
            </v:shape>
            <v:shape style="position:absolute;left:6354;top:9345;width:1853;height:0" coordorigin="6354,9345" coordsize="1853,0" path="m6354,9345l8207,9345e" filled="f" stroked="t" strokeweight="0.58001pt" strokecolor="#000000">
              <v:path arrowok="t"/>
            </v:shape>
            <v:shape style="position:absolute;left:8217;top:9345;width:7177;height:0" coordorigin="8217,9345" coordsize="7177,0" path="m8217,9345l15394,9345e" filled="f" stroked="t" strokeweight="0.58001pt" strokecolor="#000000">
              <v:path arrowok="t"/>
            </v:shape>
            <v:shape style="position:absolute;left:1445;top:7345;width:0;height:2936" coordorigin="1445,7345" coordsize="0,2936" path="m1445,7345l1445,10281e" filled="f" stroked="t" strokeweight="0.58pt" strokecolor="#000000">
              <v:path arrowok="t"/>
            </v:shape>
            <v:shape style="position:absolute;left:1450;top:10276;width:1397;height:0" coordorigin="1450,10276" coordsize="1397,0" path="m1450,10276l2847,10276e" filled="f" stroked="t" strokeweight="0.58004pt" strokecolor="#000000">
              <v:path arrowok="t"/>
            </v:shape>
            <v:shape style="position:absolute;left:2852;top:7345;width:0;height:2936" coordorigin="2852,7345" coordsize="0,2936" path="m2852,7345l2852,10281e" filled="f" stroked="t" strokeweight="0.58001pt" strokecolor="#000000">
              <v:path arrowok="t"/>
            </v:shape>
            <v:shape style="position:absolute;left:2856;top:10276;width:3488;height:0" coordorigin="2856,10276" coordsize="3488,0" path="m2856,10276l6344,10276e" filled="f" stroked="t" strokeweight="0.58004pt" strokecolor="#000000">
              <v:path arrowok="t"/>
            </v:shape>
            <v:shape style="position:absolute;left:6349;top:7345;width:0;height:2936" coordorigin="6349,7345" coordsize="0,2936" path="m6349,7345l6349,10281e" filled="f" stroked="t" strokeweight="0.57998pt" strokecolor="#000000">
              <v:path arrowok="t"/>
            </v:shape>
            <v:shape style="position:absolute;left:6354;top:10276;width:1853;height:0" coordorigin="6354,10276" coordsize="1853,0" path="m6354,10276l8207,10276e" filled="f" stroked="t" strokeweight="0.58004pt" strokecolor="#000000">
              <v:path arrowok="t"/>
            </v:shape>
            <v:shape style="position:absolute;left:8212;top:7345;width:0;height:2936" coordorigin="8212,7345" coordsize="0,2936" path="m8212,7345l8212,10281e" filled="f" stroked="t" strokeweight="0.58001pt" strokecolor="#000000">
              <v:path arrowok="t"/>
            </v:shape>
            <v:shape style="position:absolute;left:8217;top:10276;width:7177;height:0" coordorigin="8217,10276" coordsize="7177,0" path="m8217,10276l15394,10276e" filled="f" stroked="t" strokeweight="0.58004pt" strokecolor="#000000">
              <v:path arrowok="t"/>
            </v:shape>
            <v:shape style="position:absolute;left:15398;top:7345;width:0;height:2936" coordorigin="15398,7345" coordsize="0,2936" path="m15398,7345l15398,10281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71.974pt;margin-top:167.25pt;width:698.236pt;height:112.93pt;mso-position-horizontal-relative:page;mso-position-vertical-relative:page;z-index:-369" coordorigin="1439,3345" coordsize="13965,2259">
            <v:shape style="position:absolute;left:1450;top:3356;width:1596;height:0" coordorigin="1450,3356" coordsize="1596,0" path="m1450,3356l3046,3356e" filled="f" stroked="t" strokeweight="0.58pt" strokecolor="#000000">
              <v:path arrowok="t"/>
            </v:shape>
            <v:shape style="position:absolute;left:3056;top:3356;width:4112;height:0" coordorigin="3056,3356" coordsize="4112,0" path="m3056,3356l7167,3356e" filled="f" stroked="t" strokeweight="0.58pt" strokecolor="#000000">
              <v:path arrowok="t"/>
            </v:shape>
            <v:shape style="position:absolute;left:7177;top:3356;width:1937;height:0" coordorigin="7177,3356" coordsize="1937,0" path="m7177,3356l9114,3356e" filled="f" stroked="t" strokeweight="0.58pt" strokecolor="#000000">
              <v:path arrowok="t"/>
            </v:shape>
            <v:shape style="position:absolute;left:9124;top:3356;width:6270;height:0" coordorigin="9124,3356" coordsize="6270,0" path="m9124,3356l15394,3356e" filled="f" stroked="t" strokeweight="0.58pt" strokecolor="#000000">
              <v:path arrowok="t"/>
            </v:shape>
            <v:shape style="position:absolute;left:1450;top:3596;width:1596;height:0" coordorigin="1450,3596" coordsize="1596,0" path="m1450,3596l3046,3596e" filled="f" stroked="t" strokeweight="0.58pt" strokecolor="#000000">
              <v:path arrowok="t"/>
            </v:shape>
            <v:shape style="position:absolute;left:3056;top:3596;width:4112;height:0" coordorigin="3056,3596" coordsize="4112,0" path="m3056,3596l7167,3596e" filled="f" stroked="t" strokeweight="0.58pt" strokecolor="#000000">
              <v:path arrowok="t"/>
            </v:shape>
            <v:shape style="position:absolute;left:7177;top:3596;width:1937;height:0" coordorigin="7177,3596" coordsize="1937,0" path="m7177,3596l9114,3596e" filled="f" stroked="t" strokeweight="0.58pt" strokecolor="#000000">
              <v:path arrowok="t"/>
            </v:shape>
            <v:shape style="position:absolute;left:9124;top:3596;width:6270;height:0" coordorigin="9124,3596" coordsize="6270,0" path="m9124,3596l15394,3596e" filled="f" stroked="t" strokeweight="0.58pt" strokecolor="#000000">
              <v:path arrowok="t"/>
            </v:shape>
            <v:shape style="position:absolute;left:1450;top:4422;width:1596;height:0" coordorigin="1450,4422" coordsize="1596,0" path="m1450,4422l3046,4422e" filled="f" stroked="t" strokeweight="0.58pt" strokecolor="#000000">
              <v:path arrowok="t"/>
            </v:shape>
            <v:shape style="position:absolute;left:3056;top:4422;width:4112;height:0" coordorigin="3056,4422" coordsize="4112,0" path="m3056,4422l7167,4422e" filled="f" stroked="t" strokeweight="0.58pt" strokecolor="#000000">
              <v:path arrowok="t"/>
            </v:shape>
            <v:shape style="position:absolute;left:7177;top:4422;width:1937;height:0" coordorigin="7177,4422" coordsize="1937,0" path="m7177,4422l9114,4422e" filled="f" stroked="t" strokeweight="0.58pt" strokecolor="#000000">
              <v:path arrowok="t"/>
            </v:shape>
            <v:shape style="position:absolute;left:9124;top:4422;width:6270;height:0" coordorigin="9124,4422" coordsize="6270,0" path="m9124,4422l15394,4422e" filled="f" stroked="t" strokeweight="0.58pt" strokecolor="#000000">
              <v:path arrowok="t"/>
            </v:shape>
            <v:shape style="position:absolute;left:1450;top:5123;width:1596;height:0" coordorigin="1450,5123" coordsize="1596,0" path="m1450,5123l3046,5123e" filled="f" stroked="t" strokeweight="0.58001pt" strokecolor="#000000">
              <v:path arrowok="t"/>
            </v:shape>
            <v:shape style="position:absolute;left:3056;top:5123;width:4112;height:0" coordorigin="3056,5123" coordsize="4112,0" path="m3056,5123l7167,5123e" filled="f" stroked="t" strokeweight="0.58001pt" strokecolor="#000000">
              <v:path arrowok="t"/>
            </v:shape>
            <v:shape style="position:absolute;left:7177;top:5123;width:1937;height:0" coordorigin="7177,5123" coordsize="1937,0" path="m7177,5123l9114,5123e" filled="f" stroked="t" strokeweight="0.58001pt" strokecolor="#000000">
              <v:path arrowok="t"/>
            </v:shape>
            <v:shape style="position:absolute;left:9124;top:5123;width:6270;height:0" coordorigin="9124,5123" coordsize="6270,0" path="m9124,5123l15394,5123e" filled="f" stroked="t" strokeweight="0.58001pt" strokecolor="#000000">
              <v:path arrowok="t"/>
            </v:shape>
            <v:shape style="position:absolute;left:1445;top:3351;width:0;height:2247" coordorigin="1445,3351" coordsize="0,2247" path="m1445,3351l1445,5598e" filled="f" stroked="t" strokeweight="0.58pt" strokecolor="#000000">
              <v:path arrowok="t"/>
            </v:shape>
            <v:shape style="position:absolute;left:1450;top:5593;width:1596;height:0" coordorigin="1450,5593" coordsize="1596,0" path="m1450,5593l3046,5593e" filled="f" stroked="t" strokeweight="0.58001pt" strokecolor="#000000">
              <v:path arrowok="t"/>
            </v:shape>
            <v:shape style="position:absolute;left:3051;top:3351;width:0;height:2247" coordorigin="3051,3351" coordsize="0,2247" path="m3051,3351l3051,5598e" filled="f" stroked="t" strokeweight="0.58pt" strokecolor="#000000">
              <v:path arrowok="t"/>
            </v:shape>
            <v:shape style="position:absolute;left:3056;top:5593;width:4112;height:0" coordorigin="3056,5593" coordsize="4112,0" path="m3056,5593l7167,5593e" filled="f" stroked="t" strokeweight="0.58001pt" strokecolor="#000000">
              <v:path arrowok="t"/>
            </v:shape>
            <v:shape style="position:absolute;left:7172;top:3351;width:0;height:2247" coordorigin="7172,3351" coordsize="0,2247" path="m7172,3351l7172,5598e" filled="f" stroked="t" strokeweight="0.57998pt" strokecolor="#000000">
              <v:path arrowok="t"/>
            </v:shape>
            <v:shape style="position:absolute;left:7177;top:5593;width:1937;height:0" coordorigin="7177,5593" coordsize="1937,0" path="m7177,5593l9114,5593e" filled="f" stroked="t" strokeweight="0.58001pt" strokecolor="#000000">
              <v:path arrowok="t"/>
            </v:shape>
            <v:shape style="position:absolute;left:9119;top:3351;width:0;height:2247" coordorigin="9119,3351" coordsize="0,2247" path="m9119,3351l9119,5598e" filled="f" stroked="t" strokeweight="0.58001pt" strokecolor="#000000">
              <v:path arrowok="t"/>
            </v:shape>
            <v:shape style="position:absolute;left:9124;top:5593;width:6270;height:0" coordorigin="9124,5593" coordsize="6270,0" path="m9124,5593l15394,5593e" filled="f" stroked="t" strokeweight="0.58001pt" strokecolor="#000000">
              <v:path arrowok="t"/>
            </v:shape>
            <v:shape style="position:absolute;left:15398;top:3351;width:0;height:2247" coordorigin="15398,3351" coordsize="0,2247" path="m15398,3351l15398,5598e" filled="f" stroked="t" strokeweight="0.5800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First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commit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GitHub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 w:right="66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Upskilling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Data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Analytics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Surround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AI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Team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13"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Management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368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Created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project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repo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added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collaborators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project.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277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Learning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fundamentals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python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Data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Analytics.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-3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Managed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have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supervisor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meetings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client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meetings,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group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communication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project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discussion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sessions.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0"/>
        <w:ind w:left="360"/>
      </w:pPr>
      <w:r>
        <w:br w:type="column"/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Completed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         </w:t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hyperlink r:id="rId9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git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om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avat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ro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--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00000"/>
          <w:w w:val="100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863"/>
      </w:pPr>
      <w:r>
        <w:rPr>
          <w:rFonts w:cs="Calibri" w:hAnsi="Calibri" w:eastAsia="Calibri" w:ascii="Calibri"/>
          <w:color w:val="0462C1"/>
          <w:sz w:val="24"/>
          <w:szCs w:val="24"/>
        </w:rPr>
      </w:r>
      <w:hyperlink r:id="rId10"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lo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mas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er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i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q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el.t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x</w:t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4"/>
            <w:szCs w:val="24"/>
            <w:u w:val="single" w:color="0462C1"/>
          </w:rPr>
          <w:t>t</w:t>
        </w:r>
      </w:hyperlink>
      <w:r>
        <w:rPr>
          <w:rFonts w:cs="Calibri" w:hAnsi="Calibri" w:eastAsia="Calibri" w:ascii="Calibri"/>
          <w:color w:val="0462C1"/>
          <w:sz w:val="24"/>
          <w:szCs w:val="24"/>
        </w:rPr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0"/>
      </w:pP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Progress.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    </w:t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hyperlink r:id="rId11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ialsp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om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ig_d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a_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alyt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s/d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a_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is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m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0000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6860" w:h="11900" w:orient="landscape"/>
          <w:pgMar w:top="1580" w:bottom="280" w:left="1340" w:right="1440"/>
          <w:cols w:num="3" w:equalWidth="off">
            <w:col w:w="1380" w:space="238"/>
            <w:col w:w="3222" w:space="278"/>
            <w:col w:w="8962"/>
          </w:cols>
        </w:sectPr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progress.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w w:val="99"/>
          <w:sz w:val="32"/>
          <w:szCs w:val="32"/>
        </w:rPr>
        <w:t>Status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Update: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Week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#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[5]</w:t>
      </w:r>
      <w:r>
        <w:rPr>
          <w:rFonts w:cs="Arial" w:hAnsi="Arial" w:eastAsia="Arial" w:ascii="Arial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208"/>
      </w:pPr>
      <w:r>
        <w:rPr>
          <w:rFonts w:cs="Arial" w:hAnsi="Arial" w:eastAsia="Arial" w:ascii="Arial"/>
          <w:sz w:val="24"/>
          <w:szCs w:val="24"/>
        </w:rPr>
        <w:t>Start Date: 01/04/2019                                             End Date: 05/04/2019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Project Tasks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" w:lineRule="exact" w:line="220"/>
        <w:ind w:left="213"/>
        <w:sectPr>
          <w:pgMar w:header="756" w:footer="0" w:top="1580" w:bottom="280" w:left="1340" w:right="1460"/>
          <w:pgSz w:w="16860" w:h="11900" w:orient="landscape"/>
        </w:sectPr>
      </w:pP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Task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Description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Status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Evidence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left="213" w:right="-3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allocation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 w:right="-3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Task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allocation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-3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Divided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squad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into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three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working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parts;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Developers,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Documentation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Designers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with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each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having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their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own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set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task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description.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Broken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down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each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task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description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into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smaller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pieces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to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make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simple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tasks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assign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to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members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Trello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board.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Each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member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has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task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for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each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sprint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with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prefixed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milestone.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left="1824" w:right="340" w:hanging="146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Completed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     </w:t>
      </w: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hyperlink r:id="rId12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htt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://d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5.s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nt.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/:b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urr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2/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n2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w w:val="99"/>
          <w:sz w:val="20"/>
          <w:szCs w:val="20"/>
        </w:rPr>
        <w:t> </w:t>
      </w:r>
      <w:hyperlink r:id="rId13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0x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a8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5tZDKM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w?e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=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ectPr>
          <w:type w:val="continuous"/>
          <w:pgSz w:w="16860" w:h="11900" w:orient="landscape"/>
          <w:pgMar w:top="1580" w:bottom="280" w:left="1340" w:right="1460"/>
          <w:cols w:num="3" w:equalWidth="off">
            <w:col w:w="1056" w:space="559"/>
            <w:col w:w="2988" w:space="289"/>
            <w:col w:w="9168"/>
          </w:cols>
        </w:sectPr>
      </w:pP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Progress.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   </w:t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hyperlink r:id="rId14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ello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.c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om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5X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k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Gz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ro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ai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0000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  <w:sectPr>
          <w:type w:val="continuous"/>
          <w:pgSz w:w="16860" w:h="11900" w:orient="landscape"/>
          <w:pgMar w:top="1580" w:bottom="280" w:left="1340" w:right="146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13"/>
      </w:pPr>
      <w:r>
        <w:pict>
          <v:group style="position:absolute;margin-left:71.974pt;margin-top:194.88pt;width:698.236pt;height:279.63pt;mso-position-horizontal-relative:page;mso-position-vertical-relative:page;z-index:-367" coordorigin="1439,3898" coordsize="13965,5593">
            <v:shape style="position:absolute;left:1450;top:3908;width:1392;height:0" coordorigin="1450,3908" coordsize="1392,0" path="m1450,3908l2842,3908e" filled="f" stroked="t" strokeweight="0.58pt" strokecolor="#000000">
              <v:path arrowok="t"/>
            </v:shape>
            <v:shape style="position:absolute;left:2852;top:3908;width:3267;height:0" coordorigin="2852,3908" coordsize="3267,0" path="m2852,3908l6118,3908e" filled="f" stroked="t" strokeweight="0.58pt" strokecolor="#000000">
              <v:path arrowok="t"/>
            </v:shape>
            <v:shape style="position:absolute;left:6128;top:3908;width:1815;height:0" coordorigin="6128,3908" coordsize="1815,0" path="m6128,3908l7943,3908e" filled="f" stroked="t" strokeweight="0.58pt" strokecolor="#000000">
              <v:path arrowok="t"/>
            </v:shape>
            <v:shape style="position:absolute;left:7953;top:3908;width:7441;height:0" coordorigin="7953,3908" coordsize="7441,0" path="m7953,3908l15394,3908e" filled="f" stroked="t" strokeweight="0.58pt" strokecolor="#000000">
              <v:path arrowok="t"/>
            </v:shape>
            <v:shape style="position:absolute;left:1450;top:4148;width:1392;height:0" coordorigin="1450,4148" coordsize="1392,0" path="m1450,4148l2842,4148e" filled="f" stroked="t" strokeweight="0.58pt" strokecolor="#000000">
              <v:path arrowok="t"/>
            </v:shape>
            <v:shape style="position:absolute;left:2852;top:4148;width:3267;height:0" coordorigin="2852,4148" coordsize="3267,0" path="m2852,4148l6118,4148e" filled="f" stroked="t" strokeweight="0.58pt" strokecolor="#000000">
              <v:path arrowok="t"/>
            </v:shape>
            <v:shape style="position:absolute;left:6128;top:4148;width:1815;height:0" coordorigin="6128,4148" coordsize="1815,0" path="m6128,4148l7943,4148e" filled="f" stroked="t" strokeweight="0.58pt" strokecolor="#000000">
              <v:path arrowok="t"/>
            </v:shape>
            <v:shape style="position:absolute;left:7953;top:4148;width:7441;height:0" coordorigin="7953,4148" coordsize="7441,0" path="m7953,4148l15394,4148e" filled="f" stroked="t" strokeweight="0.58pt" strokecolor="#000000">
              <v:path arrowok="t"/>
            </v:shape>
            <v:shape style="position:absolute;left:1450;top:5307;width:1392;height:0" coordorigin="1450,5307" coordsize="1392,0" path="m1450,5307l2842,5307e" filled="f" stroked="t" strokeweight="0.58001pt" strokecolor="#000000">
              <v:path arrowok="t"/>
            </v:shape>
            <v:shape style="position:absolute;left:2852;top:5307;width:3267;height:0" coordorigin="2852,5307" coordsize="3267,0" path="m2852,5307l6118,5307e" filled="f" stroked="t" strokeweight="0.58001pt" strokecolor="#000000">
              <v:path arrowok="t"/>
            </v:shape>
            <v:shape style="position:absolute;left:6128;top:5307;width:1815;height:0" coordorigin="6128,5307" coordsize="1815,0" path="m6128,5307l7943,5307e" filled="f" stroked="t" strokeweight="0.58001pt" strokecolor="#000000">
              <v:path arrowok="t"/>
            </v:shape>
            <v:shape style="position:absolute;left:7953;top:5307;width:7441;height:0" coordorigin="7953,5307" coordsize="7441,0" path="m7953,5307l15394,5307e" filled="f" stroked="t" strokeweight="0.58001pt" strokecolor="#000000">
              <v:path arrowok="t"/>
            </v:shape>
            <v:shape style="position:absolute;left:1450;top:7158;width:1392;height:0" coordorigin="1450,7158" coordsize="1392,0" path="m1450,7158l2842,7158e" filled="f" stroked="t" strokeweight="0.58001pt" strokecolor="#000000">
              <v:path arrowok="t"/>
            </v:shape>
            <v:shape style="position:absolute;left:2852;top:7158;width:3267;height:0" coordorigin="2852,7158" coordsize="3267,0" path="m2852,7158l6118,7158e" filled="f" stroked="t" strokeweight="0.58001pt" strokecolor="#000000">
              <v:path arrowok="t"/>
            </v:shape>
            <v:shape style="position:absolute;left:6128;top:7158;width:1815;height:0" coordorigin="6128,7158" coordsize="1815,0" path="m6128,7158l7943,7158e" filled="f" stroked="t" strokeweight="0.58001pt" strokecolor="#000000">
              <v:path arrowok="t"/>
            </v:shape>
            <v:shape style="position:absolute;left:7953;top:7158;width:7441;height:0" coordorigin="7953,7158" coordsize="7441,0" path="m7953,7158l15394,7158e" filled="f" stroked="t" strokeweight="0.58001pt" strokecolor="#000000">
              <v:path arrowok="t"/>
            </v:shape>
            <v:shape style="position:absolute;left:1450;top:8548;width:1392;height:0" coordorigin="1450,8548" coordsize="1392,0" path="m1450,8548l2842,8548e" filled="f" stroked="t" strokeweight="0.58001pt" strokecolor="#000000">
              <v:path arrowok="t"/>
            </v:shape>
            <v:shape style="position:absolute;left:2852;top:8548;width:3267;height:0" coordorigin="2852,8548" coordsize="3267,0" path="m2852,8548l6118,8548e" filled="f" stroked="t" strokeweight="0.58001pt" strokecolor="#000000">
              <v:path arrowok="t"/>
            </v:shape>
            <v:shape style="position:absolute;left:6128;top:8548;width:1815;height:0" coordorigin="6128,8548" coordsize="1815,0" path="m6128,8548l7943,8548e" filled="f" stroked="t" strokeweight="0.58001pt" strokecolor="#000000">
              <v:path arrowok="t"/>
            </v:shape>
            <v:shape style="position:absolute;left:7953;top:8548;width:7441;height:0" coordorigin="7953,8548" coordsize="7441,0" path="m7953,8548l15394,8548e" filled="f" stroked="t" strokeweight="0.58001pt" strokecolor="#000000">
              <v:path arrowok="t"/>
            </v:shape>
            <v:shape style="position:absolute;left:1445;top:3903;width:0;height:5581" coordorigin="1445,3903" coordsize="0,5581" path="m1445,3903l1445,9484e" filled="f" stroked="t" strokeweight="0.58pt" strokecolor="#000000">
              <v:path arrowok="t"/>
            </v:shape>
            <v:shape style="position:absolute;left:1450;top:9480;width:1392;height:0" coordorigin="1450,9480" coordsize="1392,0" path="m1450,9480l2842,9480e" filled="f" stroked="t" strokeweight="0.58001pt" strokecolor="#000000">
              <v:path arrowok="t"/>
            </v:shape>
            <v:shape style="position:absolute;left:2847;top:3903;width:0;height:5581" coordorigin="2847,3903" coordsize="0,5581" path="m2847,3903l2847,9484e" filled="f" stroked="t" strokeweight="0.58pt" strokecolor="#000000">
              <v:path arrowok="t"/>
            </v:shape>
            <v:shape style="position:absolute;left:2852;top:9480;width:3267;height:0" coordorigin="2852,9480" coordsize="3267,0" path="m2852,9480l6118,9480e" filled="f" stroked="t" strokeweight="0.58001pt" strokecolor="#000000">
              <v:path arrowok="t"/>
            </v:shape>
            <v:shape style="position:absolute;left:6123;top:3903;width:0;height:5581" coordorigin="6123,3903" coordsize="0,5581" path="m6123,3903l6123,9484e" filled="f" stroked="t" strokeweight="0.57998pt" strokecolor="#000000">
              <v:path arrowok="t"/>
            </v:shape>
            <v:shape style="position:absolute;left:6128;top:9480;width:1815;height:0" coordorigin="6128,9480" coordsize="1815,0" path="m6128,9480l7943,9480e" filled="f" stroked="t" strokeweight="0.58001pt" strokecolor="#000000">
              <v:path arrowok="t"/>
            </v:shape>
            <v:shape style="position:absolute;left:7948;top:3903;width:0;height:5581" coordorigin="7948,3903" coordsize="0,5581" path="m7948,3903l7948,9484e" filled="f" stroked="t" strokeweight="0.57998pt" strokecolor="#000000">
              <v:path arrowok="t"/>
            </v:shape>
            <v:shape style="position:absolute;left:7953;top:9480;width:7441;height:0" coordorigin="7953,9480" coordsize="7441,0" path="m7953,9480l15394,9480e" filled="f" stroked="t" strokeweight="0.58001pt" strokecolor="#000000">
              <v:path arrowok="t"/>
            </v:shape>
            <v:shape style="position:absolute;left:15398;top:3903;width:0;height:5581" coordorigin="15398,3903" coordsize="0,5581" path="m15398,3903l15398,9484e" filled="f" stroked="t" strokeweight="0.5800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Management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Track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Tasks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right="218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Created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meeting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minutes,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handling,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communication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manage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stand-ups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every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week,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communication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with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supervisor,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client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unit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chair.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Created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Project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Scope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version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2.0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right="122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Created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Sprint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Increment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Report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Ownership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for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OnTrack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Tasks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SIT782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824" w:right="66" w:hanging="182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Progress.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</w:t>
      </w: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hyperlink r:id="rId15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htt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://d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5.s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nt.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/:w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urr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w w:val="99"/>
          <w:sz w:val="20"/>
          <w:szCs w:val="20"/>
        </w:rPr>
        <w:t> </w:t>
      </w:r>
      <w:hyperlink r:id="rId16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2/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4d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Lp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Y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J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LRl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0c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R8G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1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?e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=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7o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8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1u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824" w:right="387" w:hanging="1824"/>
        <w:sectPr>
          <w:type w:val="continuous"/>
          <w:pgSz w:w="16860" w:h="11900" w:orient="landscape"/>
          <w:pgMar w:top="1580" w:bottom="280" w:left="1340" w:right="1460"/>
          <w:cols w:num="3" w:equalWidth="off">
            <w:col w:w="1380" w:space="235"/>
            <w:col w:w="3042" w:space="235"/>
            <w:col w:w="9168"/>
          </w:cols>
        </w:sectPr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Progress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 </w:t>
      </w: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hyperlink r:id="rId17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htt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://d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5.s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nt.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/:b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urr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w w:val="99"/>
          <w:sz w:val="20"/>
          <w:szCs w:val="20"/>
        </w:rPr>
        <w:t> </w:t>
      </w:r>
      <w:hyperlink r:id="rId18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2/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H1Df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dCl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8i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83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7b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D6k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5ZE8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3K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3A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?e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=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8j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uL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w w:val="99"/>
          <w:sz w:val="32"/>
          <w:szCs w:val="32"/>
        </w:rPr>
        <w:t>Retrospective</w:t>
      </w:r>
      <w:r>
        <w:rPr>
          <w:rFonts w:cs="Arial" w:hAnsi="Arial" w:eastAsia="Arial" w:ascii="Arial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Things you and/or team will START doing: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Upskill in Python, GitHub, Research articles and consistent team meetings.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Create a dynamic milestone graph.to track the progress.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Focus on each task at hand in the current week.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46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Arial" w:hAnsi="Arial" w:eastAsia="Arial" w:ascii="Arial"/>
          <w:position w:val="-1"/>
          <w:sz w:val="24"/>
          <w:szCs w:val="24"/>
        </w:rPr>
        <w:t>Create comprehensive and brief reports.</w:t>
      </w:r>
      <w:r>
        <w:rPr>
          <w:rFonts w:cs="Arial" w:hAnsi="Arial" w:eastAsia="Arial" w:ascii="Arial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Things you and/or team will CONTINUE doing: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Three stand-ups every week. (Handled by the Team lead)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Supervisor, client and Team meetings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Upskilling.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46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Arial" w:hAnsi="Arial" w:eastAsia="Arial" w:ascii="Arial"/>
          <w:position w:val="-1"/>
          <w:sz w:val="24"/>
          <w:szCs w:val="24"/>
        </w:rPr>
        <w:t>Working at least 10 hours a week. (All the members need to show evidences)</w:t>
      </w:r>
      <w:r>
        <w:rPr>
          <w:rFonts w:cs="Arial" w:hAnsi="Arial" w:eastAsia="Arial" w:ascii="Arial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Things the team will STOP doing: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  <w:sectPr>
          <w:pgMar w:header="756" w:footer="0" w:top="1580" w:bottom="280" w:left="1340" w:right="2420"/>
          <w:pgSz w:w="16860" w:h="11900" w:orient="landscape"/>
        </w:sectPr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Complete the task within the allocated milestone.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w w:val="99"/>
          <w:sz w:val="32"/>
          <w:szCs w:val="32"/>
        </w:rPr>
        <w:t>Status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Update: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Week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#</w:t>
      </w:r>
      <w:r>
        <w:rPr>
          <w:rFonts w:cs="Arial" w:hAnsi="Arial" w:eastAsia="Arial" w:ascii="Arial"/>
          <w:b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w w:val="99"/>
          <w:sz w:val="32"/>
          <w:szCs w:val="32"/>
        </w:rPr>
        <w:t>[6]</w:t>
      </w:r>
      <w:r>
        <w:rPr>
          <w:rFonts w:cs="Arial" w:hAnsi="Arial" w:eastAsia="Arial" w:ascii="Arial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"/>
        <w:ind w:left="208"/>
      </w:pPr>
      <w:r>
        <w:rPr>
          <w:rFonts w:cs="Arial" w:hAnsi="Arial" w:eastAsia="Arial" w:ascii="Arial"/>
          <w:sz w:val="24"/>
          <w:szCs w:val="24"/>
        </w:rPr>
        <w:t>Start Date: 01/04/2019                                             End Date: 05/04/2019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Project Tasks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" w:lineRule="exact" w:line="220"/>
        <w:ind w:left="213"/>
        <w:sectPr>
          <w:pgMar w:header="756" w:footer="0" w:top="1580" w:bottom="280" w:left="1340" w:right="1440"/>
          <w:pgSz w:w="16860" w:h="11900" w:orient="landscape"/>
        </w:sectPr>
      </w:pP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Task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Description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Status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                   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Evidence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5"/>
        <w:ind w:left="213" w:right="-3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Report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writing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5"/>
        <w:ind w:right="-3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Compiled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documents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documentation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to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create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introduction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part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on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what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project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about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brief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introduction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framework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systems.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Plus,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introduction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</w:pPr>
      <w:r>
        <w:rPr>
          <w:rFonts w:cs="Arial" w:hAnsi="Arial" w:eastAsia="Arial" w:ascii="Arial"/>
          <w:color w:val="7E7E7E"/>
          <w:w w:val="99"/>
          <w:position w:val="-1"/>
          <w:sz w:val="20"/>
          <w:szCs w:val="20"/>
        </w:rPr>
        <w:t>Markdown</w:t>
      </w:r>
      <w:r>
        <w:rPr>
          <w:rFonts w:cs="Arial" w:hAnsi="Arial" w:eastAsia="Arial" w:ascii="Arial"/>
          <w:color w:val="7E7E7E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position w:val="-1"/>
          <w:sz w:val="20"/>
          <w:szCs w:val="20"/>
        </w:rPr>
        <w:t>format.</w:t>
      </w:r>
      <w:r>
        <w:rPr>
          <w:rFonts w:cs="Arial" w:hAnsi="Arial" w:eastAsia="Arial" w:ascii="Arial"/>
          <w:color w:val="000000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0"/>
        <w:ind w:left="1392" w:right="65" w:hanging="1392"/>
        <w:sectPr>
          <w:type w:val="continuous"/>
          <w:pgSz w:w="16860" w:h="11900" w:orient="landscape"/>
          <w:pgMar w:top="1580" w:bottom="280" w:left="1340" w:right="1440"/>
          <w:cols w:num="3" w:equalWidth="off">
            <w:col w:w="811" w:space="799"/>
            <w:col w:w="2599" w:space="592"/>
            <w:col w:w="9279"/>
          </w:cols>
        </w:sectPr>
      </w:pPr>
      <w:r>
        <w:br w:type="column"/>
      </w:r>
      <w:r>
        <w:rPr>
          <w:rFonts w:cs="Arial" w:hAnsi="Arial" w:eastAsia="Arial" w:ascii="Arial"/>
          <w:color w:val="7E7E7E"/>
          <w:w w:val="99"/>
          <w:position w:val="4"/>
          <w:sz w:val="20"/>
          <w:szCs w:val="20"/>
        </w:rPr>
        <w:t>Completed</w:t>
      </w:r>
      <w:r>
        <w:rPr>
          <w:rFonts w:cs="Arial" w:hAnsi="Arial" w:eastAsia="Arial" w:ascii="Arial"/>
          <w:color w:val="7E7E7E"/>
          <w:w w:val="100"/>
          <w:position w:val="4"/>
          <w:sz w:val="20"/>
          <w:szCs w:val="20"/>
        </w:rPr>
        <w:t>        </w:t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hyperlink r:id="rId19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s:/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ak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36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5.sh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are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oint.com/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sit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es/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rro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rib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  <w:t> </w:t>
      </w:r>
      <w:hyperlink r:id="rId20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Sq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are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%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20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ocu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men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Fo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rms/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AllIt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ems.a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sp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x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?i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=%2Fsit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es%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2F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rr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  <w:t> </w:t>
      </w:r>
      <w:hyperlink r:id="rId21"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ib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Sq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2%2FSh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ar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ed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%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20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ocu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me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s%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2F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Te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am%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20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Su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b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missi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on</w:t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</w:r>
        <w:r>
          <w:rPr>
            <w:rFonts w:cs="Calibri" w:hAnsi="Calibri" w:eastAsia="Calibri" w:ascii="Calibri"/>
            <w:color w:val="0462C1"/>
            <w:w w:val="100"/>
            <w:position w:val="0"/>
            <w:sz w:val="24"/>
            <w:szCs w:val="24"/>
            <w:u w:val="single" w:color="0462C1"/>
          </w:rPr>
          <w:t>s</w:t>
        </w:r>
      </w:hyperlink>
      <w:r>
        <w:rPr>
          <w:rFonts w:cs="Calibri" w:hAnsi="Calibri" w:eastAsia="Calibri" w:ascii="Calibri"/>
          <w:color w:val="0462C1"/>
          <w:w w:val="100"/>
          <w:position w:val="0"/>
          <w:sz w:val="24"/>
          <w:szCs w:val="24"/>
        </w:rPr>
      </w:r>
      <w:r>
        <w:rPr>
          <w:rFonts w:cs="Calibri" w:hAnsi="Calibri" w:eastAsia="Calibri" w:ascii="Calibri"/>
          <w:color w:val="00000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left="213" w:right="1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Task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assignments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Management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-27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Assigned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tasks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to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with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due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date.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Discussed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explained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vision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of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project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clarified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submissions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with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their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own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contributions.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right="-3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handling,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communication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manage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stand-ups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every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week,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communication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with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supervisor,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client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unit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chair.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Progress.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Work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-50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Progress.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4"/>
        <w:ind w:right="883"/>
        <w:sectPr>
          <w:type w:val="continuous"/>
          <w:pgSz w:w="16860" w:h="11900" w:orient="landscape"/>
          <w:pgMar w:top="1580" w:bottom="280" w:left="1340" w:right="1440"/>
          <w:cols w:num="4" w:equalWidth="off">
            <w:col w:w="1380" w:space="230"/>
            <w:col w:w="2598" w:space="232"/>
            <w:col w:w="854" w:space="898"/>
            <w:col w:w="7888"/>
          </w:cols>
        </w:sectPr>
      </w:pPr>
      <w:r>
        <w:br w:type="column"/>
      </w: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hyperlink r:id="rId22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htt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://d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5.s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nt.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/:b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urr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2/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n2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w w:val="99"/>
          <w:sz w:val="20"/>
          <w:szCs w:val="20"/>
        </w:rPr>
        <w:t> </w:t>
      </w:r>
      <w:hyperlink r:id="rId23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0x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a8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5tZDKM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w?e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=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bp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213" w:right="-54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On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Track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/>
        <w:ind w:left="213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Tasks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right="-34"/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Created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Sprint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update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for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Sprint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2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helped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team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members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with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their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individual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updates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by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discussing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the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contributions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and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 requirements.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752" w:right="665" w:hanging="1752"/>
        <w:sectPr>
          <w:type w:val="continuous"/>
          <w:pgSz w:w="16860" w:h="11900" w:orient="landscape"/>
          <w:pgMar w:top="1580" w:bottom="280" w:left="1340" w:right="1440"/>
          <w:cols w:num="3" w:equalWidth="off">
            <w:col w:w="1035" w:space="575"/>
            <w:col w:w="2578" w:space="252"/>
            <w:col w:w="9640"/>
          </w:cols>
        </w:sectPr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Completed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          </w:t>
      </w: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hyperlink r:id="rId24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htt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://d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nt.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/:b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urr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w w:val="99"/>
          <w:sz w:val="20"/>
          <w:szCs w:val="20"/>
        </w:rPr>
        <w:t> </w:t>
      </w:r>
      <w:hyperlink r:id="rId25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2/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g2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dFDr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98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0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gP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IgN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J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0g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?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e=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v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213" w:right="-54"/>
      </w:pPr>
      <w:r>
        <w:pict>
          <v:group style="position:absolute;margin-left:71.974pt;margin-top:155.25pt;width:698.236pt;height:361.136pt;mso-position-horizontal-relative:page;mso-position-vertical-relative:page;z-index:-366" coordorigin="1439,3105" coordsize="13965,7223">
            <v:shape style="position:absolute;left:1450;top:3116;width:1387;height:0" coordorigin="1450,3116" coordsize="1387,0" path="m1450,3116l2837,3116e" filled="f" stroked="t" strokeweight="0.58pt" strokecolor="#000000">
              <v:path arrowok="t"/>
            </v:shape>
            <v:shape style="position:absolute;left:2847;top:3116;width:2820;height:0" coordorigin="2847,3116" coordsize="2820,0" path="m2847,3116l5667,3116e" filled="f" stroked="t" strokeweight="0.58pt" strokecolor="#000000">
              <v:path arrowok="t"/>
            </v:shape>
            <v:shape style="position:absolute;left:5677;top:3116;width:1742;height:0" coordorigin="5677,3116" coordsize="1742,0" path="m5677,3116l7419,3116e" filled="f" stroked="t" strokeweight="0.58pt" strokecolor="#000000">
              <v:path arrowok="t"/>
            </v:shape>
            <v:shape style="position:absolute;left:7429;top:3116;width:7965;height:0" coordorigin="7429,3116" coordsize="7965,0" path="m7429,3116l15394,3116e" filled="f" stroked="t" strokeweight="0.58pt" strokecolor="#000000">
              <v:path arrowok="t"/>
            </v:shape>
            <v:shape style="position:absolute;left:1450;top:3356;width:1387;height:0" coordorigin="1450,3356" coordsize="1387,0" path="m1450,3356l2837,3356e" filled="f" stroked="t" strokeweight="0.58pt" strokecolor="#000000">
              <v:path arrowok="t"/>
            </v:shape>
            <v:shape style="position:absolute;left:2847;top:3356;width:2820;height:0" coordorigin="2847,3356" coordsize="2820,0" path="m2847,3356l5667,3356e" filled="f" stroked="t" strokeweight="0.58pt" strokecolor="#000000">
              <v:path arrowok="t"/>
            </v:shape>
            <v:shape style="position:absolute;left:5677;top:3356;width:1742;height:0" coordorigin="5677,3356" coordsize="1742,0" path="m5677,3356l7419,3356e" filled="f" stroked="t" strokeweight="0.58pt" strokecolor="#000000">
              <v:path arrowok="t"/>
            </v:shape>
            <v:shape style="position:absolute;left:7429;top:3356;width:7965;height:0" coordorigin="7429,3356" coordsize="7965,0" path="m7429,3356l15394,3356e" filled="f" stroked="t" strokeweight="0.58pt" strokecolor="#000000">
              <v:path arrowok="t"/>
            </v:shape>
            <v:shape style="position:absolute;left:1450;top:5207;width:1387;height:0" coordorigin="1450,5207" coordsize="1387,0" path="m1450,5207l2837,5207e" filled="f" stroked="t" strokeweight="0.57998pt" strokecolor="#000000">
              <v:path arrowok="t"/>
            </v:shape>
            <v:shape style="position:absolute;left:2847;top:5207;width:2820;height:0" coordorigin="2847,5207" coordsize="2820,0" path="m2847,5207l5667,5207e" filled="f" stroked="t" strokeweight="0.57998pt" strokecolor="#000000">
              <v:path arrowok="t"/>
            </v:shape>
            <v:shape style="position:absolute;left:5677;top:5207;width:1742;height:0" coordorigin="5677,5207" coordsize="1742,0" path="m5677,5207l7419,5207e" filled="f" stroked="t" strokeweight="0.57998pt" strokecolor="#000000">
              <v:path arrowok="t"/>
            </v:shape>
            <v:shape style="position:absolute;left:7429;top:5207;width:7965;height:0" coordorigin="7429,5207" coordsize="7965,0" path="m7429,5207l15394,5207e" filled="f" stroked="t" strokeweight="0.57998pt" strokecolor="#000000">
              <v:path arrowok="t"/>
            </v:shape>
            <v:shape style="position:absolute;left:1450;top:6597;width:1387;height:0" coordorigin="1450,6597" coordsize="1387,0" path="m1450,6597l2837,6597e" filled="f" stroked="t" strokeweight="0.57998pt" strokecolor="#000000">
              <v:path arrowok="t"/>
            </v:shape>
            <v:shape style="position:absolute;left:2847;top:6597;width:2820;height:0" coordorigin="2847,6597" coordsize="2820,0" path="m2847,6597l5667,6597e" filled="f" stroked="t" strokeweight="0.57998pt" strokecolor="#000000">
              <v:path arrowok="t"/>
            </v:shape>
            <v:shape style="position:absolute;left:5677;top:6597;width:1742;height:0" coordorigin="5677,6597" coordsize="1742,0" path="m5677,6597l7419,6597e" filled="f" stroked="t" strokeweight="0.57998pt" strokecolor="#000000">
              <v:path arrowok="t"/>
            </v:shape>
            <v:shape style="position:absolute;left:7429;top:6597;width:7965;height:0" coordorigin="7429,6597" coordsize="7965,0" path="m7429,6597l15394,6597e" filled="f" stroked="t" strokeweight="0.57998pt" strokecolor="#000000">
              <v:path arrowok="t"/>
            </v:shape>
            <v:shape style="position:absolute;left:1450;top:7986;width:1387;height:0" coordorigin="1450,7986" coordsize="1387,0" path="m1450,7986l2837,7986e" filled="f" stroked="t" strokeweight="0.58001pt" strokecolor="#000000">
              <v:path arrowok="t"/>
            </v:shape>
            <v:shape style="position:absolute;left:2847;top:7986;width:2820;height:0" coordorigin="2847,7986" coordsize="2820,0" path="m2847,7986l5667,7986e" filled="f" stroked="t" strokeweight="0.58001pt" strokecolor="#000000">
              <v:path arrowok="t"/>
            </v:shape>
            <v:shape style="position:absolute;left:5677;top:7986;width:1742;height:0" coordorigin="5677,7986" coordsize="1742,0" path="m5677,7986l7419,7986e" filled="f" stroked="t" strokeweight="0.58001pt" strokecolor="#000000">
              <v:path arrowok="t"/>
            </v:shape>
            <v:shape style="position:absolute;left:7429;top:7986;width:7965;height:0" coordorigin="7429,7986" coordsize="7965,0" path="m7429,7986l15394,7986e" filled="f" stroked="t" strokeweight="0.58001pt" strokecolor="#000000">
              <v:path arrowok="t"/>
            </v:shape>
            <v:shape style="position:absolute;left:1450;top:9376;width:1387;height:0" coordorigin="1450,9376" coordsize="1387,0" path="m1450,9376l2837,9376e" filled="f" stroked="t" strokeweight="0.57998pt" strokecolor="#000000">
              <v:path arrowok="t"/>
            </v:shape>
            <v:shape style="position:absolute;left:2847;top:9376;width:2820;height:0" coordorigin="2847,9376" coordsize="2820,0" path="m2847,9376l5667,9376e" filled="f" stroked="t" strokeweight="0.57998pt" strokecolor="#000000">
              <v:path arrowok="t"/>
            </v:shape>
            <v:shape style="position:absolute;left:5677;top:9376;width:1742;height:0" coordorigin="5677,9376" coordsize="1742,0" path="m5677,9376l7419,9376e" filled="f" stroked="t" strokeweight="0.57998pt" strokecolor="#000000">
              <v:path arrowok="t"/>
            </v:shape>
            <v:shape style="position:absolute;left:7429;top:9376;width:7965;height:0" coordorigin="7429,9376" coordsize="7965,0" path="m7429,9376l15394,9376e" filled="f" stroked="t" strokeweight="0.57998pt" strokecolor="#000000">
              <v:path arrowok="t"/>
            </v:shape>
            <v:shape style="position:absolute;left:1450;top:10077;width:1387;height:0" coordorigin="1450,10077" coordsize="1387,0" path="m1450,10077l2837,10077e" filled="f" stroked="t" strokeweight="0.58001pt" strokecolor="#000000">
              <v:path arrowok="t"/>
            </v:shape>
            <v:shape style="position:absolute;left:2847;top:10077;width:2820;height:0" coordorigin="2847,10077" coordsize="2820,0" path="m2847,10077l5667,10077e" filled="f" stroked="t" strokeweight="0.58001pt" strokecolor="#000000">
              <v:path arrowok="t"/>
            </v:shape>
            <v:shape style="position:absolute;left:5677;top:10077;width:1742;height:0" coordorigin="5677,10077" coordsize="1742,0" path="m5677,10077l7419,10077e" filled="f" stroked="t" strokeweight="0.58001pt" strokecolor="#000000">
              <v:path arrowok="t"/>
            </v:shape>
            <v:shape style="position:absolute;left:7429;top:10077;width:7965;height:0" coordorigin="7429,10077" coordsize="7965,0" path="m7429,10077l15394,10077e" filled="f" stroked="t" strokeweight="0.58001pt" strokecolor="#000000">
              <v:path arrowok="t"/>
            </v:shape>
            <v:shape style="position:absolute;left:1445;top:3111;width:0;height:7211" coordorigin="1445,3111" coordsize="0,7211" path="m1445,3111l1445,10322e" filled="f" stroked="t" strokeweight="0.58pt" strokecolor="#000000">
              <v:path arrowok="t"/>
            </v:shape>
            <v:shape style="position:absolute;left:1450;top:10317;width:1387;height:0" coordorigin="1450,10317" coordsize="1387,0" path="m1450,10317l2837,10317e" filled="f" stroked="t" strokeweight="0.57998pt" strokecolor="#000000">
              <v:path arrowok="t"/>
            </v:shape>
            <v:shape style="position:absolute;left:2842;top:3111;width:0;height:7211" coordorigin="2842,3111" coordsize="0,7211" path="m2842,3111l2842,10322e" filled="f" stroked="t" strokeweight="0.58pt" strokecolor="#000000">
              <v:path arrowok="t"/>
            </v:shape>
            <v:shape style="position:absolute;left:2847;top:10317;width:2820;height:0" coordorigin="2847,10317" coordsize="2820,0" path="m2847,10317l5667,10317e" filled="f" stroked="t" strokeweight="0.57998pt" strokecolor="#000000">
              <v:path arrowok="t"/>
            </v:shape>
            <v:shape style="position:absolute;left:5672;top:3111;width:0;height:7211" coordorigin="5672,3111" coordsize="0,7211" path="m5672,3111l5672,10322e" filled="f" stroked="t" strokeweight="0.57998pt" strokecolor="#000000">
              <v:path arrowok="t"/>
            </v:shape>
            <v:shape style="position:absolute;left:5677;top:10317;width:1742;height:0" coordorigin="5677,10317" coordsize="1742,0" path="m5677,10317l7419,10317e" filled="f" stroked="t" strokeweight="0.57998pt" strokecolor="#000000">
              <v:path arrowok="t"/>
            </v:shape>
            <v:shape style="position:absolute;left:7424;top:3111;width:0;height:7211" coordorigin="7424,3111" coordsize="0,7211" path="m7424,3111l7424,10322e" filled="f" stroked="t" strokeweight="0.57998pt" strokecolor="#000000">
              <v:path arrowok="t"/>
            </v:shape>
            <v:shape style="position:absolute;left:7429;top:10317;width:7965;height:0" coordorigin="7429,10317" coordsize="7965,0" path="m7429,10317l15394,10317e" filled="f" stroked="t" strokeweight="0.57998pt" strokecolor="#000000">
              <v:path arrowok="t"/>
            </v:shape>
            <v:shape style="position:absolute;left:15398;top:3111;width:0;height:7211" coordorigin="15398,3111" coordsize="0,7211" path="m15398,3111l15398,10322e" filled="f" stroked="t" strokeweight="0.5800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Meeting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3" w:right="-38"/>
      </w:pPr>
      <w:r>
        <w:rPr>
          <w:rFonts w:cs="Arial" w:hAnsi="Arial" w:eastAsia="Arial" w:ascii="Arial"/>
          <w:color w:val="7E7E7E"/>
          <w:w w:val="99"/>
          <w:sz w:val="20"/>
          <w:szCs w:val="20"/>
        </w:rPr>
        <w:t>Minutes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4582" w:right="682" w:hanging="4582"/>
        <w:sectPr>
          <w:type w:val="continuous"/>
          <w:pgSz w:w="16860" w:h="11900" w:orient="landscape"/>
          <w:pgMar w:top="1580" w:bottom="280" w:left="1340" w:right="1440"/>
          <w:cols w:num="2" w:equalWidth="off">
            <w:col w:w="922" w:space="688"/>
            <w:col w:w="12470"/>
          </w:cols>
        </w:sectPr>
      </w:pPr>
      <w:r>
        <w:br w:type="column"/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Meeting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Minutes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for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week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6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   </w:t>
      </w:r>
      <w:r>
        <w:rPr>
          <w:rFonts w:cs="Arial" w:hAnsi="Arial" w:eastAsia="Arial" w:ascii="Arial"/>
          <w:color w:val="7E7E7E"/>
          <w:w w:val="99"/>
          <w:sz w:val="20"/>
          <w:szCs w:val="20"/>
        </w:rPr>
        <w:t>Completed</w:t>
      </w:r>
      <w:r>
        <w:rPr>
          <w:rFonts w:cs="Arial" w:hAnsi="Arial" w:eastAsia="Arial" w:ascii="Arial"/>
          <w:color w:val="7E7E7E"/>
          <w:w w:val="100"/>
          <w:sz w:val="20"/>
          <w:szCs w:val="20"/>
        </w:rPr>
        <w:t>              </w:t>
      </w:r>
      <w:r>
        <w:rPr>
          <w:rFonts w:cs="Arial" w:hAnsi="Arial" w:eastAsia="Arial" w:ascii="Arial"/>
          <w:color w:val="0462C1"/>
          <w:w w:val="99"/>
          <w:sz w:val="20"/>
          <w:szCs w:val="20"/>
        </w:rPr>
      </w:r>
      <w:hyperlink r:id="rId26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htt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://d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n3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5.s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po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nt.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/:w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:/s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/S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urr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ou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462C1"/>
          <w:w w:val="99"/>
          <w:sz w:val="20"/>
          <w:szCs w:val="20"/>
        </w:rPr>
        <w:t> </w:t>
      </w:r>
      <w:hyperlink r:id="rId27"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qu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ad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2/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1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Y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3C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6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Lm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bNaH9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IZE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B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gDG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F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-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y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H97X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l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g?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e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=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Ux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J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RJ</w:t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</w:r>
        <w:r>
          <w:rPr>
            <w:rFonts w:cs="Arial" w:hAnsi="Arial" w:eastAsia="Arial" w:ascii="Arial"/>
            <w:color w:val="0462C1"/>
            <w:w w:val="99"/>
            <w:sz w:val="20"/>
            <w:szCs w:val="20"/>
            <w:u w:val="single" w:color="0462C1"/>
          </w:rPr>
          <w:t>p</w:t>
        </w:r>
      </w:hyperlink>
      <w:r>
        <w:rPr>
          <w:rFonts w:cs="Arial" w:hAnsi="Arial" w:eastAsia="Arial" w:ascii="Arial"/>
          <w:color w:val="0462C1"/>
          <w:w w:val="99"/>
          <w:sz w:val="20"/>
          <w:szCs w:val="20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w w:val="99"/>
          <w:sz w:val="32"/>
          <w:szCs w:val="32"/>
        </w:rPr>
        <w:t>Retrospective</w:t>
      </w:r>
      <w:r>
        <w:rPr>
          <w:rFonts w:cs="Arial" w:hAnsi="Arial" w:eastAsia="Arial" w:ascii="Arial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Things you and/or team will START doing: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Create a logo Design by the end of next sprint.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Create a dynamic milestone graph to track the progress.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46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Arial" w:hAnsi="Arial" w:eastAsia="Arial" w:ascii="Arial"/>
          <w:position w:val="-1"/>
          <w:sz w:val="24"/>
          <w:szCs w:val="24"/>
        </w:rPr>
        <w:t>Focus on each task at hand in the current week.</w:t>
      </w:r>
      <w:r>
        <w:rPr>
          <w:rFonts w:cs="Arial" w:hAnsi="Arial" w:eastAsia="Arial" w:ascii="Arial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Create contents on Surround framework and Data science.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Things you and/or team will CONTINUE doing: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Update artefacts and contributions each week to the supervisor.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Deliver at least one report each week.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46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Arial" w:hAnsi="Arial" w:eastAsia="Arial" w:ascii="Arial"/>
          <w:position w:val="-1"/>
          <w:sz w:val="24"/>
          <w:szCs w:val="24"/>
        </w:rPr>
        <w:t>Complete the task within the allocated milestone.</w:t>
      </w:r>
      <w:r>
        <w:rPr>
          <w:rFonts w:cs="Arial" w:hAnsi="Arial" w:eastAsia="Arial" w:ascii="Arial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Three stand-ups every week. (Handled by the Team lead)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Supervisor, client and Team meetings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46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Arial" w:hAnsi="Arial" w:eastAsia="Arial" w:ascii="Arial"/>
          <w:position w:val="-1"/>
          <w:sz w:val="24"/>
          <w:szCs w:val="24"/>
        </w:rPr>
        <w:t>Upskilling.</w:t>
      </w:r>
      <w:r>
        <w:rPr>
          <w:rFonts w:cs="Arial" w:hAnsi="Arial" w:eastAsia="Arial" w:ascii="Arial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Working at least 10 hours a week. (All the members need to show evidences)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Things the team will STOP doing: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Arial" w:hAnsi="Arial" w:eastAsia="Arial" w:ascii="Arial"/>
          <w:sz w:val="24"/>
          <w:szCs w:val="24"/>
        </w:rPr>
        <w:t>Not attending meetings.</w:t>
      </w:r>
    </w:p>
    <w:sectPr>
      <w:pgMar w:header="756" w:footer="0" w:top="1580" w:bottom="280" w:left="1340" w:right="2420"/>
      <w:pgSz w:w="16860" w:h="11900" w:orient="landscape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36.8pt;width:268.714pt;height:43.3pt;mso-position-horizontal-relative:page;mso-position-vertical-relative:page;z-index:-36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Project/Squad Id and Name: </w:t>
                </w:r>
                <w:r>
                  <w:rPr>
                    <w:rFonts w:cs="Calibri" w:hAnsi="Calibri" w:eastAsia="Calibri" w:ascii="Calibri"/>
                    <w:color w:val="FF0000"/>
                    <w:position w:val="1"/>
                    <w:sz w:val="24"/>
                    <w:szCs w:val="24"/>
                  </w:rPr>
                  <w:t>Surround </w:t>
                </w:r>
                <w:r>
                  <w:rPr>
                    <w:rFonts w:cs="Calibri" w:hAnsi="Calibri" w:eastAsia="Calibri" w:ascii="Calibri"/>
                    <w:color w:val="FF0000"/>
                    <w:position w:val="1"/>
                    <w:sz w:val="24"/>
                    <w:szCs w:val="24"/>
                  </w:rPr>
                  <w:t>– </w:t>
                </w:r>
                <w:r>
                  <w:rPr>
                    <w:rFonts w:cs="Calibri" w:hAnsi="Calibri" w:eastAsia="Calibri" w:ascii="Calibri"/>
                    <w:color w:val="FF0000"/>
                    <w:position w:val="1"/>
                    <w:sz w:val="24"/>
                    <w:szCs w:val="24"/>
                  </w:rPr>
                  <w:t>AI-Squad2-C2</w:t>
                </w:r>
                <w:r>
                  <w:rPr>
                    <w:rFonts w:cs="Calibri" w:hAnsi="Calibri" w:eastAsia="Calibri" w:ascii="Calibri"/>
                    <w:color w:val="000000"/>
                    <w:position w:val="0"/>
                    <w:sz w:val="24"/>
                    <w:szCs w:val="2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ind w:left="20"/>
                </w:pPr>
                <w:r>
                  <w:rPr>
                    <w:rFonts w:cs="Calibri" w:hAnsi="Calibri" w:eastAsia="Calibri" w:ascii="Calibri"/>
                    <w:b/>
                    <w:sz w:val="24"/>
                    <w:szCs w:val="24"/>
                  </w:rPr>
                  <w:t>Student ID: </w:t>
                </w:r>
                <w:r>
                  <w:rPr>
                    <w:rFonts w:cs="Calibri" w:hAnsi="Calibri" w:eastAsia="Calibri" w:ascii="Calibri"/>
                    <w:color w:val="FF0000"/>
                    <w:sz w:val="24"/>
                    <w:szCs w:val="24"/>
                  </w:rPr>
                  <w:t>217492278</w:t>
                </w:r>
                <w:r>
                  <w:rPr>
                    <w:rFonts w:cs="Calibri" w:hAnsi="Calibri" w:eastAsia="Calibri" w:ascii="Calibri"/>
                    <w:color w:val="000000"/>
                    <w:sz w:val="24"/>
                    <w:szCs w:val="2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ind w:left="20"/>
                </w:pPr>
                <w:r>
                  <w:rPr>
                    <w:rFonts w:cs="Calibri" w:hAnsi="Calibri" w:eastAsia="Calibri" w:ascii="Calibri"/>
                    <w:b/>
                    <w:sz w:val="24"/>
                    <w:szCs w:val="24"/>
                  </w:rPr>
                  <w:t>Student Name: </w:t>
                </w:r>
                <w:r>
                  <w:rPr>
                    <w:rFonts w:cs="Calibri" w:hAnsi="Calibri" w:eastAsia="Calibri" w:ascii="Calibri"/>
                    <w:color w:val="FF0000"/>
                    <w:sz w:val="24"/>
                    <w:szCs w:val="24"/>
                  </w:rPr>
                  <w:t>Unique Poudel</w:t>
                </w:r>
                <w:r>
                  <w:rPr>
                    <w:rFonts w:cs="Calibri" w:hAnsi="Calibri" w:eastAsia="Calibri" w:ascii="Calibri"/>
                    <w:color w:val="0000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https://deakin-industry-2019.slack.com/messages/CH1R8P4F4/" TargetMode="External"/><Relationship Id="rId6" Type="http://schemas.openxmlformats.org/officeDocument/2006/relationships/hyperlink" Target="https://deakin-industry-2019.slack.com/messages/CH1R8P4F4/" TargetMode="External"/><Relationship Id="rId7" Type="http://schemas.openxmlformats.org/officeDocument/2006/relationships/hyperlink" Target="https://trello.com/b/pHpx992P/surround-ai-trib-squad-2" TargetMode="External"/><Relationship Id="rId8" Type="http://schemas.openxmlformats.org/officeDocument/2006/relationships/hyperlink" Target="https://www.lynda.com/MyPlaylists?playlistId=18046822" TargetMode="External"/><Relationship Id="rId9" Type="http://schemas.openxmlformats.org/officeDocument/2006/relationships/hyperlink" Target="https://github.com/bbanavathu/Surround-AI-Tribe--/blob/master/uniquepoudel.txt" TargetMode="External"/><Relationship Id="rId10" Type="http://schemas.openxmlformats.org/officeDocument/2006/relationships/hyperlink" Target="https://github.com/bbanavathu/Surround-AI-Tribe--/blob/master/uniquepoudel.txt" TargetMode="External"/><Relationship Id="rId11" Type="http://schemas.openxmlformats.org/officeDocument/2006/relationships/hyperlink" Target="https://www.tutorialspoint.com/big_data_analytics/data_scientist.htm" TargetMode="External"/><Relationship Id="rId12" Type="http://schemas.openxmlformats.org/officeDocument/2006/relationships/hyperlink" Target="https://deakin365.sharepoint.com/:b:/s/Surround-AI-Tribe-Squad2/EcGn2P-Fc-FNiADcu0xn-iIBl2SZZQOfTkAra8s5tZDKMw?e=sbmabn" TargetMode="External"/><Relationship Id="rId13" Type="http://schemas.openxmlformats.org/officeDocument/2006/relationships/hyperlink" Target="https://deakin365.sharepoint.com/:b:/s/Surround-AI-Tribe-Squad2/EcGn2P-Fc-FNiADcu0xn-iIBl2SZZQOfTkAra8s5tZDKMw?e=sbmabn" TargetMode="External"/><Relationship Id="rId14" Type="http://schemas.openxmlformats.org/officeDocument/2006/relationships/hyperlink" Target="https://trello.com/b/B5XehkGz/surroundai" TargetMode="External"/><Relationship Id="rId15" Type="http://schemas.openxmlformats.org/officeDocument/2006/relationships/hyperlink" Target="https://deakin365.sharepoint.com/:w:/s/Surround-AI-Tribe-Squad2/ETOpgxkpA4dLpYWmoKHETHkBz2rEucJfLRl0cR8G6wkw1A?e=o7o81u" TargetMode="External"/><Relationship Id="rId16" Type="http://schemas.openxmlformats.org/officeDocument/2006/relationships/hyperlink" Target="https://deakin365.sharepoint.com/:w:/s/Surround-AI-Tribe-Squad2/ETOpgxkpA4dLpYWmoKHETHkBz2rEucJfLRl0cR8G6wkw1A?e=o7o81u" TargetMode="External"/><Relationship Id="rId17" Type="http://schemas.openxmlformats.org/officeDocument/2006/relationships/hyperlink" Target="https://deakin365.sharepoint.com/:b:/s/Surround-AI-Tribe-Squad2/EeH1DfSKkmdCli8i83-adswBok7bD6k5ZE83K3AkTbuvkA?e=KO8juL" TargetMode="External"/><Relationship Id="rId18" Type="http://schemas.openxmlformats.org/officeDocument/2006/relationships/hyperlink" Target="https://deakin365.sharepoint.com/:b:/s/Surround-AI-Tribe-Squad2/EeH1DfSKkmdCli8i83-adswBok7bD6k5ZE83K3AkTbuvkA?e=KO8juL" TargetMode="External"/><Relationship Id="rId19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0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1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2" Type="http://schemas.openxmlformats.org/officeDocument/2006/relationships/hyperlink" Target="https://deakin365.sharepoint.com/:b:/s/Surround-AI-Tribe-Squad2/EcGn2P-Fc-FNiADcu0xn-iIBl2SZZQOfTkAra8s5tZDKMw?e=KORgbp" TargetMode="External"/><Relationship Id="rId23" Type="http://schemas.openxmlformats.org/officeDocument/2006/relationships/hyperlink" Target="https://deakin365.sharepoint.com/:b:/s/Surround-AI-Tribe-Squad2/EcGn2P-Fc-FNiADcu0xn-iIBl2SZZQOfTkAra8s5tZDKMw?e=KORgbp" TargetMode="External"/><Relationship Id="rId24" Type="http://schemas.openxmlformats.org/officeDocument/2006/relationships/hyperlink" Target="https://deakin365.sharepoint.com/:b:/s/Surround-AI-Tribe-Squad2/ERg26vRTmdFDr98Sc0SgPxgBoIgNVJSBUFRsCsSgfVev0g?e=SiVNvd" TargetMode="External"/><Relationship Id="rId25" Type="http://schemas.openxmlformats.org/officeDocument/2006/relationships/hyperlink" Target="https://deakin365.sharepoint.com/:b:/s/Surround-AI-Tribe-Squad2/ERg26vRTmdFDr98Sc0SgPxgBoIgNVJSBUFRsCsSgfVev0g?e=SiVNvd" TargetMode="External"/><Relationship Id="rId26" Type="http://schemas.openxmlformats.org/officeDocument/2006/relationships/hyperlink" Target="https://deakin365.sharepoint.com/:w:/s/Surround-AI-Tribe-Squad2/Eei1Y3CP6AlLmtXbNaH9IZEBgDGFwC-tysEH97XWSKxlPg?e=UxJRJp" TargetMode="External"/><Relationship Id="rId27" Type="http://schemas.openxmlformats.org/officeDocument/2006/relationships/hyperlink" Target="https://deakin365.sharepoint.com/:w:/s/Surround-AI-Tribe-Squad2/Eei1Y3CP6AlLmtXbNaH9IZEBgDGFwC-tysEH97XWSKxlPg?e=UxJRJp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