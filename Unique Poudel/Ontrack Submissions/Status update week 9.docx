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FB6C" w14:textId="1D1A6EA6" w:rsidR="00D06A78" w:rsidRPr="00DB5990" w:rsidRDefault="00D06A78" w:rsidP="00D06A78">
      <w:pPr>
        <w:pStyle w:val="Heading1"/>
        <w:numPr>
          <w:ilvl w:val="0"/>
          <w:numId w:val="0"/>
        </w:numPr>
        <w:rPr>
          <w:rFonts w:ascii="Arial" w:hAnsi="Arial" w:cs="Arial"/>
          <w:b w:val="0"/>
          <w:bCs w:val="0"/>
          <w:color w:val="000000" w:themeColor="text1"/>
          <w:lang w:val="en-AU"/>
        </w:rPr>
      </w:pPr>
      <w:r w:rsidRPr="0981A8FD">
        <w:rPr>
          <w:rFonts w:ascii="Arial" w:hAnsi="Arial" w:cs="Arial"/>
          <w:color w:val="000000" w:themeColor="text1"/>
          <w:lang w:val="en-AU"/>
        </w:rPr>
        <w:t>Status Update: Week</w:t>
      </w:r>
      <w:r w:rsidRPr="0981A8FD">
        <w:rPr>
          <w:rFonts w:ascii="Arial" w:hAnsi="Arial" w:cs="Arial"/>
          <w:b w:val="0"/>
          <w:bCs w:val="0"/>
          <w:color w:val="000000" w:themeColor="text1"/>
          <w:lang w:val="en-AU"/>
        </w:rPr>
        <w:t># [</w:t>
      </w:r>
      <w:r w:rsidR="008F6ED4">
        <w:rPr>
          <w:rFonts w:ascii="Arial" w:hAnsi="Arial" w:cs="Arial"/>
          <w:color w:val="000000" w:themeColor="text1"/>
          <w:lang w:val="en-AU"/>
        </w:rPr>
        <w:t>9</w:t>
      </w:r>
      <w:r w:rsidRPr="0981A8FD">
        <w:rPr>
          <w:rFonts w:ascii="Arial" w:hAnsi="Arial" w:cs="Arial"/>
          <w:color w:val="000000" w:themeColor="text1"/>
          <w:lang w:val="en-A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1"/>
        <w:gridCol w:w="5411"/>
      </w:tblGrid>
      <w:tr w:rsidR="00D06A78" w14:paraId="301B7B74" w14:textId="77777777" w:rsidTr="001F2EAE">
        <w:trPr>
          <w:trHeight w:val="311"/>
        </w:trPr>
        <w:tc>
          <w:tcPr>
            <w:tcW w:w="5411" w:type="dxa"/>
          </w:tcPr>
          <w:p w14:paraId="2B712053" w14:textId="4BEA4E62" w:rsidR="00D06A78" w:rsidRDefault="00D06A78" w:rsidP="001F2EA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Start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F6ED4">
              <w:rPr>
                <w:rFonts w:ascii="Arial" w:hAnsi="Arial" w:cs="Arial"/>
                <w:lang w:val="en-AU"/>
              </w:rPr>
              <w:t>06/</w:t>
            </w:r>
            <w:r>
              <w:rPr>
                <w:rFonts w:ascii="Arial" w:hAnsi="Arial" w:cs="Arial"/>
                <w:lang w:val="en-AU"/>
              </w:rPr>
              <w:t>0</w:t>
            </w:r>
            <w:r w:rsidR="008F6ED4">
              <w:rPr>
                <w:rFonts w:ascii="Arial" w:hAnsi="Arial" w:cs="Arial"/>
                <w:lang w:val="en-AU"/>
              </w:rPr>
              <w:t>5</w:t>
            </w:r>
            <w:r>
              <w:rPr>
                <w:rFonts w:ascii="Arial" w:hAnsi="Arial" w:cs="Arial"/>
                <w:lang w:val="en-AU"/>
              </w:rPr>
              <w:t>/2019</w:t>
            </w:r>
          </w:p>
        </w:tc>
        <w:tc>
          <w:tcPr>
            <w:tcW w:w="5411" w:type="dxa"/>
          </w:tcPr>
          <w:p w14:paraId="2DF1CB92" w14:textId="61253FB0" w:rsidR="00D06A78" w:rsidRDefault="00D06A78" w:rsidP="001F2EAE">
            <w:pPr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 xml:space="preserve">End </w:t>
            </w:r>
            <w:r w:rsidRPr="00C73D94">
              <w:rPr>
                <w:rFonts w:ascii="Arial" w:hAnsi="Arial" w:cs="Arial"/>
                <w:lang w:val="en-AU"/>
              </w:rPr>
              <w:t>Date:</w:t>
            </w:r>
            <w:r>
              <w:rPr>
                <w:rFonts w:ascii="Arial" w:hAnsi="Arial" w:cs="Arial"/>
                <w:lang w:val="en-AU"/>
              </w:rPr>
              <w:t xml:space="preserve"> </w:t>
            </w:r>
            <w:r w:rsidR="008F6ED4">
              <w:rPr>
                <w:rFonts w:ascii="Arial" w:hAnsi="Arial" w:cs="Arial"/>
                <w:lang w:val="en-AU"/>
              </w:rPr>
              <w:t>11</w:t>
            </w:r>
            <w:r>
              <w:rPr>
                <w:rFonts w:ascii="Arial" w:hAnsi="Arial" w:cs="Arial"/>
                <w:lang w:val="en-AU"/>
              </w:rPr>
              <w:t>/0</w:t>
            </w:r>
            <w:r w:rsidR="008F6ED4">
              <w:rPr>
                <w:rFonts w:ascii="Arial" w:hAnsi="Arial" w:cs="Arial"/>
                <w:lang w:val="en-AU"/>
              </w:rPr>
              <w:t>05</w:t>
            </w:r>
            <w:r>
              <w:rPr>
                <w:rFonts w:ascii="Arial" w:hAnsi="Arial" w:cs="Arial"/>
                <w:lang w:val="en-AU"/>
              </w:rPr>
              <w:t>/2019</w:t>
            </w:r>
          </w:p>
        </w:tc>
      </w:tr>
    </w:tbl>
    <w:p w14:paraId="295BDBB2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44080B3D" w14:textId="77777777" w:rsidR="00D06A78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Project Tasks</w:t>
      </w:r>
    </w:p>
    <w:tbl>
      <w:tblPr>
        <w:tblStyle w:val="TableGrid"/>
        <w:tblW w:w="14193" w:type="dxa"/>
        <w:tblLook w:val="04A0" w:firstRow="1" w:lastRow="0" w:firstColumn="1" w:lastColumn="0" w:noHBand="0" w:noVBand="1"/>
      </w:tblPr>
      <w:tblGrid>
        <w:gridCol w:w="1562"/>
        <w:gridCol w:w="2159"/>
        <w:gridCol w:w="1377"/>
        <w:gridCol w:w="9095"/>
      </w:tblGrid>
      <w:tr w:rsidR="00D06A78" w14:paraId="6896CB65" w14:textId="77777777" w:rsidTr="00BF555F">
        <w:tc>
          <w:tcPr>
            <w:tcW w:w="1562" w:type="dxa"/>
          </w:tcPr>
          <w:p w14:paraId="03A3F942" w14:textId="77777777" w:rsidR="00D06A78" w:rsidRPr="00023819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Task</w:t>
            </w:r>
          </w:p>
        </w:tc>
        <w:tc>
          <w:tcPr>
            <w:tcW w:w="2483" w:type="dxa"/>
          </w:tcPr>
          <w:p w14:paraId="449E0123" w14:textId="77777777" w:rsidR="00D06A78" w:rsidRPr="00023819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Description</w:t>
            </w:r>
          </w:p>
        </w:tc>
        <w:tc>
          <w:tcPr>
            <w:tcW w:w="1053" w:type="dxa"/>
          </w:tcPr>
          <w:p w14:paraId="7C9E8356" w14:textId="77777777" w:rsidR="00D06A78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Status</w:t>
            </w:r>
          </w:p>
        </w:tc>
        <w:tc>
          <w:tcPr>
            <w:tcW w:w="9095" w:type="dxa"/>
          </w:tcPr>
          <w:p w14:paraId="68218276" w14:textId="77777777" w:rsidR="00D06A78" w:rsidRDefault="00D06A78" w:rsidP="001F2EAE">
            <w:pPr>
              <w:rPr>
                <w:rFonts w:ascii="Arial" w:hAnsi="Arial" w:cs="Arial"/>
                <w:b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AU"/>
              </w:rPr>
              <w:t>Evidence</w:t>
            </w:r>
          </w:p>
        </w:tc>
      </w:tr>
      <w:tr w:rsidR="00BF555F" w14:paraId="559F33DA" w14:textId="77777777" w:rsidTr="00BF555F">
        <w:tc>
          <w:tcPr>
            <w:tcW w:w="1562" w:type="dxa"/>
          </w:tcPr>
          <w:p w14:paraId="7C05DC6C" w14:textId="2670F677" w:rsidR="00BF555F" w:rsidRPr="0002381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Framework Documentation Completed.</w:t>
            </w:r>
          </w:p>
        </w:tc>
        <w:tc>
          <w:tcPr>
            <w:tcW w:w="2483" w:type="dxa"/>
          </w:tcPr>
          <w:p w14:paraId="07E6094F" w14:textId="56AC03ED" w:rsidR="00BF555F" w:rsidRPr="000258F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Compiled the Framework Documentation from the individual contributions.</w:t>
            </w:r>
          </w:p>
        </w:tc>
        <w:tc>
          <w:tcPr>
            <w:tcW w:w="1053" w:type="dxa"/>
          </w:tcPr>
          <w:p w14:paraId="1EFFC8BC" w14:textId="201F8CFE" w:rsidR="00BF555F" w:rsidRPr="001C0506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74F21F60" w14:textId="77777777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7" w:history="1">
              <w:r w:rsidRPr="008C1035">
                <w:rPr>
                  <w:rStyle w:val="Hyperlink"/>
                  <w:rFonts w:ascii="Arial" w:hAnsi="Arial" w:cs="Arial"/>
                  <w:lang w:val="en-AU"/>
                </w:rPr>
                <w:t>https://deakin365.sharepoint.com/:w:/s/Surround-AI-Tribe-Squad2/EWz304gQ1NdOnx8BitDZ91IB7AQnHBdRs7Ys1LTE2CCaGg?e=gKm6VK</w:t>
              </w:r>
            </w:hyperlink>
          </w:p>
          <w:p w14:paraId="0D7B7E0B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07E3A6C4" w14:textId="77777777" w:rsidTr="00BF555F">
        <w:tc>
          <w:tcPr>
            <w:tcW w:w="1562" w:type="dxa"/>
          </w:tcPr>
          <w:p w14:paraId="47223E4E" w14:textId="790DD9A8" w:rsidR="00BF555F" w:rsidRPr="0002381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Task Assignments for the Sprint.</w:t>
            </w:r>
          </w:p>
        </w:tc>
        <w:tc>
          <w:tcPr>
            <w:tcW w:w="2483" w:type="dxa"/>
          </w:tcPr>
          <w:p w14:paraId="07BD20BD" w14:textId="77777777" w:rsidR="00BF555F" w:rsidRPr="000258FC" w:rsidRDefault="00BF555F" w:rsidP="00BF55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Managed task roles, assignments and updates on Deliverables from the entire squad.</w:t>
            </w:r>
          </w:p>
          <w:p w14:paraId="7D9DA36F" w14:textId="77777777" w:rsidR="00BF555F" w:rsidRPr="000258FC" w:rsidRDefault="00BF555F" w:rsidP="00BF555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Reported supervisor and client about the weekly updates and queried additional requirements.</w:t>
            </w:r>
          </w:p>
        </w:tc>
        <w:tc>
          <w:tcPr>
            <w:tcW w:w="1053" w:type="dxa"/>
          </w:tcPr>
          <w:p w14:paraId="2393E30B" w14:textId="77777777" w:rsidR="00BF555F" w:rsidRPr="000258F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7B79F170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8" w:history="1">
              <w:r w:rsidRPr="00E1482D">
                <w:rPr>
                  <w:rStyle w:val="Hyperlink"/>
                  <w:sz w:val="20"/>
                  <w:szCs w:val="20"/>
                </w:rPr>
                <w:t>https://trello.com/b/B5XehkGz/surroundai</w:t>
              </w:r>
            </w:hyperlink>
          </w:p>
          <w:p w14:paraId="10304ABB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27AF90EC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15576EED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56472E9F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  <w:p w14:paraId="03D47045" w14:textId="77777777" w:rsidR="00BF555F" w:rsidRDefault="00BF555F" w:rsidP="00BF555F">
            <w:pPr>
              <w:pStyle w:val="ListParagrap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39720732" w14:textId="77777777" w:rsidTr="00BF555F">
        <w:tc>
          <w:tcPr>
            <w:tcW w:w="1562" w:type="dxa"/>
          </w:tcPr>
          <w:p w14:paraId="43815A4F" w14:textId="6FA4D15B" w:rsidR="00BF555F" w:rsidRPr="006C684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Individual Contributions Review</w:t>
            </w:r>
          </w:p>
        </w:tc>
        <w:tc>
          <w:tcPr>
            <w:tcW w:w="2483" w:type="dxa"/>
          </w:tcPr>
          <w:p w14:paraId="54726FE0" w14:textId="2811E94F" w:rsidR="00BF555F" w:rsidRPr="000258F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Reviewed Individual member contributions to create a final report on each part of the documentation. </w:t>
            </w:r>
          </w:p>
        </w:tc>
        <w:tc>
          <w:tcPr>
            <w:tcW w:w="1053" w:type="dxa"/>
          </w:tcPr>
          <w:p w14:paraId="453AC2C9" w14:textId="0F48C939" w:rsidR="00BF555F" w:rsidRPr="000258F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5432BC63" w14:textId="77777777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3189147F" w14:textId="77777777" w:rsidTr="00BF555F">
        <w:tc>
          <w:tcPr>
            <w:tcW w:w="1562" w:type="dxa"/>
          </w:tcPr>
          <w:p w14:paraId="668ACBD9" w14:textId="77777777" w:rsidR="00BF555F" w:rsidRPr="006C6849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Compilation of Team Contributions</w:t>
            </w:r>
          </w:p>
        </w:tc>
        <w:tc>
          <w:tcPr>
            <w:tcW w:w="2483" w:type="dxa"/>
          </w:tcPr>
          <w:p w14:paraId="75BB36FE" w14:textId="77777777" w:rsidR="00BF555F" w:rsidRPr="00547C27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a shared drive to gather team contributions and reviewed documents to report to the Client.</w:t>
            </w:r>
          </w:p>
        </w:tc>
        <w:tc>
          <w:tcPr>
            <w:tcW w:w="1053" w:type="dxa"/>
          </w:tcPr>
          <w:p w14:paraId="2A39B572" w14:textId="77777777" w:rsidR="00BF555F" w:rsidRPr="00AB48C7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AB48C7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0ACE472C" w14:textId="33A11736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9" w:history="1">
              <w:r w:rsidRPr="008C1035">
                <w:rPr>
                  <w:rStyle w:val="Hyperlink"/>
                  <w:rFonts w:ascii="Arial" w:hAnsi="Arial" w:cs="Arial"/>
                  <w:lang w:val="en-AU"/>
                </w:rPr>
                <w:t>https://deakin365.sharepoint.com/:w:/s/Surround-AI-Tribe-Squad2/EWz304gQ1NdOnx8BitDZ91IB7AQnHBdRs7Ys1LTE2CCaGg?e=gKm6VK</w:t>
              </w:r>
            </w:hyperlink>
          </w:p>
          <w:p w14:paraId="02F2A3F8" w14:textId="2FB340EB" w:rsidR="00BF555F" w:rsidRPr="00E1482D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</w:p>
        </w:tc>
      </w:tr>
      <w:tr w:rsidR="00BF555F" w14:paraId="65E080E8" w14:textId="77777777" w:rsidTr="00BF555F">
        <w:tc>
          <w:tcPr>
            <w:tcW w:w="1562" w:type="dxa"/>
          </w:tcPr>
          <w:p w14:paraId="72E416D7" w14:textId="176DEF0E" w:rsidR="00BF555F" w:rsidRPr="00AE305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Team Management</w:t>
            </w:r>
          </w:p>
        </w:tc>
        <w:tc>
          <w:tcPr>
            <w:tcW w:w="2483" w:type="dxa"/>
          </w:tcPr>
          <w:p w14:paraId="334D2A9F" w14:textId="6F7899A4" w:rsidR="00BF555F" w:rsidRPr="00AE305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 xml:space="preserve">Managed Group Meetings, Stand-ups, Team </w:t>
            </w: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 xml:space="preserve">communication, Weekly supervisor and Client Meetings. </w:t>
            </w:r>
          </w:p>
        </w:tc>
        <w:tc>
          <w:tcPr>
            <w:tcW w:w="1053" w:type="dxa"/>
          </w:tcPr>
          <w:p w14:paraId="3268DA9F" w14:textId="00AB1335" w:rsidR="00BF555F" w:rsidRPr="00AE305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lastRenderedPageBreak/>
              <w:t>Completed</w:t>
            </w:r>
          </w:p>
        </w:tc>
        <w:tc>
          <w:tcPr>
            <w:tcW w:w="9095" w:type="dxa"/>
          </w:tcPr>
          <w:p w14:paraId="3E0C77A6" w14:textId="77777777" w:rsidR="00BF555F" w:rsidRPr="00E1482D" w:rsidRDefault="00BF555F" w:rsidP="00BF55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hyperlink r:id="rId10" w:history="1">
              <w:r w:rsidRPr="00E1482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https://deakin-industry-2019.slack.com/messages/CH1R8P4F4/</w:t>
              </w:r>
            </w:hyperlink>
          </w:p>
          <w:p w14:paraId="7F56F943" w14:textId="77777777" w:rsidR="00BF555F" w:rsidRPr="00E1482D" w:rsidRDefault="00BF555F" w:rsidP="00BF555F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BFF8D68" w14:textId="77777777" w:rsidR="00BF555F" w:rsidRPr="00E1482D" w:rsidRDefault="00BF555F" w:rsidP="00BF555F"/>
        </w:tc>
      </w:tr>
      <w:tr w:rsidR="00BF555F" w14:paraId="5DD72660" w14:textId="77777777" w:rsidTr="00BF555F">
        <w:tc>
          <w:tcPr>
            <w:tcW w:w="1562" w:type="dxa"/>
          </w:tcPr>
          <w:p w14:paraId="6CEFA84A" w14:textId="6091E1C2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lang w:val="en-AU"/>
              </w:rPr>
              <w:t>Weekly Meeting Minutes and Updates</w:t>
            </w:r>
          </w:p>
        </w:tc>
        <w:tc>
          <w:tcPr>
            <w:tcW w:w="2483" w:type="dxa"/>
          </w:tcPr>
          <w:p w14:paraId="41181B30" w14:textId="578EC783" w:rsidR="00BF555F" w:rsidRDefault="00BF555F" w:rsidP="00BF555F">
            <w:pPr>
              <w:rPr>
                <w:rFonts w:ascii="Arial" w:hAnsi="Arial" w:cs="Arial"/>
                <w:color w:val="7F7F7F" w:themeColor="text1" w:themeTint="80"/>
                <w:lang w:val="en-AU"/>
              </w:rPr>
            </w:pPr>
            <w:r w:rsidRPr="000258FC"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  <w:t>Created weekly meeting minutes for supervisor and client meetings</w:t>
            </w:r>
          </w:p>
        </w:tc>
        <w:tc>
          <w:tcPr>
            <w:tcW w:w="1053" w:type="dxa"/>
          </w:tcPr>
          <w:p w14:paraId="54D7E777" w14:textId="1B88C5FB" w:rsidR="00BF555F" w:rsidRPr="00AE305C" w:rsidRDefault="00BF555F" w:rsidP="00BF555F">
            <w:pPr>
              <w:jc w:val="both"/>
              <w:rPr>
                <w:rFonts w:ascii="Arial" w:hAnsi="Arial" w:cs="Arial"/>
                <w:color w:val="7F7F7F" w:themeColor="text1" w:themeTint="80"/>
                <w:lang w:val="en-AU"/>
              </w:rPr>
            </w:pPr>
            <w:r>
              <w:rPr>
                <w:rFonts w:ascii="Arial" w:hAnsi="Arial" w:cs="Arial"/>
                <w:color w:val="7F7F7F" w:themeColor="text1" w:themeTint="80"/>
                <w:lang w:val="en-AU"/>
              </w:rPr>
              <w:t>Completed</w:t>
            </w:r>
          </w:p>
        </w:tc>
        <w:tc>
          <w:tcPr>
            <w:tcW w:w="9095" w:type="dxa"/>
          </w:tcPr>
          <w:p w14:paraId="691FFC68" w14:textId="77777777" w:rsidR="00BF555F" w:rsidRPr="0026433C" w:rsidRDefault="00BF555F" w:rsidP="00BF555F">
            <w:pPr>
              <w:rPr>
                <w:rFonts w:ascii="Arial" w:hAnsi="Arial" w:cs="Arial"/>
                <w:color w:val="7F7F7F" w:themeColor="text1" w:themeTint="80"/>
                <w:sz w:val="20"/>
                <w:szCs w:val="20"/>
                <w:lang w:val="en-AU"/>
              </w:rPr>
            </w:pPr>
            <w:hyperlink r:id="rId11" w:history="1"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https://deakin365.sharepoint.com/:w:/s/Surround-AI-Tribe-Squad2/Ed</w:t>
              </w:r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C</w:t>
              </w:r>
              <w:r w:rsidRPr="0026433C">
                <w:rPr>
                  <w:rStyle w:val="Hyperlink"/>
                  <w:rFonts w:ascii="Arial" w:hAnsi="Arial" w:cs="Arial"/>
                  <w:sz w:val="20"/>
                  <w:szCs w:val="20"/>
                  <w:lang w:val="en-AU"/>
                </w:rPr>
                <w:t>RcPTf5T9EvZMoJ7Eus4YBwGILf2fkFob2VHwgwqnM1w?e=Q1acTg</w:t>
              </w:r>
            </w:hyperlink>
          </w:p>
          <w:p w14:paraId="79D790B3" w14:textId="77777777" w:rsidR="00BF555F" w:rsidRDefault="00BF555F" w:rsidP="00BF555F">
            <w:pPr>
              <w:rPr>
                <w:rStyle w:val="Hyperlink"/>
              </w:rPr>
            </w:pPr>
          </w:p>
        </w:tc>
      </w:tr>
    </w:tbl>
    <w:p w14:paraId="70BE31F9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4B901AA9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28BBEDDB" w14:textId="77777777" w:rsidR="00D06A78" w:rsidRDefault="00D06A78" w:rsidP="00D06A78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  <w:bookmarkStart w:id="0" w:name="_GoBack"/>
      <w:bookmarkEnd w:id="0"/>
    </w:p>
    <w:p w14:paraId="4CA0BD5B" w14:textId="77777777" w:rsidR="00D06A78" w:rsidRDefault="00D06A78" w:rsidP="00D06A78">
      <w:pPr>
        <w:pStyle w:val="Title"/>
        <w:rPr>
          <w:rFonts w:ascii="Arial" w:hAnsi="Arial" w:cs="Arial"/>
          <w:b/>
          <w:sz w:val="32"/>
          <w:szCs w:val="32"/>
          <w:lang w:val="en-AU"/>
        </w:rPr>
      </w:pPr>
    </w:p>
    <w:p w14:paraId="4D8D1AE2" w14:textId="77777777" w:rsidR="00D06A78" w:rsidRPr="00BA10EC" w:rsidRDefault="00D06A78" w:rsidP="00D06A78">
      <w:pPr>
        <w:pStyle w:val="Title"/>
        <w:rPr>
          <w:rFonts w:ascii="Arial" w:hAnsi="Arial" w:cs="Arial"/>
          <w:lang w:val="en-AU"/>
        </w:rPr>
      </w:pPr>
      <w:r w:rsidRPr="00431244">
        <w:rPr>
          <w:rFonts w:ascii="Arial" w:hAnsi="Arial" w:cs="Arial"/>
          <w:b/>
          <w:sz w:val="32"/>
          <w:szCs w:val="32"/>
          <w:lang w:val="en-AU"/>
        </w:rPr>
        <w:t>Retrospective</w:t>
      </w:r>
      <w:r w:rsidRPr="00BD794C">
        <w:rPr>
          <w:rFonts w:ascii="Arial" w:hAnsi="Arial" w:cs="Arial"/>
          <w:b/>
          <w:i/>
          <w:color w:val="7F7F7F" w:themeColor="text1" w:themeTint="80"/>
          <w:sz w:val="32"/>
          <w:szCs w:val="32"/>
          <w:lang w:val="en-AU"/>
        </w:rPr>
        <w:t xml:space="preserve"> </w:t>
      </w:r>
    </w:p>
    <w:p w14:paraId="394D2D3D" w14:textId="77777777" w:rsidR="00D06A78" w:rsidRPr="00BA10EC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START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60CD4E88" w14:textId="1D7778FA" w:rsidR="00D06A78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Explain the stages in each example</w:t>
      </w:r>
      <w:r w:rsidR="00D06A78" w:rsidRPr="003F3605">
        <w:rPr>
          <w:rFonts w:ascii="Arial" w:hAnsi="Arial" w:cs="Arial"/>
          <w:lang w:val="en-AU"/>
        </w:rPr>
        <w:t>.</w:t>
      </w:r>
    </w:p>
    <w:p w14:paraId="0B68DEB3" w14:textId="74D10A60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 towards the final documents on the framework.</w:t>
      </w:r>
    </w:p>
    <w:p w14:paraId="1287FC64" w14:textId="2928D9C9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Demonstrate the working example code and update further requirements from the client.</w:t>
      </w:r>
    </w:p>
    <w:p w14:paraId="1F37C82B" w14:textId="3C3F67F4" w:rsidR="003F3605" w:rsidRDefault="003F3605" w:rsidP="003F3605">
      <w:pPr>
        <w:pStyle w:val="ListParagraph"/>
        <w:numPr>
          <w:ilvl w:val="0"/>
          <w:numId w:val="9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Working on example implementation document.</w:t>
      </w:r>
    </w:p>
    <w:p w14:paraId="4B2AD457" w14:textId="77777777" w:rsidR="003F3605" w:rsidRPr="003F3605" w:rsidRDefault="003F3605" w:rsidP="003F3605">
      <w:pPr>
        <w:pStyle w:val="ListParagraph"/>
        <w:rPr>
          <w:rFonts w:ascii="Arial" w:hAnsi="Arial" w:cs="Arial"/>
          <w:lang w:val="en-AU"/>
        </w:rPr>
      </w:pPr>
    </w:p>
    <w:p w14:paraId="07048DF5" w14:textId="77777777" w:rsidR="00D06A78" w:rsidRPr="00BA10EC" w:rsidRDefault="00D06A78" w:rsidP="00D06A78">
      <w:pPr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you and/or team will CONTINUE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54C6B024" w14:textId="0D5601CB" w:rsidR="00D06A78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Refinement of Surround-AI framework documentation. (Documentation)</w:t>
      </w:r>
    </w:p>
    <w:p w14:paraId="378F8BBC" w14:textId="1ED9EB69" w:rsidR="003F3605" w:rsidRDefault="003F3605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Stare</w:t>
      </w:r>
    </w:p>
    <w:p w14:paraId="6560417F" w14:textId="77777777" w:rsidR="00D06A78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supervisor and client meetings.</w:t>
      </w:r>
    </w:p>
    <w:p w14:paraId="38BD9EF9" w14:textId="77777777" w:rsidR="00D06A78" w:rsidRPr="00D458C5" w:rsidRDefault="00D06A78" w:rsidP="00D06A78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Weekly stand-ups, group meetings.</w:t>
      </w:r>
    </w:p>
    <w:p w14:paraId="5D887745" w14:textId="77777777" w:rsidR="00D06A78" w:rsidRDefault="00D06A78" w:rsidP="00D06A78">
      <w:pPr>
        <w:rPr>
          <w:rFonts w:ascii="Arial" w:hAnsi="Arial" w:cs="Arial"/>
          <w:b/>
          <w:lang w:val="en-AU"/>
        </w:rPr>
      </w:pPr>
    </w:p>
    <w:p w14:paraId="5754707A" w14:textId="77777777" w:rsidR="00D06A78" w:rsidRDefault="00D06A78" w:rsidP="00D06A78">
      <w:pPr>
        <w:ind w:left="460"/>
        <w:rPr>
          <w:rFonts w:ascii="Arial" w:hAnsi="Arial" w:cs="Arial"/>
          <w:b/>
          <w:lang w:val="en-AU"/>
        </w:rPr>
      </w:pPr>
      <w:r>
        <w:rPr>
          <w:rFonts w:ascii="Arial" w:hAnsi="Arial" w:cs="Arial"/>
          <w:b/>
          <w:lang w:val="en-AU"/>
        </w:rPr>
        <w:t>Things the team will STOP doing</w:t>
      </w:r>
      <w:r w:rsidRPr="00BA10EC">
        <w:rPr>
          <w:rFonts w:ascii="Arial" w:hAnsi="Arial" w:cs="Arial"/>
          <w:b/>
          <w:lang w:val="en-AU"/>
        </w:rPr>
        <w:t xml:space="preserve">: </w:t>
      </w:r>
    </w:p>
    <w:p w14:paraId="5D6BCD10" w14:textId="77777777" w:rsidR="00D06A78" w:rsidRDefault="00D06A78" w:rsidP="00D06A78">
      <w:pPr>
        <w:ind w:left="460"/>
        <w:rPr>
          <w:rFonts w:ascii="Arial" w:hAnsi="Arial" w:cs="Arial"/>
          <w:b/>
          <w:lang w:val="en-AU"/>
        </w:rPr>
      </w:pPr>
    </w:p>
    <w:p w14:paraId="1887B381" w14:textId="7B767EE0" w:rsidR="00D06A78" w:rsidRPr="00D06113" w:rsidRDefault="003F3605" w:rsidP="00D06113">
      <w:pPr>
        <w:pStyle w:val="ListParagraph"/>
        <w:numPr>
          <w:ilvl w:val="0"/>
          <w:numId w:val="12"/>
        </w:numPr>
        <w:rPr>
          <w:rFonts w:ascii="Arial" w:hAnsi="Arial" w:cs="Arial"/>
          <w:lang w:val="en-AU"/>
        </w:rPr>
      </w:pPr>
      <w:r w:rsidRPr="00D06113">
        <w:rPr>
          <w:rFonts w:ascii="Arial" w:hAnsi="Arial" w:cs="Arial"/>
          <w:lang w:val="en-AU"/>
        </w:rPr>
        <w:t>Team members should stop blaming other team member for their individual contributions.</w:t>
      </w:r>
    </w:p>
    <w:p w14:paraId="429DCAED" w14:textId="5389A3C0" w:rsidR="0037116F" w:rsidRPr="00D06A78" w:rsidRDefault="0037116F" w:rsidP="00D06A78"/>
    <w:sectPr w:rsidR="0037116F" w:rsidRPr="00D06A78">
      <w:headerReference w:type="default" r:id="rId12"/>
      <w:pgSz w:w="16860" w:h="11900" w:orient="landscape"/>
      <w:pgMar w:top="1580" w:right="2420" w:bottom="280" w:left="1340" w:header="7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52EB2" w14:textId="77777777" w:rsidR="009D1516" w:rsidRDefault="009D1516">
      <w:r>
        <w:separator/>
      </w:r>
    </w:p>
  </w:endnote>
  <w:endnote w:type="continuationSeparator" w:id="0">
    <w:p w14:paraId="2A9D5417" w14:textId="77777777" w:rsidR="009D1516" w:rsidRDefault="009D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384B" w14:textId="77777777" w:rsidR="009D1516" w:rsidRDefault="009D1516">
      <w:r>
        <w:separator/>
      </w:r>
    </w:p>
  </w:footnote>
  <w:footnote w:type="continuationSeparator" w:id="0">
    <w:p w14:paraId="565408EB" w14:textId="77777777" w:rsidR="009D1516" w:rsidRDefault="009D1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C3B2" w14:textId="7EF922FF" w:rsidR="00926126" w:rsidRDefault="00D06A78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FDA191" wp14:editId="0FE5D3C0">
              <wp:simplePos x="0" y="0"/>
              <wp:positionH relativeFrom="page">
                <wp:posOffset>901700</wp:posOffset>
              </wp:positionH>
              <wp:positionV relativeFrom="page">
                <wp:posOffset>467360</wp:posOffset>
              </wp:positionV>
              <wp:extent cx="3412490" cy="549910"/>
              <wp:effectExtent l="0" t="635" r="635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249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2BE5AF" w14:textId="77777777" w:rsidR="00926126" w:rsidRDefault="00990E90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position w:val="1"/>
                              <w:sz w:val="24"/>
                              <w:szCs w:val="24"/>
                            </w:rPr>
                            <w:t xml:space="preserve">Project/Squad Id and Name: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position w:val="1"/>
                              <w:sz w:val="24"/>
                              <w:szCs w:val="24"/>
                            </w:rPr>
                            <w:t>Surround – AI-Squad2-C2</w:t>
                          </w:r>
                        </w:p>
                        <w:p w14:paraId="7F173247" w14:textId="77777777" w:rsidR="00926126" w:rsidRDefault="00990E90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z w:val="24"/>
                              <w:szCs w:val="24"/>
                            </w:rPr>
                            <w:t xml:space="preserve">Student ID: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</w:rPr>
                            <w:t>217492278</w:t>
                          </w:r>
                        </w:p>
                        <w:p w14:paraId="37F0C77A" w14:textId="77777777" w:rsidR="00926126" w:rsidRDefault="00990E90">
                          <w:pPr>
                            <w:ind w:left="20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sz w:val="24"/>
                              <w:szCs w:val="24"/>
                            </w:rPr>
                            <w:t xml:space="preserve">Student Name: </w:t>
                          </w:r>
                          <w:r>
                            <w:rPr>
                              <w:rFonts w:ascii="Calibri" w:eastAsia="Calibri" w:hAnsi="Calibri" w:cs="Calibri"/>
                              <w:color w:val="FF0000"/>
                              <w:sz w:val="24"/>
                              <w:szCs w:val="24"/>
                            </w:rPr>
                            <w:t>Unique Poudel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FDA1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6.8pt;width:268.7pt;height:4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" filled="f" stroked="f">
              <v:textbox inset="0,0,0,0">
                <w:txbxContent>
                  <w:p w14:paraId="102BE5AF" w14:textId="77777777" w:rsidR="00926126" w:rsidRDefault="00990E90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position w:val="1"/>
                        <w:sz w:val="24"/>
                        <w:szCs w:val="24"/>
                      </w:rPr>
                      <w:t xml:space="preserve">Project/Squad Id and Name: </w:t>
                    </w:r>
                    <w:r>
                      <w:rPr>
                        <w:rFonts w:ascii="Calibri" w:eastAsia="Calibri" w:hAnsi="Calibri" w:cs="Calibri"/>
                        <w:color w:val="FF0000"/>
                        <w:position w:val="1"/>
                        <w:sz w:val="24"/>
                        <w:szCs w:val="24"/>
                      </w:rPr>
                      <w:t>Surround – AI-Squad2-C2</w:t>
                    </w:r>
                  </w:p>
                  <w:p w14:paraId="7F173247" w14:textId="77777777" w:rsidR="00926126" w:rsidRDefault="00990E90">
                    <w:pPr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z w:val="24"/>
                        <w:szCs w:val="24"/>
                      </w:rPr>
                      <w:t xml:space="preserve">Student ID: </w:t>
                    </w:r>
                    <w:r>
                      <w:rPr>
                        <w:rFonts w:ascii="Calibri" w:eastAsia="Calibri" w:hAnsi="Calibri" w:cs="Calibri"/>
                        <w:color w:val="FF0000"/>
                        <w:sz w:val="24"/>
                        <w:szCs w:val="24"/>
                      </w:rPr>
                      <w:t>217492278</w:t>
                    </w:r>
                  </w:p>
                  <w:p w14:paraId="37F0C77A" w14:textId="77777777" w:rsidR="00926126" w:rsidRDefault="00990E90">
                    <w:pPr>
                      <w:ind w:left="20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sz w:val="24"/>
                        <w:szCs w:val="24"/>
                      </w:rPr>
                      <w:t xml:space="preserve">Student Name: </w:t>
                    </w:r>
                    <w:r>
                      <w:rPr>
                        <w:rFonts w:ascii="Calibri" w:eastAsia="Calibri" w:hAnsi="Calibri" w:cs="Calibri"/>
                        <w:color w:val="FF0000"/>
                        <w:sz w:val="24"/>
                        <w:szCs w:val="24"/>
                      </w:rPr>
                      <w:t>Unique Poudel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F0A37"/>
    <w:multiLevelType w:val="hybridMultilevel"/>
    <w:tmpl w:val="3B26B49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8152220"/>
    <w:multiLevelType w:val="hybridMultilevel"/>
    <w:tmpl w:val="CA6413B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1E3175B5"/>
    <w:multiLevelType w:val="multilevel"/>
    <w:tmpl w:val="00E238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5C6CFF"/>
    <w:multiLevelType w:val="hybridMultilevel"/>
    <w:tmpl w:val="7E02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162D7"/>
    <w:multiLevelType w:val="hybridMultilevel"/>
    <w:tmpl w:val="2610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C0A64"/>
    <w:multiLevelType w:val="hybridMultilevel"/>
    <w:tmpl w:val="33EE9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8D9"/>
    <w:multiLevelType w:val="hybridMultilevel"/>
    <w:tmpl w:val="C09ED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D240E"/>
    <w:multiLevelType w:val="hybridMultilevel"/>
    <w:tmpl w:val="C37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E72FA"/>
    <w:multiLevelType w:val="hybridMultilevel"/>
    <w:tmpl w:val="8320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00000"/>
    <w:multiLevelType w:val="hybridMultilevel"/>
    <w:tmpl w:val="411AFC5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6783478A"/>
    <w:multiLevelType w:val="hybridMultilevel"/>
    <w:tmpl w:val="5908F10C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1" w15:restartNumberingAfterBreak="0">
    <w:nsid w:val="7C627D5E"/>
    <w:multiLevelType w:val="hybridMultilevel"/>
    <w:tmpl w:val="B64CF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126"/>
    <w:rsid w:val="000258FC"/>
    <w:rsid w:val="00075EF5"/>
    <w:rsid w:val="00125865"/>
    <w:rsid w:val="0017010F"/>
    <w:rsid w:val="00174816"/>
    <w:rsid w:val="001E2CA3"/>
    <w:rsid w:val="00244BD9"/>
    <w:rsid w:val="0026433C"/>
    <w:rsid w:val="00267D21"/>
    <w:rsid w:val="00284318"/>
    <w:rsid w:val="00303805"/>
    <w:rsid w:val="0037116F"/>
    <w:rsid w:val="0038357C"/>
    <w:rsid w:val="003A08C4"/>
    <w:rsid w:val="003D429A"/>
    <w:rsid w:val="003E7344"/>
    <w:rsid w:val="003F3605"/>
    <w:rsid w:val="004B6D51"/>
    <w:rsid w:val="00532AB8"/>
    <w:rsid w:val="00547C27"/>
    <w:rsid w:val="00682447"/>
    <w:rsid w:val="006C6849"/>
    <w:rsid w:val="006E0160"/>
    <w:rsid w:val="00770274"/>
    <w:rsid w:val="007B4A3D"/>
    <w:rsid w:val="007E76D2"/>
    <w:rsid w:val="008A6CA5"/>
    <w:rsid w:val="008F6ED4"/>
    <w:rsid w:val="00926126"/>
    <w:rsid w:val="00927A8F"/>
    <w:rsid w:val="00990E90"/>
    <w:rsid w:val="009D1516"/>
    <w:rsid w:val="00A94581"/>
    <w:rsid w:val="00AB48C7"/>
    <w:rsid w:val="00AC6A4E"/>
    <w:rsid w:val="00AE305C"/>
    <w:rsid w:val="00BD709C"/>
    <w:rsid w:val="00BF555F"/>
    <w:rsid w:val="00C3555E"/>
    <w:rsid w:val="00D06113"/>
    <w:rsid w:val="00D06A78"/>
    <w:rsid w:val="00D61802"/>
    <w:rsid w:val="00E1482D"/>
    <w:rsid w:val="00F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408B6"/>
  <w15:docId w15:val="{A8C85ACE-9E5C-4FC4-8F6C-40B6F283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E2C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E2CA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1E2CA3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1E2CA3"/>
    <w:rPr>
      <w:rFonts w:asciiTheme="minorHAnsi" w:eastAsiaTheme="minorHAnsi" w:hAnsiTheme="minorHAnsi" w:cstheme="minorBid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2C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3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B5XehkGz/surrounda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akin365.sharepoint.com/:w:/s/Surround-AI-Tribe-Squad2/EWz304gQ1NdOnx8BitDZ91IB7AQnHBdRs7Ys1LTE2CCaGg?e=gKm6VK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akin365.sharepoint.com/:w:/s/Surround-AI-Tribe-Squad2/EdCRcPTf5T9EvZMoJ7Eus4YBwGILf2fkFob2VHwgwqnM1w?e=Q1acT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akin-industry-2019.slack.com/messages/CH1R8P4F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kin365.sharepoint.com/:w:/s/Surround-AI-Tribe-Squad2/EWz304gQ1NdOnx8BitDZ91IB7AQnHBdRs7Ys1LTE2CCaGg?e=gKm6V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unique poudel</cp:lastModifiedBy>
  <cp:revision>2</cp:revision>
  <cp:lastPrinted>2019-05-09T03:26:00Z</cp:lastPrinted>
  <dcterms:created xsi:type="dcterms:W3CDTF">2019-05-17T21:35:00Z</dcterms:created>
  <dcterms:modified xsi:type="dcterms:W3CDTF">2019-05-17T21:35:00Z</dcterms:modified>
</cp:coreProperties>
</file>