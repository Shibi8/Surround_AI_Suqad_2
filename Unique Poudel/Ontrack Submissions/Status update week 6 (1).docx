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26" w:rsidRDefault="00926126">
      <w:pPr>
        <w:spacing w:before="9" w:line="100" w:lineRule="exact"/>
        <w:rPr>
          <w:sz w:val="11"/>
          <w:szCs w:val="11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[3]</w:t>
      </w:r>
    </w:p>
    <w:p w:rsidR="00926126" w:rsidRDefault="007913B1">
      <w:pPr>
        <w:spacing w:before="2"/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18/03/2019                                             End Date: 24/03/2019</w:t>
      </w:r>
    </w:p>
    <w:p w:rsidR="00926126" w:rsidRDefault="00926126">
      <w:pPr>
        <w:spacing w:before="10" w:line="100" w:lineRule="exact"/>
        <w:rPr>
          <w:sz w:val="10"/>
          <w:szCs w:val="10"/>
        </w:rPr>
      </w:pPr>
    </w:p>
    <w:p w:rsidR="00926126" w:rsidRDefault="00926126">
      <w:pPr>
        <w:spacing w:line="200" w:lineRule="exact"/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Tasks</w:t>
      </w:r>
    </w:p>
    <w:p w:rsidR="00926126" w:rsidRDefault="007913B1">
      <w:pPr>
        <w:spacing w:before="9" w:line="220" w:lineRule="exact"/>
        <w:ind w:left="213"/>
        <w:rPr>
          <w:rFonts w:ascii="Arial" w:eastAsia="Arial" w:hAnsi="Arial" w:cs="Arial"/>
        </w:rPr>
        <w:sectPr w:rsidR="00926126">
          <w:headerReference w:type="default" r:id="rId7"/>
          <w:pgSz w:w="16860" w:h="11900" w:orient="landscape"/>
          <w:pgMar w:top="1580" w:right="1440" w:bottom="280" w:left="1340" w:header="756" w:footer="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:rsidR="00926126" w:rsidRDefault="007913B1">
      <w:pPr>
        <w:spacing w:before="14"/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</w:p>
    <w:p w:rsidR="00926126" w:rsidRDefault="007913B1">
      <w:pPr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:rsidR="00926126" w:rsidRDefault="007913B1">
      <w:pPr>
        <w:spacing w:before="14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channels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schedule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group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meetings.</w:t>
      </w:r>
    </w:p>
    <w:p w:rsidR="00926126" w:rsidRDefault="007913B1">
      <w:pPr>
        <w:spacing w:before="14"/>
        <w:ind w:right="-5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Completed</w:t>
      </w:r>
    </w:p>
    <w:p w:rsidR="00926126" w:rsidRDefault="007913B1">
      <w:pPr>
        <w:spacing w:line="240" w:lineRule="exact"/>
        <w:rPr>
          <w:sz w:val="24"/>
          <w:szCs w:val="24"/>
        </w:rPr>
      </w:pPr>
      <w:r>
        <w:br w:type="column"/>
      </w:r>
    </w:p>
    <w:p w:rsidR="00926126" w:rsidRDefault="007913B1">
      <w:pPr>
        <w:rPr>
          <w:rFonts w:ascii="Calibri" w:eastAsia="Calibri" w:hAnsi="Calibri" w:cs="Calibri"/>
          <w:sz w:val="24"/>
          <w:szCs w:val="24"/>
        </w:rPr>
      </w:pPr>
      <w:hyperlink r:id="rId8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https://deakin-industry-</w:t>
        </w:r>
      </w:hyperlink>
    </w:p>
    <w:p w:rsidR="00926126" w:rsidRDefault="007913B1">
      <w:pPr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4" w:space="720" w:equalWidth="0">
            <w:col w:w="1380" w:space="439"/>
            <w:col w:w="3897" w:space="224"/>
            <w:col w:w="966" w:space="981"/>
            <w:col w:w="6193"/>
          </w:cols>
        </w:sectPr>
      </w:pPr>
      <w:hyperlink r:id="rId9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2019.slack.com/messages/CH1R8P4F4/</w:t>
        </w:r>
      </w:hyperlink>
    </w:p>
    <w:p w:rsidR="00926126" w:rsidRDefault="007913B1">
      <w:pPr>
        <w:spacing w:before="14"/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Communication Channels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GitHub</w:t>
      </w:r>
    </w:p>
    <w:p w:rsidR="00926126" w:rsidRDefault="007913B1">
      <w:pPr>
        <w:spacing w:before="14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Trello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Boards,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GitHub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slack channels.</w:t>
      </w:r>
    </w:p>
    <w:p w:rsidR="00926126" w:rsidRDefault="007913B1">
      <w:pPr>
        <w:spacing w:before="9"/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1601" w:space="218"/>
            <w:col w:w="3856" w:space="265"/>
            <w:col w:w="814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Completed</w:t>
      </w:r>
      <w:r>
        <w:rPr>
          <w:rFonts w:ascii="Arial" w:eastAsia="Arial" w:hAnsi="Arial" w:cs="Arial"/>
          <w:color w:val="7E7E7E"/>
          <w:position w:val="4"/>
        </w:rPr>
        <w:t xml:space="preserve">                </w:t>
      </w:r>
      <w:r>
        <w:rPr>
          <w:rFonts w:ascii="Arial" w:eastAsia="Arial" w:hAnsi="Arial" w:cs="Arial"/>
          <w:color w:val="7E7E7E"/>
          <w:position w:val="4"/>
        </w:rPr>
        <w:t xml:space="preserve">  </w:t>
      </w:r>
      <w:hyperlink r:id="rId10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https://trello.com/b/pHpx992P/surround-ai-trib-squad-2</w:t>
        </w:r>
      </w:hyperlink>
    </w:p>
    <w:p w:rsidR="00926126" w:rsidRDefault="007913B1">
      <w:pPr>
        <w:spacing w:before="9"/>
        <w:ind w:left="213" w:right="-5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Upskilling</w:t>
      </w:r>
      <w:r>
        <w:rPr>
          <w:rFonts w:ascii="Arial" w:eastAsia="Arial" w:hAnsi="Arial" w:cs="Arial"/>
          <w:color w:val="7E7E7E"/>
        </w:rPr>
        <w:t xml:space="preserve">              </w:t>
      </w:r>
      <w:r>
        <w:rPr>
          <w:rFonts w:ascii="Arial" w:eastAsia="Arial" w:hAnsi="Arial" w:cs="Arial"/>
          <w:color w:val="7E7E7E"/>
          <w:w w:val="99"/>
        </w:rPr>
        <w:t>Learning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GitHub,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management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</w:p>
    <w:p w:rsidR="00926126" w:rsidRDefault="007913B1">
      <w:pPr>
        <w:spacing w:line="220" w:lineRule="exact"/>
        <w:ind w:left="1819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  <w:position w:val="-1"/>
        </w:rPr>
        <w:t>Learning</w:t>
      </w:r>
      <w:r>
        <w:rPr>
          <w:rFonts w:ascii="Arial" w:eastAsia="Arial" w:hAnsi="Arial" w:cs="Arial"/>
          <w:color w:val="7E7E7E"/>
          <w:position w:val="-1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-1"/>
        </w:rPr>
        <w:t>Surround</w:t>
      </w:r>
      <w:r>
        <w:rPr>
          <w:rFonts w:ascii="Arial" w:eastAsia="Arial" w:hAnsi="Arial" w:cs="Arial"/>
          <w:color w:val="7E7E7E"/>
          <w:position w:val="-1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-1"/>
        </w:rPr>
        <w:t>Framework</w:t>
      </w:r>
    </w:p>
    <w:p w:rsidR="00926126" w:rsidRDefault="007913B1">
      <w:pPr>
        <w:spacing w:before="5"/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2" w:space="720" w:equalWidth="0">
            <w:col w:w="5508" w:space="432"/>
            <w:col w:w="814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Work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in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Progress</w:t>
      </w:r>
      <w:r>
        <w:rPr>
          <w:rFonts w:ascii="Arial" w:eastAsia="Arial" w:hAnsi="Arial" w:cs="Arial"/>
          <w:color w:val="7E7E7E"/>
          <w:position w:val="4"/>
        </w:rPr>
        <w:t xml:space="preserve">        </w:t>
      </w:r>
      <w:hyperlink r:id="rId11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https://www.lynda.com/MyPlaylists?playlistId=18046822</w:t>
        </w:r>
      </w:hyperlink>
    </w:p>
    <w:p w:rsidR="00926126" w:rsidRDefault="00926126">
      <w:pPr>
        <w:spacing w:before="3" w:line="100" w:lineRule="exact"/>
        <w:rPr>
          <w:sz w:val="11"/>
          <w:szCs w:val="11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[4]</w:t>
      </w:r>
    </w:p>
    <w:p w:rsidR="00926126" w:rsidRDefault="007913B1">
      <w:pPr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25/03/2019                                             End Date: 31/03/2019</w:t>
      </w:r>
    </w:p>
    <w:p w:rsidR="00926126" w:rsidRDefault="00926126">
      <w:pPr>
        <w:spacing w:before="2" w:line="100" w:lineRule="exact"/>
        <w:rPr>
          <w:sz w:val="11"/>
          <w:szCs w:val="11"/>
        </w:rPr>
      </w:pPr>
    </w:p>
    <w:p w:rsidR="00926126" w:rsidRDefault="00926126">
      <w:pPr>
        <w:spacing w:line="200" w:lineRule="exact"/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Tasks</w:t>
      </w:r>
    </w:p>
    <w:p w:rsidR="00926126" w:rsidRDefault="007913B1">
      <w:pPr>
        <w:spacing w:before="8" w:line="220" w:lineRule="exact"/>
        <w:ind w:left="213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:rsidR="00926126" w:rsidRDefault="007913B1">
      <w:pPr>
        <w:spacing w:before="14"/>
        <w:ind w:left="213" w:right="41"/>
        <w:rPr>
          <w:rFonts w:ascii="Arial" w:eastAsia="Arial" w:hAnsi="Arial" w:cs="Arial"/>
        </w:rPr>
      </w:pPr>
      <w:r>
        <w:pict>
          <v:group id="_x0000_s1120" style="position:absolute;left:0;text-align:left;margin-left:71.95pt;margin-top:367pt;width:698.25pt;height:147.35pt;z-index:-251659264;mso-position-horizontal-relative:page;mso-position-vertical-relative:page" coordorigin="1439,7340" coordsize="13965,2947">
            <v:shape id="_x0000_s1145" style="position:absolute;left:1450;top:7350;width:1397;height:0" coordorigin="1450,7350" coordsize="1397,0" path="m1450,7350r1397,e" filled="f" strokeweight=".58pt">
              <v:path arrowok="t"/>
            </v:shape>
            <v:shape id="_x0000_s1144" style="position:absolute;left:2856;top:7350;width:3488;height:0" coordorigin="2856,7350" coordsize="3488,0" path="m2856,7350r3488,e" filled="f" strokeweight=".58pt">
              <v:path arrowok="t"/>
            </v:shape>
            <v:shape id="_x0000_s1143" style="position:absolute;left:6354;top:7350;width:1853;height:0" coordorigin="6354,7350" coordsize="1853,0" path="m6354,7350r1853,e" filled="f" strokeweight=".58pt">
              <v:path arrowok="t"/>
            </v:shape>
            <v:shape id="_x0000_s1142" style="position:absolute;left:8217;top:7350;width:7177;height:0" coordorigin="8217,7350" coordsize="7177,0" path="m8217,7350r7177,e" filled="f" strokeweight=".58pt">
              <v:path arrowok="t"/>
            </v:shape>
            <v:shape id="_x0000_s1141" style="position:absolute;left:1450;top:7590;width:1397;height:0" coordorigin="1450,7590" coordsize="1397,0" path="m1450,7590r1397,e" filled="f" strokeweight=".58pt">
              <v:path arrowok="t"/>
            </v:shape>
            <v:shape id="_x0000_s1140" style="position:absolute;left:2856;top:7590;width:3488;height:0" coordorigin="2856,7590" coordsize="3488,0" path="m2856,7590r3488,e" filled="f" strokeweight=".58pt">
              <v:path arrowok="t"/>
            </v:shape>
            <v:shape id="_x0000_s1139" style="position:absolute;left:6354;top:7590;width:1853;height:0" coordorigin="6354,7590" coordsize="1853,0" path="m6354,7590r1853,e" filled="f" strokeweight=".58pt">
              <v:path arrowok="t"/>
            </v:shape>
            <v:shape id="_x0000_s1138" style="position:absolute;left:8217;top:7590;width:7177;height:0" coordorigin="8217,7590" coordsize="7177,0" path="m8217,7590r7177,e" filled="f" strokeweight=".58pt">
              <v:path arrowok="t"/>
            </v:shape>
            <v:shape id="_x0000_s1137" style="position:absolute;left:1450;top:8185;width:1397;height:0" coordorigin="1450,8185" coordsize="1397,0" path="m1450,8185r1397,e" filled="f" strokeweight=".58pt">
              <v:path arrowok="t"/>
            </v:shape>
            <v:shape id="_x0000_s1136" style="position:absolute;left:2856;top:8185;width:3488;height:0" coordorigin="2856,8185" coordsize="3488,0" path="m2856,8185r3488,e" filled="f" strokeweight=".58pt">
              <v:path arrowok="t"/>
            </v:shape>
            <v:shape id="_x0000_s1135" style="position:absolute;left:6354;top:8185;width:1853;height:0" coordorigin="6354,8185" coordsize="1853,0" path="m6354,8185r1853,e" filled="f" strokeweight=".58pt">
              <v:path arrowok="t"/>
            </v:shape>
            <v:shape id="_x0000_s1134" style="position:absolute;left:8217;top:8185;width:7177;height:0" coordorigin="8217,8185" coordsize="7177,0" path="m8217,8185r7177,e" filled="f" strokeweight=".58pt">
              <v:path arrowok="t"/>
            </v:shape>
            <v:shape id="_x0000_s1133" style="position:absolute;left:1450;top:9345;width:1397;height:0" coordorigin="1450,9345" coordsize="1397,0" path="m1450,9345r1397,e" filled="f" strokeweight=".58pt">
              <v:path arrowok="t"/>
            </v:shape>
            <v:shape id="_x0000_s1132" style="position:absolute;left:2856;top:9345;width:3488;height:0" coordorigin="2856,9345" coordsize="3488,0" path="m2856,9345r3488,e" filled="f" strokeweight=".58pt">
              <v:path arrowok="t"/>
            </v:shape>
            <v:shape id="_x0000_s1131" style="position:absolute;left:6354;top:9345;width:1853;height:0" coordorigin="6354,9345" coordsize="1853,0" path="m6354,9345r1853,e" filled="f" strokeweight=".58pt">
              <v:path arrowok="t"/>
            </v:shape>
            <v:shape id="_x0000_s1130" style="position:absolute;left:8217;top:9345;width:7177;height:0" coordorigin="8217,9345" coordsize="7177,0" path="m8217,9345r7177,e" filled="f" strokeweight=".58pt">
              <v:path arrowok="t"/>
            </v:shape>
            <v:shape id="_x0000_s1129" style="position:absolute;left:1445;top:7345;width:0;height:2936" coordorigin="1445,7345" coordsize="0,2936" path="m1445,7345r,2936e" filled="f" strokeweight=".58pt">
              <v:path arrowok="t"/>
            </v:shape>
            <v:shape id="_x0000_s1128" style="position:absolute;left:1450;top:10276;width:1397;height:0" coordorigin="1450,10276" coordsize="1397,0" path="m1450,10276r1397,e" filled="f" strokeweight=".20464mm">
              <v:path arrowok="t"/>
            </v:shape>
            <v:shape id="_x0000_s1127" style="position:absolute;left:2852;top:7345;width:0;height:2936" coordorigin="2852,7345" coordsize="0,2936" path="m2852,7345r,2936e" filled="f" strokeweight=".58pt">
              <v:path arrowok="t"/>
            </v:shape>
            <v:shape id="_x0000_s1126" style="position:absolute;left:2856;top:10276;width:3488;height:0" coordorigin="2856,10276" coordsize="3488,0" path="m2856,10276r3488,e" filled="f" strokeweight=".20464mm">
              <v:path arrowok="t"/>
            </v:shape>
            <v:shape id="_x0000_s1125" style="position:absolute;left:6349;top:7345;width:0;height:2936" coordorigin="6349,7345" coordsize="0,2936" path="m6349,7345r,2936e" filled="f" strokeweight=".58pt">
              <v:path arrowok="t"/>
            </v:shape>
            <v:shape id="_x0000_s1124" style="position:absolute;left:6354;top:10276;width:1853;height:0" coordorigin="6354,10276" coordsize="1853,0" path="m6354,10276r1853,e" filled="f" strokeweight=".20464mm">
              <v:path arrowok="t"/>
            </v:shape>
            <v:shape id="_x0000_s1123" style="position:absolute;left:8212;top:7345;width:0;height:2936" coordorigin="8212,7345" coordsize="0,2936" path="m8212,7345r,2936e" filled="f" strokeweight=".58pt">
              <v:path arrowok="t"/>
            </v:shape>
            <v:shape id="_x0000_s1122" style="position:absolute;left:8217;top:10276;width:7177;height:0" coordorigin="8217,10276" coordsize="7177,0" path="m8217,10276r7177,e" filled="f" strokeweight=".20464mm">
              <v:path arrowok="t"/>
            </v:shape>
            <v:shape id="_x0000_s1121" style="position:absolute;left:15398;top:7345;width:0;height:2936" coordorigin="15398,7345" coordsize="0,2936" path="m15398,7345r,2936e" filled="f" strokeweight=".20464mm">
              <v:path arrowok="t"/>
            </v:shape>
            <w10:wrap anchorx="page" anchory="page"/>
          </v:group>
        </w:pict>
      </w:r>
      <w:r>
        <w:pict>
          <v:group id="_x0000_s1094" style="position:absolute;left:0;text-align:left;margin-left:71.95pt;margin-top:167.25pt;width:698.25pt;height:112.95pt;z-index:-251660288;mso-position-horizontal-relative:page;mso-position-vertical-relative:page" coordorigin="1439,3345" coordsize="13965,2259">
            <v:shape id="_x0000_s1119" style="position:absolute;left:1450;top:3356;width:1596;height:0" coordorigin="1450,3356" coordsize="1596,0" path="m1450,3356r1596,e" filled="f" strokeweight=".58pt">
              <v:path arrowok="t"/>
            </v:shape>
            <v:shape id="_x0000_s1118" style="position:absolute;left:3056;top:3356;width:4112;height:0" coordorigin="3056,3356" coordsize="4112,0" path="m3056,3356r4111,e" filled="f" strokeweight=".58pt">
              <v:path arrowok="t"/>
            </v:shape>
            <v:shape id="_x0000_s1117" style="position:absolute;left:7177;top:3356;width:1937;height:0" coordorigin="7177,3356" coordsize="1937,0" path="m7177,3356r1937,e" filled="f" strokeweight=".58pt">
              <v:path arrowok="t"/>
            </v:shape>
            <v:shape id="_x0000_s1116" style="position:absolute;left:9124;top:3356;width:6270;height:0" coordorigin="9124,3356" coordsize="6270,0" path="m9124,3356r6270,e" filled="f" strokeweight=".58pt">
              <v:path arrowok="t"/>
            </v:shape>
            <v:shape id="_x0000_s1115" style="position:absolute;left:1450;top:3596;width:1596;height:0" coordorigin="1450,3596" coordsize="1596,0" path="m1450,3596r1596,e" filled="f" strokeweight=".58pt">
              <v:path arrowok="t"/>
            </v:shape>
            <v:shape id="_x0000_s1114" style="position:absolute;left:3056;top:3596;width:4112;height:0" coordorigin="3056,3596" coordsize="4112,0" path="m3056,3596r4111,e" filled="f" strokeweight=".58pt">
              <v:path arrowok="t"/>
            </v:shape>
            <v:shape id="_x0000_s1113" style="position:absolute;left:7177;top:3596;width:1937;height:0" coordorigin="7177,3596" coordsize="1937,0" path="m7177,3596r1937,e" filled="f" strokeweight=".58pt">
              <v:path arrowok="t"/>
            </v:shape>
            <v:shape id="_x0000_s1112" style="position:absolute;left:9124;top:3596;width:6270;height:0" coordorigin="9124,3596" coordsize="6270,0" path="m9124,3596r6270,e" filled="f" strokeweight=".58pt">
              <v:path arrowok="t"/>
            </v:shape>
            <v:shape id="_x0000_s1111" style="position:absolute;left:1450;top:4422;width:1596;height:0" coordorigin="1450,4422" coordsize="1596,0" path="m1450,4422r1596,e" filled="f" strokeweight=".58pt">
              <v:path arrowok="t"/>
            </v:shape>
            <v:shape id="_x0000_s1110" style="position:absolute;left:3056;top:4422;width:4112;height:0" coordorigin="3056,4422" coordsize="4112,0" path="m3056,4422r4111,e" filled="f" strokeweight=".58pt">
              <v:path arrowok="t"/>
            </v:shape>
            <v:shape id="_x0000_s1109" style="position:absolute;left:7177;top:4422;width:1937;height:0" coordorigin="7177,4422" coordsize="1937,0" path="m7177,4422r1937,e" filled="f" strokeweight=".58pt">
              <v:path arrowok="t"/>
            </v:shape>
            <v:shape id="_x0000_s1108" style="position:absolute;left:9124;top:4422;width:6270;height:0" coordorigin="9124,4422" coordsize="6270,0" path="m9124,4422r6270,e" filled="f" strokeweight=".58pt">
              <v:path arrowok="t"/>
            </v:shape>
            <v:shape id="_x0000_s1107" style="position:absolute;left:1450;top:5123;width:1596;height:0" coordorigin="1450,5123" coordsize="1596,0" path="m1450,5123r1596,e" filled="f" strokeweight=".58pt">
              <v:path arrowok="t"/>
            </v:shape>
            <v:shape id="_x0000_s1106" style="position:absolute;left:3056;top:5123;width:4112;height:0" coordorigin="3056,5123" coordsize="4112,0" path="m3056,5123r4111,e" filled="f" strokeweight=".58pt">
              <v:path arrowok="t"/>
            </v:shape>
            <v:shape id="_x0000_s1105" style="position:absolute;left:7177;top:5123;width:1937;height:0" coordorigin="7177,5123" coordsize="1937,0" path="m7177,5123r1937,e" filled="f" strokeweight=".58pt">
              <v:path arrowok="t"/>
            </v:shape>
            <v:shape id="_x0000_s1104" style="position:absolute;left:9124;top:5123;width:6270;height:0" coordorigin="9124,5123" coordsize="6270,0" path="m9124,5123r6270,e" filled="f" strokeweight=".58pt">
              <v:path arrowok="t"/>
            </v:shape>
            <v:shape id="_x0000_s1103" style="position:absolute;left:1445;top:3351;width:0;height:2247" coordorigin="1445,3351" coordsize="0,2247" path="m1445,3351r,2247e" filled="f" strokeweight=".58pt">
              <v:path arrowok="t"/>
            </v:shape>
            <v:shape id="_x0000_s1102" style="position:absolute;left:1450;top:5593;width:1596;height:0" coordorigin="1450,5593" coordsize="1596,0" path="m1450,5593r1596,e" filled="f" strokeweight=".58pt">
              <v:path arrowok="t"/>
            </v:shape>
            <v:shape id="_x0000_s1101" style="position:absolute;left:3051;top:3351;width:0;height:2247" coordorigin="3051,3351" coordsize="0,2247" path="m3051,3351r,2247e" filled="f" strokeweight=".58pt">
              <v:path arrowok="t"/>
            </v:shape>
            <v:shape id="_x0000_s1100" style="position:absolute;left:3056;top:5593;width:4112;height:0" coordorigin="3056,5593" coordsize="4112,0" path="m3056,5593r4111,e" filled="f" strokeweight=".58pt">
              <v:path arrowok="t"/>
            </v:shape>
            <v:shape id="_x0000_s1099" style="position:absolute;left:7172;top:3351;width:0;height:2247" coordorigin="7172,3351" coordsize="0,2247" path="m7172,3351r,2247e" filled="f" strokeweight=".58pt">
              <v:path arrowok="t"/>
            </v:shape>
            <v:shape id="_x0000_s1098" style="position:absolute;left:7177;top:5593;width:1937;height:0" coordorigin="7177,5593" coordsize="1937,0" path="m7177,5593r1937,e" filled="f" strokeweight=".58pt">
              <v:path arrowok="t"/>
            </v:shape>
            <v:shape id="_x0000_s1097" style="position:absolute;left:9119;top:3351;width:0;height:2247" coordorigin="9119,3351" coordsize="0,2247" path="m9119,3351r,2247e" filled="f" strokeweight=".58pt">
              <v:path arrowok="t"/>
            </v:shape>
            <v:shape id="_x0000_s1096" style="position:absolute;left:9124;top:5593;width:6270;height:0" coordorigin="9124,5593" coordsize="6270,0" path="m9124,5593r6270,e" filled="f" strokeweight=".58pt">
              <v:path arrowok="t"/>
            </v:shape>
            <v:shape id="_x0000_s1095" style="position:absolute;left:15398;top:3351;width:0;height:2247" coordorigin="15398,3351" coordsize="0,2247" path="m15398,3351r,2247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color w:val="7E7E7E"/>
          <w:w w:val="99"/>
        </w:rPr>
        <w:t>First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commit 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GitHub</w:t>
      </w:r>
    </w:p>
    <w:p w:rsidR="00926126" w:rsidRDefault="00926126">
      <w:pPr>
        <w:spacing w:before="5" w:line="120" w:lineRule="exact"/>
        <w:rPr>
          <w:sz w:val="13"/>
          <w:szCs w:val="13"/>
        </w:rPr>
      </w:pPr>
    </w:p>
    <w:p w:rsidR="00926126" w:rsidRDefault="007913B1">
      <w:pPr>
        <w:ind w:left="213" w:right="66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 xml:space="preserve">Upskilling </w:t>
      </w:r>
      <w:proofErr w:type="gramStart"/>
      <w:r>
        <w:rPr>
          <w:rFonts w:ascii="Arial" w:eastAsia="Arial" w:hAnsi="Arial" w:cs="Arial"/>
          <w:color w:val="7E7E7E"/>
          <w:w w:val="99"/>
        </w:rPr>
        <w:t>On</w:t>
      </w:r>
      <w:proofErr w:type="gramEnd"/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Data Analytics and Surround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AI Team</w:t>
      </w:r>
    </w:p>
    <w:p w:rsidR="00926126" w:rsidRDefault="007913B1">
      <w:pPr>
        <w:spacing w:line="220" w:lineRule="exact"/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:rsidR="00926126" w:rsidRDefault="007913B1">
      <w:pPr>
        <w:spacing w:before="14"/>
        <w:ind w:right="368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repo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added collaborators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project.</w:t>
      </w:r>
    </w:p>
    <w:p w:rsidR="00926126" w:rsidRDefault="00926126">
      <w:pPr>
        <w:spacing w:before="5" w:line="120" w:lineRule="exact"/>
        <w:rPr>
          <w:sz w:val="13"/>
          <w:szCs w:val="13"/>
        </w:rPr>
      </w:pPr>
    </w:p>
    <w:p w:rsidR="00926126" w:rsidRDefault="007913B1">
      <w:pPr>
        <w:ind w:right="277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Learning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fundamentals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python 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Data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Analytics.</w:t>
      </w: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before="18" w:line="280" w:lineRule="exact"/>
        <w:rPr>
          <w:sz w:val="28"/>
          <w:szCs w:val="28"/>
        </w:rPr>
      </w:pPr>
    </w:p>
    <w:p w:rsidR="00926126" w:rsidRDefault="007913B1">
      <w:pPr>
        <w:ind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have</w:t>
      </w:r>
      <w:r>
        <w:rPr>
          <w:rFonts w:ascii="Arial" w:eastAsia="Arial" w:hAnsi="Arial" w:cs="Arial"/>
          <w:color w:val="7E7E7E"/>
          <w:w w:val="99"/>
        </w:rPr>
        <w:t xml:space="preserve"> supervisor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meetings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client meetings,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group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discussion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sessions.</w:t>
      </w:r>
    </w:p>
    <w:p w:rsidR="00926126" w:rsidRDefault="007913B1">
      <w:pPr>
        <w:spacing w:before="10"/>
        <w:ind w:left="360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Completed</w:t>
      </w:r>
      <w:r>
        <w:rPr>
          <w:rFonts w:ascii="Arial" w:eastAsia="Arial" w:hAnsi="Arial" w:cs="Arial"/>
          <w:color w:val="7E7E7E"/>
          <w:position w:val="4"/>
        </w:rPr>
        <w:t xml:space="preserve">          </w:t>
      </w:r>
      <w:hyperlink r:id="rId12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https://github.com/bbanavathu/Surround-AI-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Tribe--</w:t>
        </w:r>
      </w:hyperlink>
    </w:p>
    <w:p w:rsidR="00926126" w:rsidRDefault="007913B1">
      <w:pPr>
        <w:ind w:left="1863"/>
        <w:rPr>
          <w:rFonts w:ascii="Calibri" w:eastAsia="Calibri" w:hAnsi="Calibri" w:cs="Calibri"/>
          <w:sz w:val="24"/>
          <w:szCs w:val="24"/>
        </w:rPr>
      </w:pPr>
      <w:hyperlink r:id="rId13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/blob/master/uniquepoudel.txt</w:t>
        </w:r>
      </w:hyperlink>
    </w:p>
    <w:p w:rsidR="00926126" w:rsidRDefault="007913B1">
      <w:pPr>
        <w:spacing w:before="1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color w:val="7E7E7E"/>
          <w:w w:val="99"/>
          <w:position w:val="4"/>
        </w:rPr>
        <w:t>Work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in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Progress.</w:t>
      </w:r>
      <w:r>
        <w:rPr>
          <w:rFonts w:ascii="Arial" w:eastAsia="Arial" w:hAnsi="Arial" w:cs="Arial"/>
          <w:color w:val="7E7E7E"/>
          <w:position w:val="4"/>
        </w:rPr>
        <w:t xml:space="preserve">     </w:t>
      </w:r>
      <w:hyperlink r:id="rId14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https://ww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w.tutorialspoint.com/big_data_analytics/data_scientist.htm</w:t>
        </w:r>
      </w:hyperlink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before="11" w:line="260" w:lineRule="exact"/>
        <w:rPr>
          <w:sz w:val="26"/>
          <w:szCs w:val="26"/>
        </w:rPr>
      </w:pPr>
    </w:p>
    <w:p w:rsidR="00926126" w:rsidRDefault="007913B1">
      <w:pPr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1380" w:space="238"/>
            <w:col w:w="3222" w:space="278"/>
            <w:col w:w="8962"/>
          </w:cols>
        </w:sectPr>
      </w:pP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progress.</w:t>
      </w: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before="11" w:line="260" w:lineRule="exact"/>
        <w:rPr>
          <w:sz w:val="26"/>
          <w:szCs w:val="26"/>
        </w:rPr>
      </w:pPr>
    </w:p>
    <w:p w:rsidR="00926126" w:rsidRDefault="007913B1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[5]</w:t>
      </w:r>
    </w:p>
    <w:p w:rsidR="00926126" w:rsidRDefault="007913B1">
      <w:pPr>
        <w:spacing w:before="2"/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01/04/2019                                             End Date: 05/04/2019</w:t>
      </w:r>
    </w:p>
    <w:p w:rsidR="00926126" w:rsidRDefault="00926126">
      <w:pPr>
        <w:spacing w:line="100" w:lineRule="exact"/>
        <w:rPr>
          <w:sz w:val="11"/>
          <w:szCs w:val="11"/>
        </w:rPr>
      </w:pPr>
    </w:p>
    <w:p w:rsidR="00926126" w:rsidRDefault="00926126">
      <w:pPr>
        <w:spacing w:line="200" w:lineRule="exact"/>
      </w:pPr>
    </w:p>
    <w:p w:rsidR="00926126" w:rsidRDefault="00532AB8">
      <w:pPr>
        <w:ind w:left="100"/>
        <w:rPr>
          <w:rFonts w:ascii="Arial" w:eastAsia="Arial" w:hAnsi="Arial" w:cs="Arial"/>
          <w:sz w:val="24"/>
          <w:szCs w:val="24"/>
        </w:rPr>
      </w:pPr>
      <w:r>
        <w:pict>
          <v:group id="_x0000_s1064" style="position:absolute;left:0;text-align:left;margin-left:66.95pt;margin-top:193.5pt;width:702.75pt;height:291.8pt;z-index:-251658240;mso-position-horizontal-relative:page;mso-position-vertical-relative:page" coordorigin="1439,3898" coordsize="13965,5593">
            <v:shape id="_x0000_s1093" style="position:absolute;left:1450;top:3908;width:1392;height:0" coordorigin="1450,3908" coordsize="1392,0" path="m1450,3908r1392,e" filled="f" strokeweight=".58pt">
              <v:path arrowok="t"/>
            </v:shape>
            <v:shape id="_x0000_s1092" style="position:absolute;left:2852;top:3908;width:3267;height:0" coordorigin="2852,3908" coordsize="3267,0" path="m2852,3908r3266,e" filled="f" strokeweight=".58pt">
              <v:path arrowok="t"/>
            </v:shape>
            <v:shape id="_x0000_s1091" style="position:absolute;left:6128;top:3908;width:1815;height:0" coordorigin="6128,3908" coordsize="1815,0" path="m6128,3908r1815,e" filled="f" strokeweight=".58pt">
              <v:path arrowok="t"/>
            </v:shape>
            <v:shape id="_x0000_s1090" style="position:absolute;left:7953;top:3908;width:7441;height:0" coordorigin="7953,3908" coordsize="7441,0" path="m7953,3908r7441,e" filled="f" strokeweight=".58pt">
              <v:path arrowok="t"/>
            </v:shape>
            <v:shape id="_x0000_s1089" style="position:absolute;left:1450;top:4148;width:1392;height:0" coordorigin="1450,4148" coordsize="1392,0" path="m1450,4148r1392,e" filled="f" strokeweight=".58pt">
              <v:path arrowok="t"/>
            </v:shape>
            <v:shape id="_x0000_s1088" style="position:absolute;left:2852;top:4148;width:3267;height:0" coordorigin="2852,4148" coordsize="3267,0" path="m2852,4148r3266,e" filled="f" strokeweight=".58pt">
              <v:path arrowok="t"/>
            </v:shape>
            <v:shape id="_x0000_s1087" style="position:absolute;left:6128;top:4148;width:1815;height:0" coordorigin="6128,4148" coordsize="1815,0" path="m6128,4148r1815,e" filled="f" strokeweight=".58pt">
              <v:path arrowok="t"/>
            </v:shape>
            <v:shape id="_x0000_s1086" style="position:absolute;left:7953;top:4148;width:7441;height:0" coordorigin="7953,4148" coordsize="7441,0" path="m7953,4148r7441,e" filled="f" strokeweight=".58pt">
              <v:path arrowok="t"/>
            </v:shape>
            <v:shape id="_x0000_s1085" style="position:absolute;left:1450;top:5307;width:1392;height:0" coordorigin="1450,5307" coordsize="1392,0" path="m1450,5307r1392,e" filled="f" strokeweight=".58pt">
              <v:path arrowok="t"/>
            </v:shape>
            <v:shape id="_x0000_s1084" style="position:absolute;left:2852;top:5307;width:3267;height:0" coordorigin="2852,5307" coordsize="3267,0" path="m2852,5307r3266,e" filled="f" strokeweight=".58pt">
              <v:path arrowok="t"/>
            </v:shape>
            <v:shape id="_x0000_s1083" style="position:absolute;left:6128;top:5307;width:1815;height:0" coordorigin="6128,5307" coordsize="1815,0" path="m6128,5307r1815,e" filled="f" strokeweight=".58pt">
              <v:path arrowok="t"/>
            </v:shape>
            <v:shape id="_x0000_s1082" style="position:absolute;left:7953;top:5307;width:7441;height:0" coordorigin="7953,5307" coordsize="7441,0" path="m7953,5307r7441,e" filled="f" strokeweight=".58pt">
              <v:path arrowok="t"/>
            </v:shape>
            <v:shape id="_x0000_s1081" style="position:absolute;left:1450;top:7158;width:1392;height:0" coordorigin="1450,7158" coordsize="1392,0" path="m1450,7158r1392,e" filled="f" strokeweight=".58pt">
              <v:path arrowok="t"/>
            </v:shape>
            <v:shape id="_x0000_s1080" style="position:absolute;left:2852;top:7158;width:3267;height:0" coordorigin="2852,7158" coordsize="3267,0" path="m2852,7158r3266,e" filled="f" strokeweight=".58pt">
              <v:path arrowok="t"/>
            </v:shape>
            <v:shape id="_x0000_s1079" style="position:absolute;left:6128;top:7158;width:1815;height:0" coordorigin="6128,7158" coordsize="1815,0" path="m6128,7158r1815,e" filled="f" strokeweight=".58pt">
              <v:path arrowok="t"/>
            </v:shape>
            <v:shape id="_x0000_s1078" style="position:absolute;left:7953;top:7158;width:7441;height:0" coordorigin="7953,7158" coordsize="7441,0" path="m7953,7158r7441,e" filled="f" strokeweight=".58pt">
              <v:path arrowok="t"/>
            </v:shape>
            <v:shape id="_x0000_s1077" style="position:absolute;left:1450;top:8548;width:1392;height:0" coordorigin="1450,8548" coordsize="1392,0" path="m1450,8548r1392,e" filled="f" strokeweight=".58pt">
              <v:path arrowok="t"/>
            </v:shape>
            <v:shape id="_x0000_s1076" style="position:absolute;left:2852;top:8548;width:3267;height:0" coordorigin="2852,8548" coordsize="3267,0" path="m2852,8548r3266,e" filled="f" strokeweight=".58pt">
              <v:path arrowok="t"/>
            </v:shape>
            <v:shape id="_x0000_s1075" style="position:absolute;left:6128;top:8548;width:1815;height:0" coordorigin="6128,8548" coordsize="1815,0" path="m6128,8548r1815,e" filled="f" strokeweight=".58pt">
              <v:path arrowok="t"/>
            </v:shape>
            <v:shape id="_x0000_s1074" style="position:absolute;left:7953;top:8548;width:7441;height:0" coordorigin="7953,8548" coordsize="7441,0" path="m7953,8548r7441,e" filled="f" strokeweight=".58pt">
              <v:path arrowok="t"/>
            </v:shape>
            <v:shape id="_x0000_s1073" style="position:absolute;left:1445;top:3903;width:0;height:5581" coordorigin="1445,3903" coordsize="0,5581" path="m1445,3903r,5581e" filled="f" strokeweight=".58pt">
              <v:path arrowok="t"/>
            </v:shape>
            <v:shape id="_x0000_s1072" style="position:absolute;left:1450;top:9480;width:1392;height:0" coordorigin="1450,9480" coordsize="1392,0" path="m1450,9480r1392,e" filled="f" strokeweight=".58pt">
              <v:path arrowok="t"/>
            </v:shape>
            <v:shape id="_x0000_s1071" style="position:absolute;left:2847;top:3903;width:0;height:5581" coordorigin="2847,3903" coordsize="0,5581" path="m2847,3903r,5581e" filled="f" strokeweight=".58pt">
              <v:path arrowok="t"/>
            </v:shape>
            <v:shape id="_x0000_s1070" style="position:absolute;left:2852;top:9480;width:3267;height:0" coordorigin="2852,9480" coordsize="3267,0" path="m2852,9480r3266,e" filled="f" strokeweight=".58pt">
              <v:path arrowok="t"/>
            </v:shape>
            <v:shape id="_x0000_s1069" style="position:absolute;left:6123;top:3903;width:0;height:5581" coordorigin="6123,3903" coordsize="0,5581" path="m6123,3903r,5581e" filled="f" strokeweight=".58pt">
              <v:path arrowok="t"/>
            </v:shape>
            <v:shape id="_x0000_s1068" style="position:absolute;left:6128;top:9480;width:1815;height:0" coordorigin="6128,9480" coordsize="1815,0" path="m6128,9480r1815,e" filled="f" strokeweight=".58pt">
              <v:path arrowok="t"/>
            </v:shape>
            <v:shape id="_x0000_s1067" style="position:absolute;left:7948;top:3903;width:0;height:5581" coordorigin="7948,3903" coordsize="0,5581" path="m7948,3903r,5581e" filled="f" strokeweight=".58pt">
              <v:path arrowok="t"/>
            </v:shape>
            <v:shape id="_x0000_s1066" style="position:absolute;left:7953;top:9480;width:7441;height:0" coordorigin="7953,9480" coordsize="7441,0" path="m7953,9480r7441,e" filled="f" strokeweight=".58pt">
              <v:path arrowok="t"/>
            </v:shape>
            <v:shape id="_x0000_s1065" style="position:absolute;left:15398;top:3903;width:0;height:5581" coordorigin="15398,3903" coordsize="0,5581" path="m15398,3903r,5581e" filled="f" strokeweight=".20464mm">
              <v:path arrowok="t"/>
            </v:shape>
            <w10:wrap anchorx="page" anchory="page"/>
          </v:group>
        </w:pict>
      </w:r>
      <w:r w:rsidR="007913B1">
        <w:rPr>
          <w:rFonts w:ascii="Arial" w:eastAsia="Arial" w:hAnsi="Arial" w:cs="Arial"/>
          <w:b/>
          <w:sz w:val="24"/>
          <w:szCs w:val="24"/>
        </w:rPr>
        <w:t>Project Tasks</w:t>
      </w:r>
    </w:p>
    <w:p w:rsidR="00926126" w:rsidRDefault="007913B1">
      <w:pPr>
        <w:spacing w:before="8" w:line="220" w:lineRule="exact"/>
        <w:ind w:left="213"/>
        <w:rPr>
          <w:rFonts w:ascii="Arial" w:eastAsia="Arial" w:hAnsi="Arial" w:cs="Arial"/>
        </w:rPr>
        <w:sectPr w:rsidR="00926126">
          <w:pgSz w:w="16860" w:h="11900" w:orient="landscape"/>
          <w:pgMar w:top="1580" w:right="1460" w:bottom="280" w:left="1340" w:header="756" w:footer="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:rsidR="00926126" w:rsidRDefault="007913B1">
      <w:pPr>
        <w:spacing w:before="14"/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 allocation</w:t>
      </w: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before="18" w:line="280" w:lineRule="exact"/>
        <w:rPr>
          <w:sz w:val="28"/>
          <w:szCs w:val="28"/>
        </w:rPr>
      </w:pPr>
    </w:p>
    <w:p w:rsidR="00927A8F" w:rsidRDefault="00927A8F">
      <w:pPr>
        <w:ind w:left="213" w:right="-34"/>
        <w:rPr>
          <w:rFonts w:ascii="Arial" w:eastAsia="Arial" w:hAnsi="Arial" w:cs="Arial"/>
          <w:color w:val="7E7E7E"/>
          <w:w w:val="99"/>
        </w:rPr>
      </w:pPr>
    </w:p>
    <w:p w:rsidR="00926126" w:rsidRDefault="007913B1">
      <w:pPr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 allocation</w:t>
      </w:r>
    </w:p>
    <w:p w:rsidR="00927A8F" w:rsidRDefault="007913B1">
      <w:pPr>
        <w:spacing w:before="14"/>
        <w:ind w:right="-34"/>
        <w:rPr>
          <w:rFonts w:ascii="Arial" w:eastAsia="Arial" w:hAnsi="Arial" w:cs="Arial"/>
          <w:color w:val="7E7E7E"/>
          <w:w w:val="99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Divided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squad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three working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parts;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Developers, Documentation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Designers 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having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their own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set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 xml:space="preserve">description. </w:t>
      </w:r>
    </w:p>
    <w:p w:rsidR="00927A8F" w:rsidRDefault="00927A8F">
      <w:pPr>
        <w:spacing w:before="14"/>
        <w:ind w:right="-34"/>
        <w:rPr>
          <w:rFonts w:ascii="Arial" w:eastAsia="Arial" w:hAnsi="Arial" w:cs="Arial"/>
          <w:color w:val="7E7E7E"/>
          <w:w w:val="99"/>
        </w:rPr>
      </w:pPr>
    </w:p>
    <w:p w:rsidR="00926126" w:rsidRDefault="007913B1">
      <w:pPr>
        <w:spacing w:before="14"/>
        <w:ind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Broken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down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 description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smaller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pieces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 make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simple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assign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it 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members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Trello board.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member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 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prefixed milestone.</w:t>
      </w:r>
    </w:p>
    <w:p w:rsidR="00926126" w:rsidRDefault="007913B1">
      <w:pPr>
        <w:spacing w:before="14"/>
        <w:ind w:left="1824" w:right="340" w:hanging="146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Completed</w:t>
      </w:r>
      <w:r>
        <w:rPr>
          <w:rFonts w:ascii="Arial" w:eastAsia="Arial" w:hAnsi="Arial" w:cs="Arial"/>
          <w:color w:val="7E7E7E"/>
        </w:rPr>
        <w:t xml:space="preserve">         </w:t>
      </w:r>
      <w:hyperlink r:id="rId15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https://deakin365.sharepoint.com/:b:/s/Surround-AI-Tribe-Squad2/EcGn2P-Fc-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16">
        <w:r>
          <w:rPr>
            <w:rFonts w:ascii="Arial" w:eastAsia="Arial" w:hAnsi="Arial" w:cs="Arial"/>
            <w:color w:val="0462C1"/>
            <w:w w:val="99"/>
            <w:u w:val="single" w:color="0462C1"/>
          </w:rPr>
          <w:t>FNiADcu0xn-iIBl2SZZQOfTkAra8s5tZDKMw?e=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sbmabn</w:t>
        </w:r>
        <w:proofErr w:type="spellEnd"/>
      </w:hyperlink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before="16" w:line="280" w:lineRule="exact"/>
        <w:rPr>
          <w:sz w:val="28"/>
          <w:szCs w:val="28"/>
        </w:rPr>
      </w:pPr>
    </w:p>
    <w:p w:rsidR="00927A8F" w:rsidRDefault="00927A8F">
      <w:pPr>
        <w:rPr>
          <w:rFonts w:ascii="Arial" w:eastAsia="Arial" w:hAnsi="Arial" w:cs="Arial"/>
          <w:color w:val="7E7E7E"/>
          <w:w w:val="99"/>
          <w:position w:val="4"/>
        </w:rPr>
      </w:pPr>
    </w:p>
    <w:p w:rsidR="00926126" w:rsidRDefault="007913B1">
      <w:pPr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60" w:bottom="280" w:left="1340" w:header="720" w:footer="720" w:gutter="0"/>
          <w:cols w:num="3" w:space="720" w:equalWidth="0">
            <w:col w:w="1056" w:space="559"/>
            <w:col w:w="2988" w:space="289"/>
            <w:col w:w="9168"/>
          </w:cols>
        </w:sectPr>
      </w:pPr>
      <w:r>
        <w:rPr>
          <w:rFonts w:ascii="Arial" w:eastAsia="Arial" w:hAnsi="Arial" w:cs="Arial"/>
          <w:color w:val="7E7E7E"/>
          <w:w w:val="99"/>
          <w:position w:val="4"/>
        </w:rPr>
        <w:t>Work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in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Progress.</w:t>
      </w:r>
      <w:r>
        <w:rPr>
          <w:rFonts w:ascii="Arial" w:eastAsia="Arial" w:hAnsi="Arial" w:cs="Arial"/>
          <w:color w:val="7E7E7E"/>
          <w:position w:val="4"/>
        </w:rPr>
        <w:t xml:space="preserve">    </w:t>
      </w:r>
      <w:hyperlink r:id="rId17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https://trello.com/b/B5XehkGz/surroundai</w:t>
        </w:r>
      </w:hyperlink>
    </w:p>
    <w:p w:rsidR="00926126" w:rsidRDefault="00926126">
      <w:pPr>
        <w:spacing w:before="6" w:line="200" w:lineRule="exact"/>
        <w:sectPr w:rsidR="00926126">
          <w:type w:val="continuous"/>
          <w:pgSz w:w="16860" w:h="11900" w:orient="landscape"/>
          <w:pgMar w:top="1580" w:right="1460" w:bottom="280" w:left="1340" w:header="720" w:footer="720" w:gutter="0"/>
          <w:cols w:space="720"/>
        </w:sectPr>
      </w:pPr>
    </w:p>
    <w:p w:rsidR="00926126" w:rsidRDefault="007913B1">
      <w:pPr>
        <w:spacing w:before="34"/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</w:p>
    <w:p w:rsidR="00926126" w:rsidRDefault="007913B1">
      <w:pPr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:rsidR="00926126" w:rsidRDefault="00926126">
      <w:pPr>
        <w:spacing w:before="10" w:line="120" w:lineRule="exact"/>
        <w:rPr>
          <w:sz w:val="12"/>
          <w:szCs w:val="12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Track</w:t>
      </w:r>
    </w:p>
    <w:p w:rsidR="00926126" w:rsidRDefault="007913B1">
      <w:pPr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Tasks</w:t>
      </w:r>
    </w:p>
    <w:p w:rsidR="00926126" w:rsidRDefault="007913B1">
      <w:pPr>
        <w:spacing w:before="34"/>
        <w:ind w:right="218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meeting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minutes,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 handling,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 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manage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stand-ups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every week,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supervisor,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client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unit chair.</w:t>
      </w:r>
    </w:p>
    <w:p w:rsidR="00926126" w:rsidRDefault="007913B1">
      <w:pPr>
        <w:spacing w:before="10"/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Scope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version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2.0</w:t>
      </w:r>
    </w:p>
    <w:p w:rsidR="00926126" w:rsidRDefault="007913B1">
      <w:pPr>
        <w:ind w:right="1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Increment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Report Ownership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OnTrack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 SIT782</w:t>
      </w:r>
    </w:p>
    <w:p w:rsidR="00926126" w:rsidRDefault="007913B1">
      <w:pPr>
        <w:spacing w:before="34"/>
        <w:ind w:left="1824" w:right="66" w:hanging="182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Progress.</w:t>
      </w:r>
      <w:r>
        <w:rPr>
          <w:rFonts w:ascii="Arial" w:eastAsia="Arial" w:hAnsi="Arial" w:cs="Arial"/>
          <w:color w:val="7E7E7E"/>
        </w:rPr>
        <w:t xml:space="preserve">    </w:t>
      </w:r>
      <w:hyperlink r:id="rId18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https://deakin365.sharepoint.com/:w:/s/Surround-AI-Tribe-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19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Squad2/ETOpgxkpA4dLpYWmoKHETHkBz2rEucJfLRl0cR8G6wkw1A?e=o7o81u</w:t>
        </w:r>
      </w:hyperlink>
    </w:p>
    <w:p w:rsidR="00926126" w:rsidRDefault="00926126">
      <w:pPr>
        <w:spacing w:before="9" w:line="120" w:lineRule="exact"/>
        <w:rPr>
          <w:sz w:val="12"/>
          <w:szCs w:val="12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ind w:left="1824" w:right="387" w:hanging="1824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60" w:bottom="280" w:left="1340" w:header="720" w:footer="720" w:gutter="0"/>
          <w:cols w:num="3" w:space="720" w:equalWidth="0">
            <w:col w:w="1380" w:space="235"/>
            <w:col w:w="3042" w:space="235"/>
            <w:col w:w="9168"/>
          </w:cols>
        </w:sectPr>
      </w:pP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Progress</w:t>
      </w:r>
      <w:r>
        <w:rPr>
          <w:rFonts w:ascii="Arial" w:eastAsia="Arial" w:hAnsi="Arial" w:cs="Arial"/>
          <w:color w:val="7E7E7E"/>
        </w:rPr>
        <w:t xml:space="preserve">   </w:t>
      </w:r>
      <w:r>
        <w:rPr>
          <w:rFonts w:ascii="Arial" w:eastAsia="Arial" w:hAnsi="Arial" w:cs="Arial"/>
          <w:color w:val="7E7E7E"/>
        </w:rPr>
        <w:t xml:space="preserve">  </w:t>
      </w:r>
      <w:hyperlink r:id="rId20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21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Squad2/EeH1DfSKkmdCli8i83-adswBok7bD6k5ZE83K3AkTbuvkA?e=KO8juL</w:t>
        </w:r>
      </w:hyperlink>
    </w:p>
    <w:p w:rsidR="00926126" w:rsidRDefault="00926126">
      <w:pPr>
        <w:spacing w:before="19" w:line="260" w:lineRule="exact"/>
        <w:rPr>
          <w:sz w:val="26"/>
          <w:szCs w:val="26"/>
        </w:rPr>
      </w:pPr>
    </w:p>
    <w:p w:rsidR="00926126" w:rsidRDefault="007913B1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Retrospective</w:t>
      </w:r>
    </w:p>
    <w:p w:rsidR="00926126" w:rsidRDefault="00926126">
      <w:pPr>
        <w:spacing w:before="18" w:line="260" w:lineRule="exact"/>
        <w:rPr>
          <w:sz w:val="26"/>
          <w:szCs w:val="26"/>
        </w:rPr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 will START doing:</w:t>
      </w:r>
    </w:p>
    <w:p w:rsidR="00926126" w:rsidRDefault="00926126">
      <w:pPr>
        <w:spacing w:before="14" w:line="260" w:lineRule="exact"/>
        <w:rPr>
          <w:sz w:val="26"/>
          <w:szCs w:val="26"/>
        </w:rPr>
      </w:pP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Upskill in Python, GitHub, Research articles and consistent team meetings.</w:t>
      </w:r>
    </w:p>
    <w:p w:rsidR="00926126" w:rsidRDefault="007913B1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a dynamic milestone graph.to track the progress.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Focus on each task at hand in the current week.</w:t>
      </w:r>
    </w:p>
    <w:p w:rsidR="00926126" w:rsidRDefault="007913B1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Create comprehensive and brief reports.</w:t>
      </w:r>
    </w:p>
    <w:p w:rsidR="00926126" w:rsidRDefault="00926126">
      <w:pPr>
        <w:spacing w:before="2" w:line="140" w:lineRule="exact"/>
        <w:rPr>
          <w:sz w:val="15"/>
          <w:szCs w:val="15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</w:t>
      </w:r>
      <w:r>
        <w:rPr>
          <w:rFonts w:ascii="Arial" w:eastAsia="Arial" w:hAnsi="Arial" w:cs="Arial"/>
          <w:b/>
          <w:sz w:val="24"/>
          <w:szCs w:val="24"/>
        </w:rPr>
        <w:t xml:space="preserve"> will CONTINUE doing: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Three stand-ups every week. (Handled by the Team lead)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Supervisor, client and Team meetings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Upskilling.</w:t>
      </w:r>
    </w:p>
    <w:p w:rsidR="00926126" w:rsidRDefault="007913B1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Working at least 10 hours a week. (All the members need to show evidences)</w:t>
      </w:r>
    </w:p>
    <w:p w:rsidR="00926126" w:rsidRDefault="00926126">
      <w:pPr>
        <w:spacing w:before="2" w:line="140" w:lineRule="exact"/>
        <w:rPr>
          <w:sz w:val="15"/>
          <w:szCs w:val="15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the team will STOP doing: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  <w:sectPr w:rsidR="00926126">
          <w:pgSz w:w="16860" w:h="11900" w:orient="landscape"/>
          <w:pgMar w:top="1580" w:right="2420" w:bottom="280" w:left="1340" w:header="756" w:footer="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Complete the task within the allocated milestone.</w:t>
      </w:r>
    </w:p>
    <w:p w:rsidR="00926126" w:rsidRDefault="00926126">
      <w:pPr>
        <w:spacing w:before="19" w:line="260" w:lineRule="exact"/>
        <w:rPr>
          <w:sz w:val="26"/>
          <w:szCs w:val="26"/>
        </w:rPr>
      </w:pPr>
    </w:p>
    <w:p w:rsidR="00926126" w:rsidRDefault="007913B1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[6]</w:t>
      </w:r>
    </w:p>
    <w:p w:rsidR="00926126" w:rsidRDefault="007913B1">
      <w:pPr>
        <w:spacing w:before="2"/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01/04/2019                                             End Date: 05/04/2019</w:t>
      </w:r>
    </w:p>
    <w:p w:rsidR="00926126" w:rsidRDefault="00926126">
      <w:pPr>
        <w:spacing w:before="10" w:line="100" w:lineRule="exact"/>
        <w:rPr>
          <w:sz w:val="10"/>
          <w:szCs w:val="10"/>
        </w:rPr>
      </w:pPr>
    </w:p>
    <w:p w:rsidR="00926126" w:rsidRDefault="00926126">
      <w:pPr>
        <w:spacing w:line="200" w:lineRule="exact"/>
      </w:pPr>
    </w:p>
    <w:p w:rsidR="00926126" w:rsidRDefault="00532AB8">
      <w:pPr>
        <w:ind w:left="100"/>
        <w:rPr>
          <w:rFonts w:ascii="Arial" w:eastAsia="Arial" w:hAnsi="Arial" w:cs="Arial"/>
          <w:sz w:val="24"/>
          <w:szCs w:val="24"/>
        </w:rPr>
      </w:pPr>
      <w:r>
        <w:pict>
          <v:group id="_x0000_s1026" style="position:absolute;left:0;text-align:left;margin-left:71.95pt;margin-top:155.25pt;width:698.25pt;height:385.35pt;z-index:-251657216;mso-position-horizontal-relative:page;mso-position-vertical-relative:page" coordorigin="1439,3105" coordsize="13965,7223">
            <v:shape id="_x0000_s1063" style="position:absolute;left:1450;top:3116;width:1387;height:0" coordorigin="1450,3116" coordsize="1387,0" path="m1450,3116r1387,e" filled="f" strokeweight=".58pt">
              <v:path arrowok="t"/>
            </v:shape>
            <v:shape id="_x0000_s1062" style="position:absolute;left:2847;top:3116;width:2820;height:0" coordorigin="2847,3116" coordsize="2820,0" path="m2847,3116r2820,e" filled="f" strokeweight=".58pt">
              <v:path arrowok="t"/>
            </v:shape>
            <v:shape id="_x0000_s1061" style="position:absolute;left:5677;top:3116;width:1742;height:0" coordorigin="5677,3116" coordsize="1742,0" path="m5677,3116r1742,e" filled="f" strokeweight=".58pt">
              <v:path arrowok="t"/>
            </v:shape>
            <v:shape id="_x0000_s1060" style="position:absolute;left:7429;top:3116;width:7965;height:0" coordorigin="7429,3116" coordsize="7965,0" path="m7429,3116r7965,e" filled="f" strokeweight=".58pt">
              <v:path arrowok="t"/>
            </v:shape>
            <v:shape id="_x0000_s1059" style="position:absolute;left:1450;top:3356;width:1387;height:0" coordorigin="1450,3356" coordsize="1387,0" path="m1450,3356r1387,e" filled="f" strokeweight=".58pt">
              <v:path arrowok="t"/>
            </v:shape>
            <v:shape id="_x0000_s1058" style="position:absolute;left:2847;top:3356;width:2820;height:0" coordorigin="2847,3356" coordsize="2820,0" path="m2847,3356r2820,e" filled="f" strokeweight=".58pt">
              <v:path arrowok="t"/>
            </v:shape>
            <v:shape id="_x0000_s1057" style="position:absolute;left:5677;top:3356;width:1742;height:0" coordorigin="5677,3356" coordsize="1742,0" path="m5677,3356r1742,e" filled="f" strokeweight=".58pt">
              <v:path arrowok="t"/>
            </v:shape>
            <v:shape id="_x0000_s1056" style="position:absolute;left:7429;top:3356;width:7965;height:0" coordorigin="7429,3356" coordsize="7965,0" path="m7429,3356r7965,e" filled="f" strokeweight=".58pt">
              <v:path arrowok="t"/>
            </v:shape>
            <v:shape id="_x0000_s1055" style="position:absolute;left:1450;top:5207;width:1387;height:0" coordorigin="1450,5207" coordsize="1387,0" path="m1450,5207r1387,e" filled="f" strokeweight=".58pt">
              <v:path arrowok="t"/>
            </v:shape>
            <v:shape id="_x0000_s1054" style="position:absolute;left:2847;top:5207;width:2820;height:0" coordorigin="2847,5207" coordsize="2820,0" path="m2847,5207r2820,e" filled="f" strokeweight=".58pt">
              <v:path arrowok="t"/>
            </v:shape>
            <v:shape id="_x0000_s1053" style="position:absolute;left:5677;top:5207;width:1742;height:0" coordorigin="5677,5207" coordsize="1742,0" path="m5677,5207r1742,e" filled="f" strokeweight=".58pt">
              <v:path arrowok="t"/>
            </v:shape>
            <v:shape id="_x0000_s1052" style="position:absolute;left:7429;top:5207;width:7965;height:0" coordorigin="7429,5207" coordsize="7965,0" path="m7429,5207r7965,e" filled="f" strokeweight=".58pt">
              <v:path arrowok="t"/>
            </v:shape>
            <v:shape id="_x0000_s1051" style="position:absolute;left:1450;top:6597;width:1387;height:0" coordorigin="1450,6597" coordsize="1387,0" path="m1450,6597r1387,e" filled="f" strokeweight=".58pt">
              <v:path arrowok="t"/>
            </v:shape>
            <v:shape id="_x0000_s1050" style="position:absolute;left:2847;top:6597;width:2820;height:0" coordorigin="2847,6597" coordsize="2820,0" path="m2847,6597r2820,e" filled="f" strokeweight=".58pt">
              <v:path arrowok="t"/>
            </v:shape>
            <v:shape id="_x0000_s1049" style="position:absolute;left:5677;top:6597;width:1742;height:0" coordorigin="5677,6597" coordsize="1742,0" path="m5677,6597r1742,e" filled="f" strokeweight=".58pt">
              <v:path arrowok="t"/>
            </v:shape>
            <v:shape id="_x0000_s1048" style="position:absolute;left:7429;top:6597;width:7965;height:0" coordorigin="7429,6597" coordsize="7965,0" path="m7429,6597r7965,e" filled="f" strokeweight=".58pt">
              <v:path arrowok="t"/>
            </v:shape>
            <v:shape id="_x0000_s1047" style="position:absolute;left:1450;top:7986;width:1387;height:0" coordorigin="1450,7986" coordsize="1387,0" path="m1450,7986r1387,e" filled="f" strokeweight=".58pt">
              <v:path arrowok="t"/>
            </v:shape>
            <v:shape id="_x0000_s1046" style="position:absolute;left:2847;top:7986;width:2820;height:0" coordorigin="2847,7986" coordsize="2820,0" path="m2847,7986r2820,e" filled="f" strokeweight=".58pt">
              <v:path arrowok="t"/>
            </v:shape>
            <v:shape id="_x0000_s1045" style="position:absolute;left:5677;top:7986;width:1742;height:0" coordorigin="5677,7986" coordsize="1742,0" path="m5677,7986r1742,e" filled="f" strokeweight=".58pt">
              <v:path arrowok="t"/>
            </v:shape>
            <v:shape id="_x0000_s1044" style="position:absolute;left:7429;top:7986;width:7965;height:0" coordorigin="7429,7986" coordsize="7965,0" path="m7429,7986r7965,e" filled="f" strokeweight=".58pt">
              <v:path arrowok="t"/>
            </v:shape>
            <v:shape id="_x0000_s1043" style="position:absolute;left:1450;top:9376;width:1387;height:0" coordorigin="1450,9376" coordsize="1387,0" path="m1450,9376r1387,e" filled="f" strokeweight=".58pt">
              <v:path arrowok="t"/>
            </v:shape>
            <v:shape id="_x0000_s1042" style="position:absolute;left:2847;top:9376;width:2820;height:0" coordorigin="2847,9376" coordsize="2820,0" path="m2847,9376r2820,e" filled="f" strokeweight=".58pt">
              <v:path arrowok="t"/>
            </v:shape>
            <v:shape id="_x0000_s1041" style="position:absolute;left:5677;top:9376;width:1742;height:0" coordorigin="5677,9376" coordsize="1742,0" path="m5677,9376r1742,e" filled="f" strokeweight=".58pt">
              <v:path arrowok="t"/>
            </v:shape>
            <v:shape id="_x0000_s1040" style="position:absolute;left:7429;top:9376;width:7965;height:0" coordorigin="7429,9376" coordsize="7965,0" path="m7429,9376r7965,e" filled="f" strokeweight=".58pt">
              <v:path arrowok="t"/>
            </v:shape>
            <v:shape id="_x0000_s1039" style="position:absolute;left:1450;top:10077;width:1387;height:0" coordorigin="1450,10077" coordsize="1387,0" path="m1450,10077r1387,e" filled="f" strokeweight=".58pt">
              <v:path arrowok="t"/>
            </v:shape>
            <v:shape id="_x0000_s1038" style="position:absolute;left:2847;top:10077;width:2820;height:0" coordorigin="2847,10077" coordsize="2820,0" path="m2847,10077r2820,e" filled="f" strokeweight=".58pt">
              <v:path arrowok="t"/>
            </v:shape>
            <v:shape id="_x0000_s1037" style="position:absolute;left:5677;top:10077;width:1742;height:0" coordorigin="5677,10077" coordsize="1742,0" path="m5677,10077r1742,e" filled="f" strokeweight=".58pt">
              <v:path arrowok="t"/>
            </v:shape>
            <v:shape id="_x0000_s1036" style="position:absolute;left:7429;top:10077;width:7965;height:0" coordorigin="7429,10077" coordsize="7965,0" path="m7429,10077r7965,e" filled="f" strokeweight=".58pt">
              <v:path arrowok="t"/>
            </v:shape>
            <v:shape id="_x0000_s1035" style="position:absolute;left:1445;top:3111;width:0;height:7211" coordorigin="1445,3111" coordsize="0,7211" path="m1445,3111r,7211e" filled="f" strokeweight=".58pt">
              <v:path arrowok="t"/>
            </v:shape>
            <v:shape id="_x0000_s1034" style="position:absolute;left:1450;top:10317;width:1387;height:0" coordorigin="1450,10317" coordsize="1387,0" path="m1450,10317r1387,e" filled="f" strokeweight=".58pt">
              <v:path arrowok="t"/>
            </v:shape>
            <v:shape id="_x0000_s1033" style="position:absolute;left:2842;top:3111;width:0;height:7211" coordorigin="2842,3111" coordsize="0,7211" path="m2842,3111r,7211e" filled="f" strokeweight=".58pt">
              <v:path arrowok="t"/>
            </v:shape>
            <v:shape id="_x0000_s1032" style="position:absolute;left:2847;top:10317;width:2820;height:0" coordorigin="2847,10317" coordsize="2820,0" path="m2847,10317r2820,e" filled="f" strokeweight=".58pt">
              <v:path arrowok="t"/>
            </v:shape>
            <v:shape id="_x0000_s1031" style="position:absolute;left:5672;top:3111;width:0;height:7211" coordorigin="5672,3111" coordsize="0,7211" path="m5672,3111r,7211e" filled="f" strokeweight=".58pt">
              <v:path arrowok="t"/>
            </v:shape>
            <v:shape id="_x0000_s1030" style="position:absolute;left:5677;top:10317;width:1742;height:0" coordorigin="5677,10317" coordsize="1742,0" path="m5677,10317r1742,e" filled="f" strokeweight=".58pt">
              <v:path arrowok="t"/>
            </v:shape>
            <v:shape id="_x0000_s1029" style="position:absolute;left:7424;top:3111;width:0;height:7211" coordorigin="7424,3111" coordsize="0,7211" path="m7424,3111r,7211e" filled="f" strokeweight=".58pt">
              <v:path arrowok="t"/>
            </v:shape>
            <v:shape id="_x0000_s1028" style="position:absolute;left:7429;top:10317;width:7965;height:0" coordorigin="7429,10317" coordsize="7965,0" path="m7429,10317r7965,e" filled="f" strokeweight=".58pt">
              <v:path arrowok="t"/>
            </v:shape>
            <v:shape id="_x0000_s1027" style="position:absolute;left:15398;top:3111;width:0;height:7211" coordorigin="15398,3111" coordsize="0,7211" path="m15398,3111r,7211e" filled="f" strokeweight=".20464mm">
              <v:path arrowok="t"/>
            </v:shape>
            <w10:wrap anchorx="page" anchory="page"/>
          </v:group>
        </w:pict>
      </w:r>
      <w:r w:rsidR="007913B1">
        <w:rPr>
          <w:rFonts w:ascii="Arial" w:eastAsia="Arial" w:hAnsi="Arial" w:cs="Arial"/>
          <w:b/>
          <w:sz w:val="24"/>
          <w:szCs w:val="24"/>
        </w:rPr>
        <w:t>Project Tasks</w:t>
      </w:r>
    </w:p>
    <w:p w:rsidR="00926126" w:rsidRDefault="007913B1">
      <w:pPr>
        <w:spacing w:before="8" w:line="220" w:lineRule="exact"/>
        <w:ind w:left="213"/>
        <w:rPr>
          <w:rFonts w:ascii="Arial" w:eastAsia="Arial" w:hAnsi="Arial" w:cs="Arial"/>
        </w:rPr>
        <w:sectPr w:rsidR="00926126">
          <w:pgSz w:w="16860" w:h="11900" w:orient="landscape"/>
          <w:pgMar w:top="1580" w:right="1440" w:bottom="280" w:left="1340" w:header="756" w:footer="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:rsidR="00926126" w:rsidRDefault="007913B1">
      <w:pPr>
        <w:spacing w:before="15"/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Report writing</w:t>
      </w:r>
    </w:p>
    <w:p w:rsidR="00926126" w:rsidRDefault="007913B1">
      <w:pPr>
        <w:spacing w:before="15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Compiled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documents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 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documentation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 create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introduction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part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on what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about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brief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introduction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framework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systems.</w:t>
      </w:r>
    </w:p>
    <w:p w:rsidR="00926126" w:rsidRDefault="007913B1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Plus,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introduction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</w:p>
    <w:p w:rsidR="00926126" w:rsidRDefault="007913B1">
      <w:pPr>
        <w:spacing w:line="22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  <w:position w:val="-1"/>
        </w:rPr>
        <w:t>Markdown</w:t>
      </w:r>
      <w:r>
        <w:rPr>
          <w:rFonts w:ascii="Arial" w:eastAsia="Arial" w:hAnsi="Arial" w:cs="Arial"/>
          <w:color w:val="7E7E7E"/>
          <w:position w:val="-1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-1"/>
        </w:rPr>
        <w:t>format.</w:t>
      </w:r>
    </w:p>
    <w:p w:rsidR="00926126" w:rsidRDefault="007913B1">
      <w:pPr>
        <w:spacing w:before="10"/>
        <w:ind w:left="1392" w:right="65" w:hanging="1392"/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811" w:space="799"/>
            <w:col w:w="2599" w:space="592"/>
            <w:col w:w="9279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Completed</w:t>
      </w:r>
      <w:r>
        <w:rPr>
          <w:rFonts w:ascii="Arial" w:eastAsia="Arial" w:hAnsi="Arial" w:cs="Arial"/>
          <w:color w:val="7E7E7E"/>
          <w:position w:val="4"/>
        </w:rPr>
        <w:t xml:space="preserve">        </w:t>
      </w:r>
      <w:hyperlink r:id="rId22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https://deakin365.sharepoint.com/sites/Surround-AI-Trib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e-</w:t>
        </w:r>
      </w:hyperlink>
      <w:r>
        <w:rPr>
          <w:rFonts w:ascii="Calibri" w:eastAsia="Calibri" w:hAnsi="Calibri" w:cs="Calibri"/>
          <w:color w:val="0462C1"/>
          <w:sz w:val="24"/>
          <w:szCs w:val="24"/>
        </w:rPr>
        <w:t xml:space="preserve"> </w:t>
      </w:r>
      <w:hyperlink r:id="rId23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Squad2/Shared%20Documents/Forms/AllItems.aspx?id=%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2Fsites%2FSurround-</w:t>
        </w:r>
      </w:hyperlink>
      <w:r>
        <w:rPr>
          <w:rFonts w:ascii="Calibri" w:eastAsia="Calibri" w:hAnsi="Calibri" w:cs="Calibri"/>
          <w:color w:val="0462C1"/>
          <w:sz w:val="24"/>
          <w:szCs w:val="24"/>
        </w:rPr>
        <w:t xml:space="preserve"> </w:t>
      </w:r>
      <w:hyperlink r:id="rId24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AI-Tribe-Squad2%2FShared%20Docume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nts%2FTeam%20Submissions</w:t>
        </w:r>
      </w:hyperlink>
    </w:p>
    <w:p w:rsidR="00926126" w:rsidRDefault="007913B1">
      <w:pPr>
        <w:spacing w:before="14"/>
        <w:ind w:left="213" w:right="1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 assignments</w:t>
      </w:r>
    </w:p>
    <w:p w:rsidR="00926126" w:rsidRDefault="00926126">
      <w:pPr>
        <w:spacing w:before="9" w:line="120" w:lineRule="exact"/>
        <w:rPr>
          <w:sz w:val="12"/>
          <w:szCs w:val="12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</w:p>
    <w:p w:rsidR="00926126" w:rsidRDefault="007913B1">
      <w:pPr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:rsidR="00926126" w:rsidRDefault="007913B1">
      <w:pPr>
        <w:spacing w:before="14"/>
        <w:ind w:right="-27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Assigned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due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date. Discussed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explained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vision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clarified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submissions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 their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own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contributions.</w:t>
      </w:r>
    </w:p>
    <w:p w:rsidR="00926126" w:rsidRDefault="007913B1">
      <w:pPr>
        <w:spacing w:before="10"/>
        <w:ind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handling,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 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manage stand-ups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every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week, 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supervisor,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client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unit chair.</w:t>
      </w:r>
    </w:p>
    <w:p w:rsidR="00926126" w:rsidRDefault="007913B1">
      <w:pPr>
        <w:spacing w:before="1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</w:p>
    <w:p w:rsidR="00926126" w:rsidRDefault="007913B1">
      <w:pPr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Progress.</w:t>
      </w:r>
    </w:p>
    <w:p w:rsidR="00926126" w:rsidRDefault="00926126">
      <w:pPr>
        <w:spacing w:before="10" w:line="120" w:lineRule="exact"/>
        <w:rPr>
          <w:sz w:val="12"/>
          <w:szCs w:val="12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</w:p>
    <w:p w:rsidR="00926126" w:rsidRDefault="007913B1">
      <w:pPr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Progress.</w:t>
      </w:r>
    </w:p>
    <w:p w:rsidR="00926126" w:rsidRDefault="007913B1">
      <w:pPr>
        <w:spacing w:before="14"/>
        <w:ind w:right="883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4" w:space="720" w:equalWidth="0">
            <w:col w:w="1380" w:space="230"/>
            <w:col w:w="2598" w:space="232"/>
            <w:col w:w="854" w:space="898"/>
            <w:col w:w="7888"/>
          </w:cols>
        </w:sectPr>
      </w:pPr>
      <w:r>
        <w:br w:type="column"/>
      </w:r>
      <w:hyperlink r:id="rId25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https://deakin365.sharepoint.com/:b:/s/Surround-AI-Tribe-Squad2/EcGn2P-Fc-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26">
        <w:r>
          <w:rPr>
            <w:rFonts w:ascii="Arial" w:eastAsia="Arial" w:hAnsi="Arial" w:cs="Arial"/>
            <w:color w:val="0462C1"/>
            <w:w w:val="99"/>
            <w:u w:val="single" w:color="0462C1"/>
          </w:rPr>
          <w:t>FNiADcu0xn-iIBl2SZZQOfTkAra8s5tZDKMw?e=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KORgbp</w:t>
        </w:r>
        <w:proofErr w:type="spellEnd"/>
      </w:hyperlink>
    </w:p>
    <w:p w:rsidR="00926126" w:rsidRDefault="007913B1">
      <w:pPr>
        <w:spacing w:before="10"/>
        <w:ind w:left="213" w:right="-5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Track</w:t>
      </w:r>
    </w:p>
    <w:p w:rsidR="00926126" w:rsidRDefault="007913B1">
      <w:pPr>
        <w:spacing w:before="1"/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Tasks</w:t>
      </w:r>
    </w:p>
    <w:p w:rsidR="00926126" w:rsidRDefault="007913B1">
      <w:pPr>
        <w:spacing w:before="10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update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2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helped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 me</w:t>
      </w:r>
      <w:r>
        <w:rPr>
          <w:rFonts w:ascii="Arial" w:eastAsia="Arial" w:hAnsi="Arial" w:cs="Arial"/>
          <w:color w:val="7E7E7E"/>
          <w:w w:val="99"/>
        </w:rPr>
        <w:t>mbers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their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individual updates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by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discussing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contributions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requirements.</w:t>
      </w:r>
    </w:p>
    <w:p w:rsidR="00926126" w:rsidRDefault="007913B1">
      <w:pPr>
        <w:spacing w:before="10"/>
        <w:ind w:left="1752" w:right="665" w:hanging="1752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1035" w:space="575"/>
            <w:col w:w="2578" w:space="252"/>
            <w:col w:w="964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Completed</w:t>
      </w:r>
      <w:r>
        <w:rPr>
          <w:rFonts w:ascii="Arial" w:eastAsia="Arial" w:hAnsi="Arial" w:cs="Arial"/>
          <w:color w:val="7E7E7E"/>
        </w:rPr>
        <w:t xml:space="preserve">              </w:t>
      </w:r>
      <w:hyperlink r:id="rId27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28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Squad2/ERg26vRTmdFDr98Sc0SgPxgBoIgNV</w:t>
        </w:r>
        <w:r>
          <w:rPr>
            <w:rFonts w:ascii="Arial" w:eastAsia="Arial" w:hAnsi="Arial" w:cs="Arial"/>
            <w:color w:val="0462C1"/>
            <w:w w:val="99"/>
            <w:u w:val="single" w:color="0462C1"/>
          </w:rPr>
          <w:t>JSBUFRsCsSgfVev0g?e=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SiVNvd</w:t>
        </w:r>
        <w:proofErr w:type="spellEnd"/>
      </w:hyperlink>
    </w:p>
    <w:p w:rsidR="00926126" w:rsidRDefault="007913B1">
      <w:pPr>
        <w:spacing w:before="10"/>
        <w:ind w:left="213" w:right="-5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Meeting</w:t>
      </w:r>
    </w:p>
    <w:p w:rsidR="00926126" w:rsidRDefault="007913B1">
      <w:pPr>
        <w:ind w:left="213" w:right="-38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Minutes</w:t>
      </w:r>
    </w:p>
    <w:p w:rsidR="00926126" w:rsidRDefault="007913B1">
      <w:pPr>
        <w:spacing w:before="10"/>
        <w:ind w:left="4582" w:right="682" w:hanging="4582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2" w:space="720" w:equalWidth="0">
            <w:col w:w="922" w:space="688"/>
            <w:col w:w="1247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Meeting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Minutes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week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6</w:t>
      </w:r>
      <w:r>
        <w:rPr>
          <w:rFonts w:ascii="Arial" w:eastAsia="Arial" w:hAnsi="Arial" w:cs="Arial"/>
          <w:color w:val="7E7E7E"/>
        </w:rPr>
        <w:t xml:space="preserve">       </w:t>
      </w:r>
      <w:r>
        <w:rPr>
          <w:rFonts w:ascii="Arial" w:eastAsia="Arial" w:hAnsi="Arial" w:cs="Arial"/>
          <w:color w:val="7E7E7E"/>
          <w:w w:val="99"/>
        </w:rPr>
        <w:t>Completed</w:t>
      </w:r>
      <w:r>
        <w:rPr>
          <w:rFonts w:ascii="Arial" w:eastAsia="Arial" w:hAnsi="Arial" w:cs="Arial"/>
          <w:color w:val="7E7E7E"/>
        </w:rPr>
        <w:t xml:space="preserve">              </w:t>
      </w:r>
      <w:hyperlink r:id="rId29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https://deakin365.sharepoint.com/:w:/s/Surround-AI-Tribe-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30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Squad2/Eei1Y3CP6AlLmtXbNaH9IZEBgDGFwC-tysEH97XWSKxlPg?e=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UxJRJp</w:t>
        </w:r>
        <w:proofErr w:type="spellEnd"/>
      </w:hyperlink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926126">
      <w:pPr>
        <w:spacing w:before="16" w:line="200" w:lineRule="exact"/>
      </w:pPr>
    </w:p>
    <w:p w:rsidR="00926126" w:rsidRDefault="007913B1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Retrospective</w:t>
      </w:r>
    </w:p>
    <w:p w:rsidR="00926126" w:rsidRDefault="00926126">
      <w:pPr>
        <w:spacing w:before="16" w:line="260" w:lineRule="exact"/>
        <w:rPr>
          <w:sz w:val="26"/>
          <w:szCs w:val="26"/>
        </w:rPr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 will START doing:</w:t>
      </w:r>
    </w:p>
    <w:p w:rsidR="00926126" w:rsidRDefault="00926126">
      <w:pPr>
        <w:spacing w:before="17" w:line="260" w:lineRule="exact"/>
        <w:rPr>
          <w:sz w:val="26"/>
          <w:szCs w:val="26"/>
        </w:rPr>
      </w:pP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a logo Design by the end of next sprint.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a dynamic milestone graph to track the progress.</w:t>
      </w:r>
    </w:p>
    <w:p w:rsidR="00926126" w:rsidRDefault="007913B1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Focus on each task at hand in the current week.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contents on Surround framework and Data science.</w:t>
      </w:r>
    </w:p>
    <w:p w:rsidR="00926126" w:rsidRDefault="00926126">
      <w:pPr>
        <w:spacing w:before="2" w:line="140" w:lineRule="exact"/>
        <w:rPr>
          <w:sz w:val="15"/>
          <w:szCs w:val="15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 will CONTINUE doing:</w:t>
      </w:r>
    </w:p>
    <w:p w:rsidR="00926126" w:rsidRDefault="00926126">
      <w:pPr>
        <w:spacing w:before="17" w:line="260" w:lineRule="exact"/>
        <w:rPr>
          <w:sz w:val="26"/>
          <w:szCs w:val="26"/>
        </w:rPr>
      </w:pP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Update artefacts and contributio</w:t>
      </w:r>
      <w:r>
        <w:rPr>
          <w:rFonts w:ascii="Arial" w:eastAsia="Arial" w:hAnsi="Arial" w:cs="Arial"/>
          <w:sz w:val="24"/>
          <w:szCs w:val="24"/>
        </w:rPr>
        <w:t>ns each week to the supervisor.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Deliver at least one report each week.</w:t>
      </w:r>
    </w:p>
    <w:p w:rsidR="00926126" w:rsidRDefault="007913B1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Complete the task within the allocated milestone.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Three stand-ups every week. (Handled by the Team lead)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Supervisor, client and Team meetings</w:t>
      </w:r>
    </w:p>
    <w:p w:rsidR="00926126" w:rsidRDefault="007913B1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Upskilling.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Working at least 10 hours a week. (All the members need to show evidences)</w:t>
      </w:r>
    </w:p>
    <w:p w:rsidR="00926126" w:rsidRDefault="00926126">
      <w:pPr>
        <w:spacing w:before="3" w:line="140" w:lineRule="exact"/>
        <w:rPr>
          <w:sz w:val="15"/>
          <w:szCs w:val="15"/>
        </w:rPr>
      </w:pPr>
    </w:p>
    <w:p w:rsidR="00926126" w:rsidRDefault="00926126">
      <w:pPr>
        <w:spacing w:line="200" w:lineRule="exact"/>
      </w:pPr>
    </w:p>
    <w:p w:rsidR="00926126" w:rsidRDefault="00926126">
      <w:pPr>
        <w:spacing w:line="200" w:lineRule="exact"/>
      </w:pPr>
    </w:p>
    <w:p w:rsidR="00926126" w:rsidRDefault="007913B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the team will STOP doing:</w:t>
      </w:r>
    </w:p>
    <w:p w:rsidR="00926126" w:rsidRDefault="007913B1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Not attending meetings.</w:t>
      </w:r>
    </w:p>
    <w:p w:rsidR="001E2CA3" w:rsidRDefault="001E2CA3">
      <w:pPr>
        <w:ind w:left="460"/>
        <w:rPr>
          <w:rFonts w:ascii="Arial" w:eastAsia="Arial" w:hAnsi="Arial" w:cs="Arial"/>
          <w:sz w:val="24"/>
          <w:szCs w:val="24"/>
        </w:rPr>
      </w:pPr>
    </w:p>
    <w:p w:rsidR="001E2CA3" w:rsidRDefault="001E2CA3">
      <w:pPr>
        <w:ind w:left="460"/>
        <w:rPr>
          <w:rFonts w:ascii="Arial" w:eastAsia="Arial" w:hAnsi="Arial" w:cs="Arial"/>
          <w:sz w:val="24"/>
          <w:szCs w:val="24"/>
        </w:rPr>
      </w:pPr>
    </w:p>
    <w:p w:rsidR="001E2CA3" w:rsidRDefault="001E2CA3" w:rsidP="001E2CA3">
      <w:pPr>
        <w:pStyle w:val="Heading1"/>
        <w:numPr>
          <w:ilvl w:val="0"/>
          <w:numId w:val="0"/>
        </w:numPr>
        <w:rPr>
          <w:rFonts w:ascii="Arial" w:hAnsi="Arial" w:cs="Arial"/>
          <w:color w:val="000000" w:themeColor="text1"/>
          <w:lang w:val="en-AU"/>
        </w:rPr>
      </w:pPr>
    </w:p>
    <w:p w:rsidR="001E2CA3" w:rsidRDefault="001E2CA3" w:rsidP="001E2CA3">
      <w:pPr>
        <w:pStyle w:val="Heading1"/>
        <w:numPr>
          <w:ilvl w:val="0"/>
          <w:numId w:val="0"/>
        </w:numPr>
        <w:rPr>
          <w:rFonts w:ascii="Arial" w:hAnsi="Arial" w:cs="Arial"/>
          <w:color w:val="000000" w:themeColor="text1"/>
          <w:lang w:val="en-AU"/>
        </w:rPr>
      </w:pPr>
    </w:p>
    <w:p w:rsidR="001E2CA3" w:rsidRPr="00DB5990" w:rsidRDefault="001E2CA3" w:rsidP="001E2CA3">
      <w:pPr>
        <w:pStyle w:val="Heading1"/>
        <w:numPr>
          <w:ilvl w:val="0"/>
          <w:numId w:val="0"/>
        </w:numPr>
        <w:rPr>
          <w:rFonts w:ascii="Arial" w:hAnsi="Arial" w:cs="Arial"/>
          <w:b w:val="0"/>
          <w:bCs w:val="0"/>
          <w:color w:val="000000" w:themeColor="text1"/>
          <w:lang w:val="en-AU"/>
        </w:rPr>
      </w:pPr>
      <w:r w:rsidRPr="0981A8FD">
        <w:rPr>
          <w:rFonts w:ascii="Arial" w:hAnsi="Arial" w:cs="Arial"/>
          <w:color w:val="000000" w:themeColor="text1"/>
          <w:lang w:val="en-AU"/>
        </w:rPr>
        <w:t>Status Update: Week</w:t>
      </w:r>
      <w:r w:rsidRPr="0981A8FD">
        <w:rPr>
          <w:rFonts w:ascii="Arial" w:hAnsi="Arial" w:cs="Arial"/>
          <w:b w:val="0"/>
          <w:bCs w:val="0"/>
          <w:color w:val="000000" w:themeColor="text1"/>
          <w:lang w:val="en-AU"/>
        </w:rPr>
        <w:t># [</w:t>
      </w:r>
      <w:r>
        <w:rPr>
          <w:rFonts w:ascii="Arial" w:hAnsi="Arial" w:cs="Arial"/>
          <w:color w:val="000000" w:themeColor="text1"/>
          <w:lang w:val="en-AU"/>
        </w:rPr>
        <w:t>7</w:t>
      </w:r>
      <w:r w:rsidRPr="0981A8FD">
        <w:rPr>
          <w:rFonts w:ascii="Arial" w:hAnsi="Arial" w:cs="Arial"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1E2CA3" w:rsidTr="001363C7">
        <w:trPr>
          <w:trHeight w:val="311"/>
        </w:trPr>
        <w:tc>
          <w:tcPr>
            <w:tcW w:w="5411" w:type="dxa"/>
          </w:tcPr>
          <w:p w:rsidR="001E2CA3" w:rsidRDefault="001E2CA3" w:rsidP="001363C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18/03/2019</w:t>
            </w:r>
          </w:p>
        </w:tc>
        <w:tc>
          <w:tcPr>
            <w:tcW w:w="5411" w:type="dxa"/>
          </w:tcPr>
          <w:p w:rsidR="001E2CA3" w:rsidRDefault="001E2CA3" w:rsidP="001363C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24/03/2019</w:t>
            </w:r>
          </w:p>
        </w:tc>
      </w:tr>
    </w:tbl>
    <w:p w:rsidR="001E2CA3" w:rsidRDefault="001E2CA3" w:rsidP="001E2CA3">
      <w:pPr>
        <w:rPr>
          <w:rFonts w:ascii="Arial" w:hAnsi="Arial" w:cs="Arial"/>
          <w:b/>
          <w:lang w:val="en-AU"/>
        </w:rPr>
      </w:pPr>
    </w:p>
    <w:p w:rsidR="001E2CA3" w:rsidRDefault="001E2CA3" w:rsidP="001E2CA3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07"/>
        <w:gridCol w:w="3844"/>
        <w:gridCol w:w="1829"/>
        <w:gridCol w:w="6870"/>
      </w:tblGrid>
      <w:tr w:rsidR="001E2CA3" w:rsidTr="001363C7">
        <w:tc>
          <w:tcPr>
            <w:tcW w:w="1413" w:type="dxa"/>
          </w:tcPr>
          <w:p w:rsidR="001E2CA3" w:rsidRPr="00023819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:rsidR="001E2CA3" w:rsidRPr="00023819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:rsidR="001E2CA3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:rsidR="001E2CA3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1E2CA3" w:rsidTr="001363C7">
        <w:tc>
          <w:tcPr>
            <w:tcW w:w="1413" w:type="dxa"/>
          </w:tcPr>
          <w:p w:rsidR="001E2CA3" w:rsidRPr="00023819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4252" w:type="dxa"/>
          </w:tcPr>
          <w:p w:rsidR="001E2CA3" w:rsidRPr="000258FC" w:rsidRDefault="001E2CA3" w:rsidP="001E2CA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Managed Group Meetings, Stand-ups, Team communication, Weekly supervisor and Client Meetings. </w:t>
            </w:r>
          </w:p>
        </w:tc>
        <w:tc>
          <w:tcPr>
            <w:tcW w:w="1985" w:type="dxa"/>
          </w:tcPr>
          <w:p w:rsidR="001E2CA3" w:rsidRPr="001C0506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:rsidR="001E2CA3" w:rsidRPr="00E1482D" w:rsidRDefault="00174816" w:rsidP="001363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hyperlink r:id="rId31" w:history="1">
              <w:r w:rsidRPr="00E1482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https://deakin-industry-2019.slack.com/messages/CH1R8P4F4/</w:t>
              </w:r>
            </w:hyperlink>
          </w:p>
          <w:p w:rsidR="00174816" w:rsidRPr="00E1482D" w:rsidRDefault="00174816" w:rsidP="001363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1E2CA3" w:rsidRPr="00E1482D" w:rsidRDefault="001E2CA3" w:rsidP="001363C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1E2CA3" w:rsidTr="001363C7">
        <w:tc>
          <w:tcPr>
            <w:tcW w:w="1413" w:type="dxa"/>
          </w:tcPr>
          <w:p w:rsidR="001E2CA3" w:rsidRPr="00023819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Weekly Meeting Minutes</w:t>
            </w:r>
          </w:p>
        </w:tc>
        <w:tc>
          <w:tcPr>
            <w:tcW w:w="4252" w:type="dxa"/>
          </w:tcPr>
          <w:p w:rsidR="001E2CA3" w:rsidRPr="000258FC" w:rsidRDefault="001E2CA3" w:rsidP="001E2CA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Created weekly meeting minutes for supervisor and </w:t>
            </w:r>
            <w:r w:rsidR="000258FC"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client meetings</w:t>
            </w: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.</w:t>
            </w:r>
          </w:p>
        </w:tc>
        <w:tc>
          <w:tcPr>
            <w:tcW w:w="1985" w:type="dxa"/>
          </w:tcPr>
          <w:p w:rsidR="001E2CA3" w:rsidRPr="000258FC" w:rsidRDefault="000258FC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:rsidR="001E2CA3" w:rsidRPr="00E1482D" w:rsidRDefault="00174816" w:rsidP="0017481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2" w:history="1">
              <w:r w:rsidRPr="00E1482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https://deakin365.sharepoint.com/:w:/s/Surround-AI-Tribe-Squad2/Eei1Y3CP6AlLmtXbNaH9IZEBgDGFwC-tysEH97XWSKxlPg?e=XSCDRH</w:t>
              </w:r>
            </w:hyperlink>
          </w:p>
          <w:p w:rsidR="00174816" w:rsidRPr="00174816" w:rsidRDefault="00174816" w:rsidP="0017481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1E2CA3" w:rsidTr="001363C7">
        <w:tc>
          <w:tcPr>
            <w:tcW w:w="1413" w:type="dxa"/>
          </w:tcPr>
          <w:p w:rsidR="001E2CA3" w:rsidRPr="00023819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updates and Re-assignments</w:t>
            </w:r>
          </w:p>
        </w:tc>
        <w:tc>
          <w:tcPr>
            <w:tcW w:w="4252" w:type="dxa"/>
          </w:tcPr>
          <w:p w:rsidR="001E2CA3" w:rsidRPr="000258FC" w:rsidRDefault="001E2CA3" w:rsidP="001E2CA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Managed task roles, assignments and updates on Deliverables from the entire squad.</w:t>
            </w:r>
          </w:p>
          <w:p w:rsidR="001E2CA3" w:rsidRPr="000258FC" w:rsidRDefault="001E2CA3" w:rsidP="001E2CA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Reported supervisor and client about the weekly updates and queried additional requirements.</w:t>
            </w:r>
          </w:p>
        </w:tc>
        <w:tc>
          <w:tcPr>
            <w:tcW w:w="1985" w:type="dxa"/>
          </w:tcPr>
          <w:p w:rsidR="001E2CA3" w:rsidRPr="000258FC" w:rsidRDefault="000258FC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:rsidR="001E2CA3" w:rsidRPr="00E1482D" w:rsidRDefault="00174816" w:rsidP="0017481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3" w:history="1">
              <w:r w:rsidRPr="00E1482D">
                <w:rPr>
                  <w:rStyle w:val="Hyperlink"/>
                  <w:sz w:val="20"/>
                  <w:szCs w:val="20"/>
                </w:rPr>
                <w:t>https://trello.com/b/B5XehkGz/surroundai</w:t>
              </w:r>
            </w:hyperlink>
          </w:p>
          <w:p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1E2CA3" w:rsidTr="001363C7">
        <w:tc>
          <w:tcPr>
            <w:tcW w:w="1413" w:type="dxa"/>
          </w:tcPr>
          <w:p w:rsidR="001E2CA3" w:rsidRPr="006C6849" w:rsidRDefault="000258F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6C684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Final Project Report Template.</w:t>
            </w:r>
          </w:p>
        </w:tc>
        <w:tc>
          <w:tcPr>
            <w:tcW w:w="4252" w:type="dxa"/>
          </w:tcPr>
          <w:p w:rsidR="001E2CA3" w:rsidRPr="000258FC" w:rsidRDefault="000258FC" w:rsidP="000258FC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a layout/draft for final project reporting.</w:t>
            </w:r>
          </w:p>
        </w:tc>
        <w:tc>
          <w:tcPr>
            <w:tcW w:w="1985" w:type="dxa"/>
          </w:tcPr>
          <w:p w:rsidR="001E2CA3" w:rsidRPr="000258FC" w:rsidRDefault="000258FC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:rsidR="001E2CA3" w:rsidRPr="00E1482D" w:rsidRDefault="00125865" w:rsidP="00125865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4" w:history="1">
              <w:r w:rsidRPr="00E1482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https://deakin365.sharepoint.com/:w:/s/Surround-AI-Tribe-Squad2/EcjPBdJ9T29LiOEJEJ08Lb4BnlBwjjhepZrFXRRBfiB64Q?e=A1tcjn</w:t>
              </w:r>
            </w:hyperlink>
          </w:p>
          <w:p w:rsidR="00125865" w:rsidRPr="00E1482D" w:rsidRDefault="00125865" w:rsidP="00125865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C3555E" w:rsidTr="001363C7">
        <w:tc>
          <w:tcPr>
            <w:tcW w:w="1413" w:type="dxa"/>
          </w:tcPr>
          <w:p w:rsidR="00C3555E" w:rsidRPr="006C6849" w:rsidRDefault="00C3555E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6C684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Reports</w:t>
            </w:r>
          </w:p>
        </w:tc>
        <w:tc>
          <w:tcPr>
            <w:tcW w:w="4252" w:type="dxa"/>
          </w:tcPr>
          <w:p w:rsidR="00C3555E" w:rsidRPr="00AB48C7" w:rsidRDefault="00C3555E" w:rsidP="008A6C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Helped team members with their weekly tasks.</w:t>
            </w:r>
          </w:p>
          <w:p w:rsidR="00C3555E" w:rsidRPr="00AB48C7" w:rsidRDefault="00C3555E" w:rsidP="008A6C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Compiled reports and weekly assignments to create final reports for the status updates.</w:t>
            </w:r>
          </w:p>
        </w:tc>
        <w:tc>
          <w:tcPr>
            <w:tcW w:w="1985" w:type="dxa"/>
          </w:tcPr>
          <w:p w:rsidR="00C3555E" w:rsidRPr="00AB48C7" w:rsidRDefault="00AB48C7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:rsidR="00C3555E" w:rsidRPr="00E1482D" w:rsidRDefault="00E1482D" w:rsidP="00125865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5" w:history="1">
              <w:r w:rsidRPr="00E1482D">
                <w:rPr>
                  <w:rStyle w:val="Hyperlink"/>
                  <w:sz w:val="20"/>
                  <w:szCs w:val="20"/>
                </w:rPr>
                <w:t>https://deakin365.sharepoint.com/sites/Surround-AI-Tribe-Squad2/Shared%20Documents/Forms/AllItems.aspx</w:t>
              </w:r>
            </w:hyperlink>
          </w:p>
        </w:tc>
      </w:tr>
    </w:tbl>
    <w:p w:rsidR="001E2CA3" w:rsidRDefault="001E2CA3" w:rsidP="001E2CA3">
      <w:pPr>
        <w:rPr>
          <w:rFonts w:ascii="Arial" w:hAnsi="Arial" w:cs="Arial"/>
          <w:b/>
          <w:lang w:val="en-AU"/>
        </w:rPr>
      </w:pPr>
    </w:p>
    <w:p w:rsidR="001E2CA3" w:rsidRDefault="001E2CA3" w:rsidP="001E2CA3">
      <w:pPr>
        <w:rPr>
          <w:rFonts w:ascii="Arial" w:hAnsi="Arial" w:cs="Arial"/>
          <w:b/>
          <w:lang w:val="en-AU"/>
        </w:rPr>
      </w:pPr>
    </w:p>
    <w:p w:rsidR="00303805" w:rsidRDefault="00303805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:rsidR="00303805" w:rsidRDefault="00303805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:rsidR="00682447" w:rsidRDefault="00682447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:rsidR="00682447" w:rsidRDefault="00682447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:rsidR="00682447" w:rsidRDefault="00682447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:rsidR="001E2CA3" w:rsidRDefault="001E2CA3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:rsidR="001E2CA3" w:rsidRPr="00BA10EC" w:rsidRDefault="001E2CA3" w:rsidP="001E2CA3">
      <w:pPr>
        <w:rPr>
          <w:rFonts w:ascii="Arial" w:hAnsi="Arial" w:cs="Arial"/>
          <w:lang w:val="en-AU"/>
        </w:rPr>
      </w:pPr>
    </w:p>
    <w:p w:rsidR="001E2CA3" w:rsidRPr="00BA10EC" w:rsidRDefault="001E2CA3" w:rsidP="001E2CA3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="001E2CA3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progress and deliverables to be shown to the client and the supervisor. (Unique Poudel)</w:t>
      </w:r>
    </w:p>
    <w:p w:rsidR="007E76D2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Framework documentation needs to be in the top priority. (Salman Khan)</w:t>
      </w:r>
    </w:p>
    <w:p w:rsidR="007E76D2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Developers needs to share knowledge of their example to the documentation team. (Dipesh Bhatt and </w:t>
      </w:r>
      <w:proofErr w:type="spellStart"/>
      <w:r>
        <w:rPr>
          <w:rFonts w:ascii="Arial" w:hAnsi="Arial" w:cs="Arial"/>
          <w:lang w:val="en-AU"/>
        </w:rPr>
        <w:t>Krish</w:t>
      </w:r>
      <w:proofErr w:type="spellEnd"/>
      <w:r>
        <w:rPr>
          <w:rFonts w:ascii="Arial" w:hAnsi="Arial" w:cs="Arial"/>
          <w:lang w:val="en-AU"/>
        </w:rPr>
        <w:t>)</w:t>
      </w:r>
    </w:p>
    <w:p w:rsidR="007E76D2" w:rsidRPr="00D458C5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Group Meetings need to be more effective. (Unique Poudel)</w:t>
      </w:r>
    </w:p>
    <w:p w:rsidR="001E2CA3" w:rsidRDefault="001E2CA3" w:rsidP="001E2CA3">
      <w:pPr>
        <w:rPr>
          <w:rFonts w:ascii="Arial" w:hAnsi="Arial" w:cs="Arial"/>
          <w:lang w:val="en-AU"/>
        </w:rPr>
      </w:pPr>
    </w:p>
    <w:p w:rsidR="001E2CA3" w:rsidRPr="00BA10EC" w:rsidRDefault="001E2CA3" w:rsidP="001E2CA3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="001E2CA3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Refinement of Surround-AI framework documentation. (Documentation)</w:t>
      </w:r>
    </w:p>
    <w:p w:rsidR="007E76D2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supervisor and client meetings.</w:t>
      </w:r>
    </w:p>
    <w:p w:rsidR="007E76D2" w:rsidRPr="00D458C5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stand-ups, group meetings.</w:t>
      </w:r>
    </w:p>
    <w:p w:rsidR="001E2CA3" w:rsidRDefault="001E2CA3" w:rsidP="001E2CA3">
      <w:pPr>
        <w:rPr>
          <w:rFonts w:ascii="Arial" w:hAnsi="Arial" w:cs="Arial"/>
          <w:b/>
          <w:lang w:val="en-AU"/>
        </w:rPr>
      </w:pPr>
    </w:p>
    <w:p w:rsidR="007E76D2" w:rsidRDefault="001E2CA3" w:rsidP="007E76D2">
      <w:pPr>
        <w:ind w:left="460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="007E76D2" w:rsidRDefault="007E76D2" w:rsidP="007E76D2">
      <w:pPr>
        <w:ind w:left="460"/>
        <w:rPr>
          <w:rFonts w:ascii="Arial" w:hAnsi="Arial" w:cs="Arial"/>
          <w:b/>
          <w:lang w:val="en-AU"/>
        </w:rPr>
      </w:pPr>
    </w:p>
    <w:p w:rsidR="001E2CA3" w:rsidRPr="007E76D2" w:rsidRDefault="007E76D2" w:rsidP="007E76D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lang w:val="en-AU"/>
        </w:rPr>
        <w:t>Logo Design Deliverable.</w:t>
      </w:r>
      <w:bookmarkStart w:id="0" w:name="_GoBack"/>
      <w:bookmarkEnd w:id="0"/>
      <w:r w:rsidR="001E2CA3" w:rsidRPr="007E76D2">
        <w:rPr>
          <w:rFonts w:ascii="Arial" w:hAnsi="Arial" w:cs="Arial"/>
          <w:b/>
          <w:lang w:val="en-AU"/>
        </w:rPr>
        <w:br/>
      </w:r>
    </w:p>
    <w:sectPr w:rsidR="001E2CA3" w:rsidRPr="007E76D2">
      <w:pgSz w:w="16860" w:h="11900" w:orient="landscape"/>
      <w:pgMar w:top="1580" w:right="2420" w:bottom="280" w:left="134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3B1" w:rsidRDefault="007913B1">
      <w:r>
        <w:separator/>
      </w:r>
    </w:p>
  </w:endnote>
  <w:endnote w:type="continuationSeparator" w:id="0">
    <w:p w:rsidR="007913B1" w:rsidRDefault="0079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3B1" w:rsidRDefault="007913B1">
      <w:r>
        <w:separator/>
      </w:r>
    </w:p>
  </w:footnote>
  <w:footnote w:type="continuationSeparator" w:id="0">
    <w:p w:rsidR="007913B1" w:rsidRDefault="00791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126" w:rsidRDefault="007913B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8pt;width:268.7pt;height:43.3pt;z-index:-251658752;mso-position-horizontal-relative:page;mso-position-vertical-relative:page" filled="f" stroked="f">
          <v:textbox style="mso-next-textbox:#_x0000_s2049" inset="0,0,0,0">
            <w:txbxContent>
              <w:p w:rsidR="00926126" w:rsidRDefault="007913B1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 xml:space="preserve">Project/Squad Id and Name: 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4"/>
                    <w:szCs w:val="24"/>
                  </w:rPr>
                  <w:t xml:space="preserve">Surround – 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4"/>
                    <w:szCs w:val="24"/>
                  </w:rPr>
                  <w:t>AI-Squad2-C2</w:t>
                </w:r>
              </w:p>
              <w:p w:rsidR="00926126" w:rsidRDefault="007913B1">
                <w:pPr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 xml:space="preserve">Student ID: </w:t>
                </w:r>
                <w:r>
                  <w:rPr>
                    <w:rFonts w:ascii="Calibri" w:eastAsia="Calibri" w:hAnsi="Calibri" w:cs="Calibri"/>
                    <w:color w:val="FF0000"/>
                    <w:sz w:val="24"/>
                    <w:szCs w:val="24"/>
                  </w:rPr>
                  <w:t>217492278</w:t>
                </w:r>
              </w:p>
              <w:p w:rsidR="00926126" w:rsidRDefault="007913B1">
                <w:pPr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 xml:space="preserve">Student Name: </w:t>
                </w:r>
                <w:r>
                  <w:rPr>
                    <w:rFonts w:ascii="Calibri" w:eastAsia="Calibri" w:hAnsi="Calibri" w:cs="Calibri"/>
                    <w:color w:val="FF0000"/>
                    <w:sz w:val="24"/>
                    <w:szCs w:val="24"/>
                  </w:rPr>
                  <w:t>Unique Poudel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2220"/>
    <w:multiLevelType w:val="hybridMultilevel"/>
    <w:tmpl w:val="CA6413B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E3175B5"/>
    <w:multiLevelType w:val="multilevel"/>
    <w:tmpl w:val="00E238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5C6CFF"/>
    <w:multiLevelType w:val="hybridMultilevel"/>
    <w:tmpl w:val="7E0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0A64"/>
    <w:multiLevelType w:val="hybridMultilevel"/>
    <w:tmpl w:val="33EE9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908D9"/>
    <w:multiLevelType w:val="hybridMultilevel"/>
    <w:tmpl w:val="C09E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E72FA"/>
    <w:multiLevelType w:val="hybridMultilevel"/>
    <w:tmpl w:val="8320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00000"/>
    <w:multiLevelType w:val="hybridMultilevel"/>
    <w:tmpl w:val="411AFC5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7C627D5E"/>
    <w:multiLevelType w:val="hybridMultilevel"/>
    <w:tmpl w:val="B64CF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26"/>
    <w:rsid w:val="000258FC"/>
    <w:rsid w:val="00125865"/>
    <w:rsid w:val="00174816"/>
    <w:rsid w:val="001E2CA3"/>
    <w:rsid w:val="00303805"/>
    <w:rsid w:val="00532AB8"/>
    <w:rsid w:val="00682447"/>
    <w:rsid w:val="006C6849"/>
    <w:rsid w:val="007913B1"/>
    <w:rsid w:val="007E76D2"/>
    <w:rsid w:val="008A6CA5"/>
    <w:rsid w:val="00926126"/>
    <w:rsid w:val="00927A8F"/>
    <w:rsid w:val="00AB48C7"/>
    <w:rsid w:val="00AC6A4E"/>
    <w:rsid w:val="00C3555E"/>
    <w:rsid w:val="00E1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BE3D83"/>
  <w15:docId w15:val="{A8C85ACE-9E5C-4FC4-8F6C-40B6F283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2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E2C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E2CA3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1E2CA3"/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banavathu/Surround-AI-Tribe--/blob/master/uniquepoudel.txt" TargetMode="External"/><Relationship Id="rId18" Type="http://schemas.openxmlformats.org/officeDocument/2006/relationships/hyperlink" Target="https://deakin365.sharepoint.com/:w:/s/Surround-AI-Tribe-Squad2/ETOpgxkpA4dLpYWmoKHETHkBz2rEucJfLRl0cR8G6wkw1A?e=o7o81u" TargetMode="External"/><Relationship Id="rId26" Type="http://schemas.openxmlformats.org/officeDocument/2006/relationships/hyperlink" Target="https://deakin365.sharepoint.com/:b:/s/Surround-AI-Tribe-Squad2/EcGn2P-Fc-FNiADcu0xn-iIBl2SZZQOfTkAra8s5tZDKMw?e=KORgbp" TargetMode="External"/><Relationship Id="rId21" Type="http://schemas.openxmlformats.org/officeDocument/2006/relationships/hyperlink" Target="https://deakin365.sharepoint.com/:b:/s/Surround-AI-Tribe-Squad2/EeH1DfSKkmdCli8i83-adswBok7bD6k5ZE83K3AkTbuvkA?e=KO8juL" TargetMode="External"/><Relationship Id="rId34" Type="http://schemas.openxmlformats.org/officeDocument/2006/relationships/hyperlink" Target="https://deakin365.sharepoint.com/:w:/s/Surround-AI-Tribe-Squad2/EcjPBdJ9T29LiOEJEJ08Lb4BnlBwjjhepZrFXRRBfiB64Q?e=A1tcjn" TargetMode="External"/><Relationship Id="rId7" Type="http://schemas.openxmlformats.org/officeDocument/2006/relationships/header" Target="header1.xml"/><Relationship Id="rId12" Type="http://schemas.openxmlformats.org/officeDocument/2006/relationships/hyperlink" Target="https://github.com/bbanavathu/Surround-AI-Tribe--/blob/master/uniquepoudel.txt" TargetMode="External"/><Relationship Id="rId17" Type="http://schemas.openxmlformats.org/officeDocument/2006/relationships/hyperlink" Target="https://trello.com/b/B5XehkGz/surroundai" TargetMode="External"/><Relationship Id="rId25" Type="http://schemas.openxmlformats.org/officeDocument/2006/relationships/hyperlink" Target="https://deakin365.sharepoint.com/:b:/s/Surround-AI-Tribe-Squad2/EcGn2P-Fc-FNiADcu0xn-iIBl2SZZQOfTkAra8s5tZDKMw?e=KORgbp" TargetMode="External"/><Relationship Id="rId33" Type="http://schemas.openxmlformats.org/officeDocument/2006/relationships/hyperlink" Target="https://trello.com/b/B5XehkGz/surround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akin365.sharepoint.com/:b:/s/Surround-AI-Tribe-Squad2/EcGn2P-Fc-FNiADcu0xn-iIBl2SZZQOfTkAra8s5tZDKMw?e=sbmabn" TargetMode="External"/><Relationship Id="rId20" Type="http://schemas.openxmlformats.org/officeDocument/2006/relationships/hyperlink" Target="https://deakin365.sharepoint.com/:b:/s/Surround-AI-Tribe-Squad2/EeH1DfSKkmdCli8i83-adswBok7bD6k5ZE83K3AkTbuvkA?e=KO8juL" TargetMode="External"/><Relationship Id="rId29" Type="http://schemas.openxmlformats.org/officeDocument/2006/relationships/hyperlink" Target="https://deakin365.sharepoint.com/:w:/s/Surround-AI-Tribe-Squad2/Eei1Y3CP6AlLmtXbNaH9IZEBgDGFwC-tysEH97XWSKxlPg?e=UxJRJ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ynda.com/MyPlaylists?playlistId=18046822" TargetMode="External"/><Relationship Id="rId24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32" Type="http://schemas.openxmlformats.org/officeDocument/2006/relationships/hyperlink" Target="https://deakin365.sharepoint.com/:w:/s/Surround-AI-Tribe-Squad2/Eei1Y3CP6AlLmtXbNaH9IZEBgDGFwC-tysEH97XWSKxlPg?e=XSCDRH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akin365.sharepoint.com/:b:/s/Surround-AI-Tribe-Squad2/EcGn2P-Fc-FNiADcu0xn-iIBl2SZZQOfTkAra8s5tZDKMw?e=sbmabn" TargetMode="External"/><Relationship Id="rId23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28" Type="http://schemas.openxmlformats.org/officeDocument/2006/relationships/hyperlink" Target="https://deakin365.sharepoint.com/:b:/s/Surround-AI-Tribe-Squad2/ERg26vRTmdFDr98Sc0SgPxgBoIgNVJSBUFRsCsSgfVev0g?e=SiVNv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rello.com/b/pHpx992P/surround-ai-trib-squad-2" TargetMode="External"/><Relationship Id="rId19" Type="http://schemas.openxmlformats.org/officeDocument/2006/relationships/hyperlink" Target="https://deakin365.sharepoint.com/:w:/s/Surround-AI-Tribe-Squad2/ETOpgxkpA4dLpYWmoKHETHkBz2rEucJfLRl0cR8G6wkw1A?e=o7o81u" TargetMode="External"/><Relationship Id="rId31" Type="http://schemas.openxmlformats.org/officeDocument/2006/relationships/hyperlink" Target="https://deakin-industry-2019.slack.com/messages/CH1R8P4F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akin-industry-2019.slack.com/messages/CH1R8P4F4/" TargetMode="External"/><Relationship Id="rId14" Type="http://schemas.openxmlformats.org/officeDocument/2006/relationships/hyperlink" Target="https://www.tutorialspoint.com/big_data_analytics/data_scientist.htm" TargetMode="External"/><Relationship Id="rId22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27" Type="http://schemas.openxmlformats.org/officeDocument/2006/relationships/hyperlink" Target="https://deakin365.sharepoint.com/:b:/s/Surround-AI-Tribe-Squad2/ERg26vRTmdFDr98Sc0SgPxgBoIgNVJSBUFRsCsSgfVev0g?e=SiVNvd" TargetMode="External"/><Relationship Id="rId30" Type="http://schemas.openxmlformats.org/officeDocument/2006/relationships/hyperlink" Target="https://deakin365.sharepoint.com/:w:/s/Surround-AI-Tribe-Squad2/Eei1Y3CP6AlLmtXbNaH9IZEBgDGFwC-tysEH97XWSKxlPg?e=UxJRJp" TargetMode="External"/><Relationship Id="rId35" Type="http://schemas.openxmlformats.org/officeDocument/2006/relationships/hyperlink" Target="https://deakin365.sharepoint.com/sites/Surround-AI-Tribe-Squad2/Shared%20Documents/Forms/AllItems.aspx" TargetMode="External"/><Relationship Id="rId8" Type="http://schemas.openxmlformats.org/officeDocument/2006/relationships/hyperlink" Target="https://deakin-industry-2019.slack.com/messages/CH1R8P4F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unique poudel</cp:lastModifiedBy>
  <cp:revision>14</cp:revision>
  <dcterms:created xsi:type="dcterms:W3CDTF">2019-05-09T02:55:00Z</dcterms:created>
  <dcterms:modified xsi:type="dcterms:W3CDTF">2019-05-09T03:22:00Z</dcterms:modified>
</cp:coreProperties>
</file>