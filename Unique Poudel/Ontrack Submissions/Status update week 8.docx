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5461" w14:textId="77777777" w:rsidR="00926126" w:rsidRDefault="00926126">
      <w:pPr>
        <w:spacing w:before="9" w:line="100" w:lineRule="exact"/>
        <w:rPr>
          <w:sz w:val="11"/>
          <w:szCs w:val="11"/>
        </w:rPr>
      </w:pPr>
    </w:p>
    <w:p w14:paraId="16B1CE94" w14:textId="77777777" w:rsidR="00926126" w:rsidRDefault="00926126">
      <w:pPr>
        <w:spacing w:line="200" w:lineRule="exact"/>
      </w:pPr>
    </w:p>
    <w:p w14:paraId="3E4EC63A" w14:textId="77777777" w:rsidR="00926126" w:rsidRDefault="00926126">
      <w:pPr>
        <w:spacing w:line="200" w:lineRule="exact"/>
      </w:pPr>
    </w:p>
    <w:p w14:paraId="6F177D54" w14:textId="77777777" w:rsidR="00926126" w:rsidRDefault="00990E9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[3]</w:t>
      </w:r>
    </w:p>
    <w:p w14:paraId="732FECAF" w14:textId="77777777" w:rsidR="00926126" w:rsidRDefault="00990E90">
      <w:pPr>
        <w:spacing w:before="2"/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18/03/2019                                             End Date: 24/03/2019</w:t>
      </w:r>
    </w:p>
    <w:p w14:paraId="1097E871" w14:textId="77777777" w:rsidR="00926126" w:rsidRDefault="00926126">
      <w:pPr>
        <w:spacing w:before="10" w:line="100" w:lineRule="exact"/>
        <w:rPr>
          <w:sz w:val="10"/>
          <w:szCs w:val="10"/>
        </w:rPr>
      </w:pPr>
    </w:p>
    <w:p w14:paraId="2EBCFC10" w14:textId="77777777" w:rsidR="00926126" w:rsidRDefault="00926126">
      <w:pPr>
        <w:spacing w:line="200" w:lineRule="exact"/>
      </w:pPr>
    </w:p>
    <w:p w14:paraId="231EB074" w14:textId="1B11CE7C" w:rsidR="00926126" w:rsidRDefault="00D61802">
      <w:pPr>
        <w:ind w:left="100"/>
        <w:rPr>
          <w:rFonts w:ascii="Arial" w:eastAsia="Arial" w:hAnsi="Arial" w:cs="Arial"/>
          <w:sz w:val="24"/>
          <w:szCs w:val="24"/>
        </w:rPr>
      </w:pPr>
      <w:r>
        <w:pict w14:anchorId="1808157F">
          <v:group id="_x0000_s1094" style="position:absolute;left:0;text-align:left;margin-left:68.05pt;margin-top:162.6pt;width:701.55pt;height:126.7pt;z-index:-251660288;mso-position-horizontal-relative:page;mso-position-vertical-relative:page" coordorigin="1439,3345" coordsize="13965,2259">
            <v:shape id="_x0000_s1119" style="position:absolute;left:1450;top:3356;width:1596;height:0" coordorigin="1450,3356" coordsize="1596,0" path="m1450,3356r1596,e" filled="f" strokeweight=".58pt">
              <v:path arrowok="t"/>
            </v:shape>
            <v:shape id="_x0000_s1118" style="position:absolute;left:3056;top:3356;width:4112;height:0" coordorigin="3056,3356" coordsize="4112,0" path="m3056,3356r4111,e" filled="f" strokeweight=".58pt">
              <v:path arrowok="t"/>
            </v:shape>
            <v:shape id="_x0000_s1117" style="position:absolute;left:7177;top:3356;width:1937;height:0" coordorigin="7177,3356" coordsize="1937,0" path="m7177,3356r1937,e" filled="f" strokeweight=".58pt">
              <v:path arrowok="t"/>
            </v:shape>
            <v:shape id="_x0000_s1116" style="position:absolute;left:9124;top:3356;width:6270;height:0" coordorigin="9124,3356" coordsize="6270,0" path="m9124,3356r6270,e" filled="f" strokeweight=".58pt">
              <v:path arrowok="t"/>
            </v:shape>
            <v:shape id="_x0000_s1115" style="position:absolute;left:1450;top:3596;width:1596;height:0" coordorigin="1450,3596" coordsize="1596,0" path="m1450,3596r1596,e" filled="f" strokeweight=".58pt">
              <v:path arrowok="t"/>
            </v:shape>
            <v:shape id="_x0000_s1114" style="position:absolute;left:3056;top:3596;width:4112;height:0" coordorigin="3056,3596" coordsize="4112,0" path="m3056,3596r4111,e" filled="f" strokeweight=".58pt">
              <v:path arrowok="t"/>
            </v:shape>
            <v:shape id="_x0000_s1113" style="position:absolute;left:7177;top:3596;width:1937;height:0" coordorigin="7177,3596" coordsize="1937,0" path="m7177,3596r1937,e" filled="f" strokeweight=".58pt">
              <v:path arrowok="t"/>
            </v:shape>
            <v:shape id="_x0000_s1112" style="position:absolute;left:9124;top:3596;width:6270;height:0" coordorigin="9124,3596" coordsize="6270,0" path="m9124,3596r6270,e" filled="f" strokeweight=".58pt">
              <v:path arrowok="t"/>
            </v:shape>
            <v:shape id="_x0000_s1111" style="position:absolute;left:1450;top:4422;width:1596;height:0" coordorigin="1450,4422" coordsize="1596,0" path="m1450,4422r1596,e" filled="f" strokeweight=".58pt">
              <v:path arrowok="t"/>
            </v:shape>
            <v:shape id="_x0000_s1110" style="position:absolute;left:3056;top:4422;width:4112;height:0" coordorigin="3056,4422" coordsize="4112,0" path="m3056,4422r4111,e" filled="f" strokeweight=".58pt">
              <v:path arrowok="t"/>
            </v:shape>
            <v:shape id="_x0000_s1109" style="position:absolute;left:7177;top:4422;width:1937;height:0" coordorigin="7177,4422" coordsize="1937,0" path="m7177,4422r1937,e" filled="f" strokeweight=".58pt">
              <v:path arrowok="t"/>
            </v:shape>
            <v:shape id="_x0000_s1108" style="position:absolute;left:9124;top:4422;width:6270;height:0" coordorigin="9124,4422" coordsize="6270,0" path="m9124,4422r6270,e" filled="f" strokeweight=".58pt">
              <v:path arrowok="t"/>
            </v:shape>
            <v:shape id="_x0000_s1107" style="position:absolute;left:1450;top:5123;width:1596;height:0" coordorigin="1450,5123" coordsize="1596,0" path="m1450,5123r1596,e" filled="f" strokeweight=".58pt">
              <v:path arrowok="t"/>
            </v:shape>
            <v:shape id="_x0000_s1106" style="position:absolute;left:3056;top:5123;width:4112;height:0" coordorigin="3056,5123" coordsize="4112,0" path="m3056,5123r4111,e" filled="f" strokeweight=".58pt">
              <v:path arrowok="t"/>
            </v:shape>
            <v:shape id="_x0000_s1105" style="position:absolute;left:7177;top:5123;width:1937;height:0" coordorigin="7177,5123" coordsize="1937,0" path="m7177,5123r1937,e" filled="f" strokeweight=".58pt">
              <v:path arrowok="t"/>
            </v:shape>
            <v:shape id="_x0000_s1104" style="position:absolute;left:9124;top:5123;width:6270;height:0" coordorigin="9124,5123" coordsize="6270,0" path="m9124,5123r6270,e" filled="f" strokeweight=".58pt">
              <v:path arrowok="t"/>
            </v:shape>
            <v:shape id="_x0000_s1103" style="position:absolute;left:1445;top:3351;width:0;height:2247" coordorigin="1445,3351" coordsize="0,2247" path="m1445,3351r,2247e" filled="f" strokeweight=".58pt">
              <v:path arrowok="t"/>
            </v:shape>
            <v:shape id="_x0000_s1102" style="position:absolute;left:1450;top:5593;width:1596;height:0" coordorigin="1450,5593" coordsize="1596,0" path="m1450,5593r1596,e" filled="f" strokeweight=".58pt">
              <v:path arrowok="t"/>
            </v:shape>
            <v:shape id="_x0000_s1101" style="position:absolute;left:3051;top:3351;width:0;height:2247" coordorigin="3051,3351" coordsize="0,2247" path="m3051,3351r,2247e" filled="f" strokeweight=".58pt">
              <v:path arrowok="t"/>
            </v:shape>
            <v:shape id="_x0000_s1100" style="position:absolute;left:3056;top:5593;width:4112;height:0" coordorigin="3056,5593" coordsize="4112,0" path="m3056,5593r4111,e" filled="f" strokeweight=".58pt">
              <v:path arrowok="t"/>
            </v:shape>
            <v:shape id="_x0000_s1099" style="position:absolute;left:7172;top:3351;width:0;height:2247" coordorigin="7172,3351" coordsize="0,2247" path="m7172,3351r,2247e" filled="f" strokeweight=".58pt">
              <v:path arrowok="t"/>
            </v:shape>
            <v:shape id="_x0000_s1098" style="position:absolute;left:7177;top:5593;width:1937;height:0" coordorigin="7177,5593" coordsize="1937,0" path="m7177,5593r1937,e" filled="f" strokeweight=".58pt">
              <v:path arrowok="t"/>
            </v:shape>
            <v:shape id="_x0000_s1097" style="position:absolute;left:9119;top:3351;width:0;height:2247" coordorigin="9119,3351" coordsize="0,2247" path="m9119,3351r,2247e" filled="f" strokeweight=".58pt">
              <v:path arrowok="t"/>
            </v:shape>
            <v:shape id="_x0000_s1096" style="position:absolute;left:9124;top:5593;width:6270;height:0" coordorigin="9124,5593" coordsize="6270,0" path="m9124,5593r6270,e" filled="f" strokeweight=".58pt">
              <v:path arrowok="t"/>
            </v:shape>
            <v:shape id="_x0000_s1095" style="position:absolute;left:15398;top:3351;width:0;height:2247" coordorigin="15398,3351" coordsize="0,2247" path="m15398,3351r,2247e" filled="f" strokeweight=".20464mm">
              <v:path arrowok="t"/>
            </v:shape>
            <w10:wrap anchorx="page" anchory="page"/>
          </v:group>
        </w:pict>
      </w:r>
      <w:r w:rsidR="00990E90">
        <w:rPr>
          <w:rFonts w:ascii="Arial" w:eastAsia="Arial" w:hAnsi="Arial" w:cs="Arial"/>
          <w:b/>
          <w:sz w:val="24"/>
          <w:szCs w:val="24"/>
        </w:rPr>
        <w:t>Project Tasks</w:t>
      </w:r>
    </w:p>
    <w:p w14:paraId="6B642648" w14:textId="77777777" w:rsidR="00926126" w:rsidRDefault="00990E90">
      <w:pPr>
        <w:spacing w:before="9" w:line="220" w:lineRule="exact"/>
        <w:ind w:left="213"/>
        <w:rPr>
          <w:rFonts w:ascii="Arial" w:eastAsia="Arial" w:hAnsi="Arial" w:cs="Arial"/>
        </w:rPr>
        <w:sectPr w:rsidR="00926126">
          <w:headerReference w:type="default" r:id="rId7"/>
          <w:pgSz w:w="16860" w:h="11900" w:orient="landscape"/>
          <w:pgMar w:top="1580" w:right="1440" w:bottom="280" w:left="1340" w:header="756" w:footer="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14:paraId="7C1D97AE" w14:textId="77777777" w:rsidR="00926126" w:rsidRDefault="00990E90">
      <w:pPr>
        <w:spacing w:before="14"/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</w:p>
    <w:p w14:paraId="1650F469" w14:textId="77777777" w:rsidR="00926126" w:rsidRDefault="00990E90">
      <w:pPr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14:paraId="3ABD1FE9" w14:textId="77777777" w:rsidR="00926126" w:rsidRDefault="00990E90">
      <w:pPr>
        <w:spacing w:before="14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channels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schedule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group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meetings.</w:t>
      </w:r>
    </w:p>
    <w:p w14:paraId="047DF73A" w14:textId="77777777" w:rsidR="00926126" w:rsidRDefault="00990E90">
      <w:pPr>
        <w:spacing w:before="14"/>
        <w:ind w:right="-5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Completed</w:t>
      </w:r>
    </w:p>
    <w:p w14:paraId="6F822DC8" w14:textId="77777777" w:rsidR="00926126" w:rsidRDefault="00990E90">
      <w:pPr>
        <w:spacing w:line="240" w:lineRule="exact"/>
        <w:rPr>
          <w:sz w:val="24"/>
          <w:szCs w:val="24"/>
        </w:rPr>
      </w:pPr>
      <w:r>
        <w:br w:type="column"/>
      </w:r>
    </w:p>
    <w:p w14:paraId="702336F5" w14:textId="77777777" w:rsidR="00926126" w:rsidRDefault="00990E90">
      <w:pPr>
        <w:rPr>
          <w:rFonts w:ascii="Calibri" w:eastAsia="Calibri" w:hAnsi="Calibri" w:cs="Calibri"/>
          <w:sz w:val="24"/>
          <w:szCs w:val="24"/>
        </w:rPr>
      </w:pPr>
      <w:hyperlink r:id="rId8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https://deakin-industry-</w:t>
        </w:r>
      </w:hyperlink>
    </w:p>
    <w:p w14:paraId="12004506" w14:textId="77777777" w:rsidR="00926126" w:rsidRDefault="00990E90">
      <w:pPr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4" w:space="720" w:equalWidth="0">
            <w:col w:w="1380" w:space="439"/>
            <w:col w:w="3897" w:space="224"/>
            <w:col w:w="966" w:space="981"/>
            <w:col w:w="6193"/>
          </w:cols>
        </w:sectPr>
      </w:pPr>
      <w:hyperlink r:id="rId9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2019.slack.com/messages/CH1R8P4F4/</w:t>
        </w:r>
      </w:hyperlink>
    </w:p>
    <w:p w14:paraId="2F64BFF0" w14:textId="77777777" w:rsidR="00926126" w:rsidRDefault="00990E90">
      <w:pPr>
        <w:spacing w:before="14"/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Communication Channels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GitHub</w:t>
      </w:r>
    </w:p>
    <w:p w14:paraId="47241BF9" w14:textId="77777777" w:rsidR="00926126" w:rsidRDefault="00990E90">
      <w:pPr>
        <w:spacing w:before="14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Trello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Boards,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GitHub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slack channels.</w:t>
      </w:r>
    </w:p>
    <w:p w14:paraId="4F520BBA" w14:textId="77777777" w:rsidR="00926126" w:rsidRDefault="00990E90">
      <w:pPr>
        <w:spacing w:before="9"/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1601" w:space="218"/>
            <w:col w:w="3856" w:space="265"/>
            <w:col w:w="814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Completed</w:t>
      </w:r>
      <w:r>
        <w:rPr>
          <w:rFonts w:ascii="Arial" w:eastAsia="Arial" w:hAnsi="Arial" w:cs="Arial"/>
          <w:color w:val="7E7E7E"/>
          <w:position w:val="4"/>
        </w:rPr>
        <w:t xml:space="preserve">                </w:t>
      </w:r>
      <w:r>
        <w:rPr>
          <w:rFonts w:ascii="Arial" w:eastAsia="Arial" w:hAnsi="Arial" w:cs="Arial"/>
          <w:color w:val="7E7E7E"/>
          <w:position w:val="4"/>
        </w:rPr>
        <w:t xml:space="preserve">  </w:t>
      </w:r>
      <w:hyperlink r:id="rId10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https://trello.com/b/pHpx992P/surround-ai-trib-squad-2</w:t>
        </w:r>
      </w:hyperlink>
    </w:p>
    <w:p w14:paraId="1998CA78" w14:textId="77777777" w:rsidR="00926126" w:rsidRDefault="00990E90">
      <w:pPr>
        <w:spacing w:before="9"/>
        <w:ind w:left="213" w:right="-5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Upskilling</w:t>
      </w:r>
      <w:r>
        <w:rPr>
          <w:rFonts w:ascii="Arial" w:eastAsia="Arial" w:hAnsi="Arial" w:cs="Arial"/>
          <w:color w:val="7E7E7E"/>
        </w:rPr>
        <w:t xml:space="preserve">              </w:t>
      </w:r>
      <w:r>
        <w:rPr>
          <w:rFonts w:ascii="Arial" w:eastAsia="Arial" w:hAnsi="Arial" w:cs="Arial"/>
          <w:color w:val="7E7E7E"/>
          <w:w w:val="99"/>
        </w:rPr>
        <w:t>Learning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GitHub,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management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</w:p>
    <w:p w14:paraId="159C26A7" w14:textId="77777777" w:rsidR="00926126" w:rsidRDefault="00990E90">
      <w:pPr>
        <w:spacing w:line="220" w:lineRule="exact"/>
        <w:ind w:left="1819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  <w:position w:val="-1"/>
        </w:rPr>
        <w:t>Learning</w:t>
      </w:r>
      <w:r>
        <w:rPr>
          <w:rFonts w:ascii="Arial" w:eastAsia="Arial" w:hAnsi="Arial" w:cs="Arial"/>
          <w:color w:val="7E7E7E"/>
          <w:position w:val="-1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-1"/>
        </w:rPr>
        <w:t>Surround</w:t>
      </w:r>
      <w:r>
        <w:rPr>
          <w:rFonts w:ascii="Arial" w:eastAsia="Arial" w:hAnsi="Arial" w:cs="Arial"/>
          <w:color w:val="7E7E7E"/>
          <w:position w:val="-1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-1"/>
        </w:rPr>
        <w:t>Framework</w:t>
      </w:r>
    </w:p>
    <w:p w14:paraId="22838BF8" w14:textId="77777777" w:rsidR="00926126" w:rsidRDefault="00990E90">
      <w:pPr>
        <w:spacing w:before="5"/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2" w:space="720" w:equalWidth="0">
            <w:col w:w="5508" w:space="432"/>
            <w:col w:w="814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Work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in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Progress</w:t>
      </w:r>
      <w:r>
        <w:rPr>
          <w:rFonts w:ascii="Arial" w:eastAsia="Arial" w:hAnsi="Arial" w:cs="Arial"/>
          <w:color w:val="7E7E7E"/>
          <w:position w:val="4"/>
        </w:rPr>
        <w:t xml:space="preserve">        </w:t>
      </w:r>
      <w:hyperlink r:id="rId11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https://www.lynda.com/MyPlaylists?playlistId=18046822</w:t>
        </w:r>
      </w:hyperlink>
    </w:p>
    <w:p w14:paraId="2B9D5E85" w14:textId="77777777" w:rsidR="00926126" w:rsidRDefault="00926126">
      <w:pPr>
        <w:spacing w:before="3" w:line="100" w:lineRule="exact"/>
        <w:rPr>
          <w:sz w:val="11"/>
          <w:szCs w:val="11"/>
        </w:rPr>
      </w:pPr>
    </w:p>
    <w:p w14:paraId="4F3FDB59" w14:textId="77777777" w:rsidR="00926126" w:rsidRDefault="00926126">
      <w:pPr>
        <w:spacing w:line="200" w:lineRule="exact"/>
      </w:pPr>
    </w:p>
    <w:p w14:paraId="5FCEC6AA" w14:textId="77777777" w:rsidR="00926126" w:rsidRDefault="00926126">
      <w:pPr>
        <w:spacing w:line="200" w:lineRule="exact"/>
      </w:pPr>
    </w:p>
    <w:p w14:paraId="1AA83FBA" w14:textId="77777777" w:rsidR="00926126" w:rsidRDefault="00990E9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[4]</w:t>
      </w:r>
    </w:p>
    <w:p w14:paraId="43A17F7D" w14:textId="77777777" w:rsidR="00926126" w:rsidRDefault="00990E90">
      <w:pPr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25/03/2019                                             End Date: 31/03/2019</w:t>
      </w:r>
    </w:p>
    <w:p w14:paraId="25A4ABBD" w14:textId="77777777" w:rsidR="00926126" w:rsidRDefault="00926126">
      <w:pPr>
        <w:spacing w:before="2" w:line="100" w:lineRule="exact"/>
        <w:rPr>
          <w:sz w:val="11"/>
          <w:szCs w:val="11"/>
        </w:rPr>
      </w:pPr>
    </w:p>
    <w:p w14:paraId="395D3685" w14:textId="48CA2369" w:rsidR="00926126" w:rsidRDefault="00926126">
      <w:pPr>
        <w:spacing w:line="200" w:lineRule="exact"/>
      </w:pPr>
    </w:p>
    <w:p w14:paraId="48016362" w14:textId="0DBD5168" w:rsidR="00926126" w:rsidRDefault="0017010F">
      <w:pPr>
        <w:ind w:left="100"/>
        <w:rPr>
          <w:rFonts w:ascii="Arial" w:eastAsia="Arial" w:hAnsi="Arial" w:cs="Arial"/>
          <w:sz w:val="24"/>
          <w:szCs w:val="24"/>
        </w:rPr>
      </w:pPr>
      <w:r>
        <w:pict w14:anchorId="46F3F4ED">
          <v:group id="_x0000_s1120" style="position:absolute;left:0;text-align:left;margin-left:66.95pt;margin-top:387.75pt;width:702.95pt;height:146.1pt;z-index:-251659264;mso-position-horizontal-relative:page;mso-position-vertical-relative:page" coordorigin="1439,7340" coordsize="13965,2947">
            <v:shape id="_x0000_s1145" style="position:absolute;left:1450;top:7350;width:1397;height:0" coordorigin="1450,7350" coordsize="1397,0" path="m1450,7350r1397,e" filled="f" strokeweight=".58pt">
              <v:path arrowok="t"/>
            </v:shape>
            <v:shape id="_x0000_s1144" style="position:absolute;left:2856;top:7350;width:3488;height:0" coordorigin="2856,7350" coordsize="3488,0" path="m2856,7350r3488,e" filled="f" strokeweight=".58pt">
              <v:path arrowok="t"/>
            </v:shape>
            <v:shape id="_x0000_s1143" style="position:absolute;left:6354;top:7350;width:1853;height:0" coordorigin="6354,7350" coordsize="1853,0" path="m6354,7350r1853,e" filled="f" strokeweight=".58pt">
              <v:path arrowok="t"/>
            </v:shape>
            <v:shape id="_x0000_s1142" style="position:absolute;left:8217;top:7350;width:7177;height:0" coordorigin="8217,7350" coordsize="7177,0" path="m8217,7350r7177,e" filled="f" strokeweight=".58pt">
              <v:path arrowok="t"/>
            </v:shape>
            <v:shape id="_x0000_s1141" style="position:absolute;left:1450;top:7590;width:1397;height:0" coordorigin="1450,7590" coordsize="1397,0" path="m1450,7590r1397,e" filled="f" strokeweight=".58pt">
              <v:path arrowok="t"/>
            </v:shape>
            <v:shape id="_x0000_s1140" style="position:absolute;left:2856;top:7590;width:3488;height:0" coordorigin="2856,7590" coordsize="3488,0" path="m2856,7590r3488,e" filled="f" strokeweight=".58pt">
              <v:path arrowok="t"/>
            </v:shape>
            <v:shape id="_x0000_s1139" style="position:absolute;left:6354;top:7590;width:1853;height:0" coordorigin="6354,7590" coordsize="1853,0" path="m6354,7590r1853,e" filled="f" strokeweight=".58pt">
              <v:path arrowok="t"/>
            </v:shape>
            <v:shape id="_x0000_s1138" style="position:absolute;left:8217;top:7590;width:7177;height:0" coordorigin="8217,7590" coordsize="7177,0" path="m8217,7590r7177,e" filled="f" strokeweight=".58pt">
              <v:path arrowok="t"/>
            </v:shape>
            <v:shape id="_x0000_s1137" style="position:absolute;left:1450;top:8185;width:1397;height:0" coordorigin="1450,8185" coordsize="1397,0" path="m1450,8185r1397,e" filled="f" strokeweight=".58pt">
              <v:path arrowok="t"/>
            </v:shape>
            <v:shape id="_x0000_s1136" style="position:absolute;left:2856;top:8185;width:3488;height:0" coordorigin="2856,8185" coordsize="3488,0" path="m2856,8185r3488,e" filled="f" strokeweight=".58pt">
              <v:path arrowok="t"/>
            </v:shape>
            <v:shape id="_x0000_s1135" style="position:absolute;left:6354;top:8185;width:1853;height:0" coordorigin="6354,8185" coordsize="1853,0" path="m6354,8185r1853,e" filled="f" strokeweight=".58pt">
              <v:path arrowok="t"/>
            </v:shape>
            <v:shape id="_x0000_s1134" style="position:absolute;left:8217;top:8185;width:7177;height:0" coordorigin="8217,8185" coordsize="7177,0" path="m8217,8185r7177,e" filled="f" strokeweight=".58pt">
              <v:path arrowok="t"/>
            </v:shape>
            <v:shape id="_x0000_s1133" style="position:absolute;left:1450;top:9345;width:1397;height:0" coordorigin="1450,9345" coordsize="1397,0" path="m1450,9345r1397,e" filled="f" strokeweight=".58pt">
              <v:path arrowok="t"/>
            </v:shape>
            <v:shape id="_x0000_s1132" style="position:absolute;left:2856;top:9345;width:3488;height:0" coordorigin="2856,9345" coordsize="3488,0" path="m2856,9345r3488,e" filled="f" strokeweight=".58pt">
              <v:path arrowok="t"/>
            </v:shape>
            <v:shape id="_x0000_s1131" style="position:absolute;left:6354;top:9345;width:1853;height:0" coordorigin="6354,9345" coordsize="1853,0" path="m6354,9345r1853,e" filled="f" strokeweight=".58pt">
              <v:path arrowok="t"/>
            </v:shape>
            <v:shape id="_x0000_s1130" style="position:absolute;left:8217;top:9345;width:7177;height:0" coordorigin="8217,9345" coordsize="7177,0" path="m8217,9345r7177,e" filled="f" strokeweight=".58pt">
              <v:path arrowok="t"/>
            </v:shape>
            <v:shape id="_x0000_s1129" style="position:absolute;left:1445;top:7345;width:0;height:2936" coordorigin="1445,7345" coordsize="0,2936" path="m1445,7345r,2936e" filled="f" strokeweight=".58pt">
              <v:path arrowok="t"/>
            </v:shape>
            <v:shape id="_x0000_s1128" style="position:absolute;left:1450;top:10276;width:1397;height:0" coordorigin="1450,10276" coordsize="1397,0" path="m1450,10276r1397,e" filled="f" strokeweight=".20464mm">
              <v:path arrowok="t"/>
            </v:shape>
            <v:shape id="_x0000_s1127" style="position:absolute;left:2852;top:7345;width:0;height:2936" coordorigin="2852,7345" coordsize="0,2936" path="m2852,7345r,2936e" filled="f" strokeweight=".58pt">
              <v:path arrowok="t"/>
            </v:shape>
            <v:shape id="_x0000_s1126" style="position:absolute;left:2856;top:10276;width:3488;height:0" coordorigin="2856,10276" coordsize="3488,0" path="m2856,10276r3488,e" filled="f" strokeweight=".20464mm">
              <v:path arrowok="t"/>
            </v:shape>
            <v:shape id="_x0000_s1125" style="position:absolute;left:6349;top:7345;width:0;height:2936" coordorigin="6349,7345" coordsize="0,2936" path="m6349,7345r,2936e" filled="f" strokeweight=".58pt">
              <v:path arrowok="t"/>
            </v:shape>
            <v:shape id="_x0000_s1124" style="position:absolute;left:6354;top:10276;width:1853;height:0" coordorigin="6354,10276" coordsize="1853,0" path="m6354,10276r1853,e" filled="f" strokeweight=".20464mm">
              <v:path arrowok="t"/>
            </v:shape>
            <v:shape id="_x0000_s1123" style="position:absolute;left:8212;top:7345;width:0;height:2936" coordorigin="8212,7345" coordsize="0,2936" path="m8212,7345r,2936e" filled="f" strokeweight=".58pt">
              <v:path arrowok="t"/>
            </v:shape>
            <v:shape id="_x0000_s1122" style="position:absolute;left:8217;top:10276;width:7177;height:0" coordorigin="8217,10276" coordsize="7177,0" path="m8217,10276r7177,e" filled="f" strokeweight=".20464mm">
              <v:path arrowok="t"/>
            </v:shape>
            <v:shape id="_x0000_s1121" style="position:absolute;left:15398;top:7345;width:0;height:2936" coordorigin="15398,7345" coordsize="0,2936" path="m15398,7345r,2936e" filled="f" strokeweight=".20464mm">
              <v:path arrowok="t"/>
            </v:shape>
            <w10:wrap anchorx="page" anchory="page"/>
          </v:group>
        </w:pict>
      </w:r>
      <w:r w:rsidR="00990E90">
        <w:rPr>
          <w:rFonts w:ascii="Arial" w:eastAsia="Arial" w:hAnsi="Arial" w:cs="Arial"/>
          <w:b/>
          <w:sz w:val="24"/>
          <w:szCs w:val="24"/>
        </w:rPr>
        <w:t>Project Tasks</w:t>
      </w:r>
    </w:p>
    <w:p w14:paraId="784E82FC" w14:textId="77777777" w:rsidR="00926126" w:rsidRDefault="00990E90">
      <w:pPr>
        <w:spacing w:before="8" w:line="220" w:lineRule="exact"/>
        <w:ind w:left="213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14:paraId="7703FC53" w14:textId="0309691A" w:rsidR="00926126" w:rsidRDefault="00990E90">
      <w:pPr>
        <w:spacing w:before="14"/>
        <w:ind w:left="213" w:right="41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First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commit 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GitHub</w:t>
      </w:r>
    </w:p>
    <w:p w14:paraId="6EF3E2E0" w14:textId="77777777" w:rsidR="00926126" w:rsidRDefault="00926126">
      <w:pPr>
        <w:spacing w:before="5" w:line="120" w:lineRule="exact"/>
        <w:rPr>
          <w:sz w:val="13"/>
          <w:szCs w:val="13"/>
        </w:rPr>
      </w:pPr>
    </w:p>
    <w:p w14:paraId="1D53ACC7" w14:textId="77777777" w:rsidR="00926126" w:rsidRDefault="00990E90">
      <w:pPr>
        <w:ind w:left="213" w:right="66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 xml:space="preserve">Upskilling </w:t>
      </w:r>
      <w:proofErr w:type="gramStart"/>
      <w:r>
        <w:rPr>
          <w:rFonts w:ascii="Arial" w:eastAsia="Arial" w:hAnsi="Arial" w:cs="Arial"/>
          <w:color w:val="7E7E7E"/>
          <w:w w:val="99"/>
        </w:rPr>
        <w:t>On</w:t>
      </w:r>
      <w:proofErr w:type="gramEnd"/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Data Analytics and Surround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AI Team</w:t>
      </w:r>
    </w:p>
    <w:p w14:paraId="2E181C72" w14:textId="77777777" w:rsidR="00926126" w:rsidRDefault="00990E90">
      <w:pPr>
        <w:spacing w:line="220" w:lineRule="exact"/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14:paraId="6E080632" w14:textId="77777777" w:rsidR="00926126" w:rsidRDefault="00990E90">
      <w:pPr>
        <w:spacing w:before="14"/>
        <w:ind w:right="368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repo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added collaborators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project.</w:t>
      </w:r>
    </w:p>
    <w:p w14:paraId="44E2A2A0" w14:textId="77777777" w:rsidR="00926126" w:rsidRDefault="00926126">
      <w:pPr>
        <w:spacing w:before="5" w:line="120" w:lineRule="exact"/>
        <w:rPr>
          <w:sz w:val="13"/>
          <w:szCs w:val="13"/>
        </w:rPr>
      </w:pPr>
    </w:p>
    <w:p w14:paraId="4585B4B5" w14:textId="77777777" w:rsidR="00926126" w:rsidRDefault="00990E90">
      <w:pPr>
        <w:ind w:right="277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Learning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fundamentals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python 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Data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Analytics.</w:t>
      </w:r>
    </w:p>
    <w:p w14:paraId="357262C4" w14:textId="77777777" w:rsidR="00926126" w:rsidRDefault="00926126">
      <w:pPr>
        <w:spacing w:line="200" w:lineRule="exact"/>
      </w:pPr>
    </w:p>
    <w:p w14:paraId="0043B8F9" w14:textId="77777777" w:rsidR="00926126" w:rsidRDefault="00926126">
      <w:pPr>
        <w:spacing w:line="200" w:lineRule="exact"/>
      </w:pPr>
    </w:p>
    <w:p w14:paraId="411BCBAC" w14:textId="77777777" w:rsidR="00926126" w:rsidRDefault="00926126">
      <w:pPr>
        <w:spacing w:before="18" w:line="280" w:lineRule="exact"/>
        <w:rPr>
          <w:sz w:val="28"/>
          <w:szCs w:val="28"/>
        </w:rPr>
      </w:pPr>
    </w:p>
    <w:p w14:paraId="62616D8F" w14:textId="77777777" w:rsidR="00926126" w:rsidRDefault="00990E90">
      <w:pPr>
        <w:ind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have</w:t>
      </w:r>
      <w:r>
        <w:rPr>
          <w:rFonts w:ascii="Arial" w:eastAsia="Arial" w:hAnsi="Arial" w:cs="Arial"/>
          <w:color w:val="7E7E7E"/>
          <w:w w:val="99"/>
        </w:rPr>
        <w:t xml:space="preserve"> supervisor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meetings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client meetings,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group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discussion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sessions.</w:t>
      </w:r>
    </w:p>
    <w:p w14:paraId="4EB4FAA3" w14:textId="77777777" w:rsidR="00926126" w:rsidRDefault="00990E90">
      <w:pPr>
        <w:spacing w:before="10"/>
        <w:ind w:left="360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Completed</w:t>
      </w:r>
      <w:r>
        <w:rPr>
          <w:rFonts w:ascii="Arial" w:eastAsia="Arial" w:hAnsi="Arial" w:cs="Arial"/>
          <w:color w:val="7E7E7E"/>
          <w:position w:val="4"/>
        </w:rPr>
        <w:t xml:space="preserve">          </w:t>
      </w:r>
      <w:hyperlink r:id="rId12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https://github.com/bbanavathu/Surround-AI-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Tribe--</w:t>
        </w:r>
      </w:hyperlink>
    </w:p>
    <w:p w14:paraId="10002A71" w14:textId="77777777" w:rsidR="00926126" w:rsidRDefault="00990E90">
      <w:pPr>
        <w:ind w:left="1863"/>
        <w:rPr>
          <w:rFonts w:ascii="Calibri" w:eastAsia="Calibri" w:hAnsi="Calibri" w:cs="Calibri"/>
          <w:sz w:val="24"/>
          <w:szCs w:val="24"/>
        </w:rPr>
      </w:pPr>
      <w:hyperlink r:id="rId13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/blob/master/uniquepoudel.txt</w:t>
        </w:r>
      </w:hyperlink>
    </w:p>
    <w:p w14:paraId="7168E1C0" w14:textId="77777777" w:rsidR="00926126" w:rsidRDefault="00990E90">
      <w:pPr>
        <w:spacing w:before="1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color w:val="7E7E7E"/>
          <w:w w:val="99"/>
          <w:position w:val="4"/>
        </w:rPr>
        <w:t>Work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in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Progress.</w:t>
      </w:r>
      <w:r>
        <w:rPr>
          <w:rFonts w:ascii="Arial" w:eastAsia="Arial" w:hAnsi="Arial" w:cs="Arial"/>
          <w:color w:val="7E7E7E"/>
          <w:position w:val="4"/>
        </w:rPr>
        <w:t xml:space="preserve">     </w:t>
      </w:r>
      <w:hyperlink r:id="rId14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https://ww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w.tutorialspoint.com/big_data_analytics/data_scientist.htm</w:t>
        </w:r>
      </w:hyperlink>
    </w:p>
    <w:p w14:paraId="5FA98580" w14:textId="77777777" w:rsidR="00926126" w:rsidRDefault="00926126">
      <w:pPr>
        <w:spacing w:line="200" w:lineRule="exact"/>
      </w:pPr>
    </w:p>
    <w:p w14:paraId="057357FF" w14:textId="77777777" w:rsidR="00926126" w:rsidRDefault="00926126">
      <w:pPr>
        <w:spacing w:line="200" w:lineRule="exact"/>
      </w:pPr>
    </w:p>
    <w:p w14:paraId="3503729B" w14:textId="77777777" w:rsidR="00926126" w:rsidRDefault="00926126">
      <w:pPr>
        <w:spacing w:line="200" w:lineRule="exact"/>
      </w:pPr>
    </w:p>
    <w:p w14:paraId="60507B26" w14:textId="77777777" w:rsidR="00926126" w:rsidRDefault="00926126">
      <w:pPr>
        <w:spacing w:before="11" w:line="260" w:lineRule="exact"/>
        <w:rPr>
          <w:sz w:val="26"/>
          <w:szCs w:val="26"/>
        </w:rPr>
      </w:pPr>
    </w:p>
    <w:p w14:paraId="0A914EA7" w14:textId="77777777" w:rsidR="00926126" w:rsidRDefault="00990E90">
      <w:pPr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1380" w:space="238"/>
            <w:col w:w="3222" w:space="278"/>
            <w:col w:w="8962"/>
          </w:cols>
        </w:sectPr>
      </w:pP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progress.</w:t>
      </w:r>
    </w:p>
    <w:p w14:paraId="03831B16" w14:textId="77777777" w:rsidR="00926126" w:rsidRDefault="00926126">
      <w:pPr>
        <w:spacing w:line="200" w:lineRule="exact"/>
      </w:pPr>
    </w:p>
    <w:p w14:paraId="57B2DA3B" w14:textId="77777777" w:rsidR="00926126" w:rsidRDefault="00926126">
      <w:pPr>
        <w:spacing w:line="200" w:lineRule="exact"/>
      </w:pPr>
    </w:p>
    <w:p w14:paraId="036AEEF7" w14:textId="77777777" w:rsidR="00926126" w:rsidRDefault="00926126">
      <w:pPr>
        <w:spacing w:line="200" w:lineRule="exact"/>
      </w:pPr>
    </w:p>
    <w:p w14:paraId="385E31ED" w14:textId="77777777" w:rsidR="00926126" w:rsidRDefault="00926126">
      <w:pPr>
        <w:spacing w:line="200" w:lineRule="exact"/>
      </w:pPr>
    </w:p>
    <w:p w14:paraId="10AE33C8" w14:textId="77777777" w:rsidR="00926126" w:rsidRDefault="00926126">
      <w:pPr>
        <w:spacing w:before="11" w:line="260" w:lineRule="exact"/>
        <w:rPr>
          <w:sz w:val="26"/>
          <w:szCs w:val="26"/>
        </w:rPr>
      </w:pPr>
    </w:p>
    <w:p w14:paraId="06053B9A" w14:textId="77777777" w:rsidR="00926126" w:rsidRDefault="00990E9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[5]</w:t>
      </w:r>
    </w:p>
    <w:p w14:paraId="11CC426A" w14:textId="77777777" w:rsidR="00926126" w:rsidRDefault="00990E90">
      <w:pPr>
        <w:spacing w:before="2"/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01/04/2019                                             End Date: 05/04/2019</w:t>
      </w:r>
    </w:p>
    <w:p w14:paraId="641C8A36" w14:textId="77777777" w:rsidR="00926126" w:rsidRDefault="00926126">
      <w:pPr>
        <w:spacing w:line="100" w:lineRule="exact"/>
        <w:rPr>
          <w:sz w:val="11"/>
          <w:szCs w:val="11"/>
        </w:rPr>
      </w:pPr>
    </w:p>
    <w:p w14:paraId="35EF322E" w14:textId="77777777" w:rsidR="00926126" w:rsidRDefault="00926126">
      <w:pPr>
        <w:spacing w:line="200" w:lineRule="exact"/>
      </w:pPr>
    </w:p>
    <w:p w14:paraId="3464CC27" w14:textId="77777777" w:rsidR="00926126" w:rsidRDefault="00532AB8">
      <w:pPr>
        <w:ind w:left="100"/>
        <w:rPr>
          <w:rFonts w:ascii="Arial" w:eastAsia="Arial" w:hAnsi="Arial" w:cs="Arial"/>
          <w:sz w:val="24"/>
          <w:szCs w:val="24"/>
        </w:rPr>
      </w:pPr>
      <w:r>
        <w:pict w14:anchorId="092D641C">
          <v:group id="_x0000_s1064" style="position:absolute;left:0;text-align:left;margin-left:66.95pt;margin-top:193.5pt;width:702.75pt;height:308.3pt;z-index:-251658240;mso-position-horizontal-relative:page;mso-position-vertical-relative:page" coordorigin="1439,3898" coordsize="13965,5593">
            <v:shape id="_x0000_s1093" style="position:absolute;left:1450;top:3908;width:1392;height:0" coordorigin="1450,3908" coordsize="1392,0" path="m1450,3908r1392,e" filled="f" strokeweight=".58pt">
              <v:path arrowok="t"/>
            </v:shape>
            <v:shape id="_x0000_s1092" style="position:absolute;left:2852;top:3908;width:3267;height:0" coordorigin="2852,3908" coordsize="3267,0" path="m2852,3908r3266,e" filled="f" strokeweight=".58pt">
              <v:path arrowok="t"/>
            </v:shape>
            <v:shape id="_x0000_s1091" style="position:absolute;left:6128;top:3908;width:1815;height:0" coordorigin="6128,3908" coordsize="1815,0" path="m6128,3908r1815,e" filled="f" strokeweight=".58pt">
              <v:path arrowok="t"/>
            </v:shape>
            <v:shape id="_x0000_s1090" style="position:absolute;left:7953;top:3908;width:7441;height:0" coordorigin="7953,3908" coordsize="7441,0" path="m7953,3908r7441,e" filled="f" strokeweight=".58pt">
              <v:path arrowok="t"/>
            </v:shape>
            <v:shape id="_x0000_s1089" style="position:absolute;left:1450;top:4148;width:1392;height:0" coordorigin="1450,4148" coordsize="1392,0" path="m1450,4148r1392,e" filled="f" strokeweight=".58pt">
              <v:path arrowok="t"/>
            </v:shape>
            <v:shape id="_x0000_s1088" style="position:absolute;left:2852;top:4148;width:3267;height:0" coordorigin="2852,4148" coordsize="3267,0" path="m2852,4148r3266,e" filled="f" strokeweight=".58pt">
              <v:path arrowok="t"/>
            </v:shape>
            <v:shape id="_x0000_s1087" style="position:absolute;left:6128;top:4148;width:1815;height:0" coordorigin="6128,4148" coordsize="1815,0" path="m6128,4148r1815,e" filled="f" strokeweight=".58pt">
              <v:path arrowok="t"/>
            </v:shape>
            <v:shape id="_x0000_s1086" style="position:absolute;left:7953;top:4148;width:7441;height:0" coordorigin="7953,4148" coordsize="7441,0" path="m7953,4148r7441,e" filled="f" strokeweight=".58pt">
              <v:path arrowok="t"/>
            </v:shape>
            <v:shape id="_x0000_s1085" style="position:absolute;left:1450;top:5307;width:1392;height:0" coordorigin="1450,5307" coordsize="1392,0" path="m1450,5307r1392,e" filled="f" strokeweight=".58pt">
              <v:path arrowok="t"/>
            </v:shape>
            <v:shape id="_x0000_s1084" style="position:absolute;left:2852;top:5307;width:3267;height:0" coordorigin="2852,5307" coordsize="3267,0" path="m2852,5307r3266,e" filled="f" strokeweight=".58pt">
              <v:path arrowok="t"/>
            </v:shape>
            <v:shape id="_x0000_s1083" style="position:absolute;left:6128;top:5307;width:1815;height:0" coordorigin="6128,5307" coordsize="1815,0" path="m6128,5307r1815,e" filled="f" strokeweight=".58pt">
              <v:path arrowok="t"/>
            </v:shape>
            <v:shape id="_x0000_s1082" style="position:absolute;left:7953;top:5307;width:7441;height:0" coordorigin="7953,5307" coordsize="7441,0" path="m7953,5307r7441,e" filled="f" strokeweight=".58pt">
              <v:path arrowok="t"/>
            </v:shape>
            <v:shape id="_x0000_s1081" style="position:absolute;left:1450;top:7158;width:1392;height:0" coordorigin="1450,7158" coordsize="1392,0" path="m1450,7158r1392,e" filled="f" strokeweight=".58pt">
              <v:path arrowok="t"/>
            </v:shape>
            <v:shape id="_x0000_s1080" style="position:absolute;left:2852;top:7158;width:3267;height:0" coordorigin="2852,7158" coordsize="3267,0" path="m2852,7158r3266,e" filled="f" strokeweight=".58pt">
              <v:path arrowok="t"/>
            </v:shape>
            <v:shape id="_x0000_s1079" style="position:absolute;left:6128;top:7158;width:1815;height:0" coordorigin="6128,7158" coordsize="1815,0" path="m6128,7158r1815,e" filled="f" strokeweight=".58pt">
              <v:path arrowok="t"/>
            </v:shape>
            <v:shape id="_x0000_s1078" style="position:absolute;left:7953;top:7158;width:7441;height:0" coordorigin="7953,7158" coordsize="7441,0" path="m7953,7158r7441,e" filled="f" strokeweight=".58pt">
              <v:path arrowok="t"/>
            </v:shape>
            <v:shape id="_x0000_s1077" style="position:absolute;left:1450;top:8548;width:1392;height:0" coordorigin="1450,8548" coordsize="1392,0" path="m1450,8548r1392,e" filled="f" strokeweight=".58pt">
              <v:path arrowok="t"/>
            </v:shape>
            <v:shape id="_x0000_s1076" style="position:absolute;left:2852;top:8548;width:3267;height:0" coordorigin="2852,8548" coordsize="3267,0" path="m2852,8548r3266,e" filled="f" strokeweight=".58pt">
              <v:path arrowok="t"/>
            </v:shape>
            <v:shape id="_x0000_s1075" style="position:absolute;left:6128;top:8548;width:1815;height:0" coordorigin="6128,8548" coordsize="1815,0" path="m6128,8548r1815,e" filled="f" strokeweight=".58pt">
              <v:path arrowok="t"/>
            </v:shape>
            <v:shape id="_x0000_s1074" style="position:absolute;left:7953;top:8548;width:7441;height:0" coordorigin="7953,8548" coordsize="7441,0" path="m7953,8548r7441,e" filled="f" strokeweight=".58pt">
              <v:path arrowok="t"/>
            </v:shape>
            <v:shape id="_x0000_s1073" style="position:absolute;left:1445;top:3903;width:0;height:5581" coordorigin="1445,3903" coordsize="0,5581" path="m1445,3903r,5581e" filled="f" strokeweight=".58pt">
              <v:path arrowok="t"/>
            </v:shape>
            <v:shape id="_x0000_s1072" style="position:absolute;left:1450;top:9480;width:1392;height:0" coordorigin="1450,9480" coordsize="1392,0" path="m1450,9480r1392,e" filled="f" strokeweight=".58pt">
              <v:path arrowok="t"/>
            </v:shape>
            <v:shape id="_x0000_s1071" style="position:absolute;left:2847;top:3903;width:0;height:5581" coordorigin="2847,3903" coordsize="0,5581" path="m2847,3903r,5581e" filled="f" strokeweight=".58pt">
              <v:path arrowok="t"/>
            </v:shape>
            <v:shape id="_x0000_s1070" style="position:absolute;left:2852;top:9480;width:3267;height:0" coordorigin="2852,9480" coordsize="3267,0" path="m2852,9480r3266,e" filled="f" strokeweight=".58pt">
              <v:path arrowok="t"/>
            </v:shape>
            <v:shape id="_x0000_s1069" style="position:absolute;left:6123;top:3903;width:0;height:5581" coordorigin="6123,3903" coordsize="0,5581" path="m6123,3903r,5581e" filled="f" strokeweight=".58pt">
              <v:path arrowok="t"/>
            </v:shape>
            <v:shape id="_x0000_s1068" style="position:absolute;left:6128;top:9480;width:1815;height:0" coordorigin="6128,9480" coordsize="1815,0" path="m6128,9480r1815,e" filled="f" strokeweight=".58pt">
              <v:path arrowok="t"/>
            </v:shape>
            <v:shape id="_x0000_s1067" style="position:absolute;left:7948;top:3903;width:0;height:5581" coordorigin="7948,3903" coordsize="0,5581" path="m7948,3903r,5581e" filled="f" strokeweight=".58pt">
              <v:path arrowok="t"/>
            </v:shape>
            <v:shape id="_x0000_s1066" style="position:absolute;left:7953;top:9480;width:7441;height:0" coordorigin="7953,9480" coordsize="7441,0" path="m7953,9480r7441,e" filled="f" strokeweight=".58pt">
              <v:path arrowok="t"/>
            </v:shape>
            <v:shape id="_x0000_s1065" style="position:absolute;left:15398;top:3903;width:0;height:5581" coordorigin="15398,3903" coordsize="0,5581" path="m15398,3903r,5581e" filled="f" strokeweight=".20464mm">
              <v:path arrowok="t"/>
            </v:shape>
            <w10:wrap anchorx="page" anchory="page"/>
          </v:group>
        </w:pict>
      </w:r>
      <w:r w:rsidR="00990E90">
        <w:rPr>
          <w:rFonts w:ascii="Arial" w:eastAsia="Arial" w:hAnsi="Arial" w:cs="Arial"/>
          <w:b/>
          <w:sz w:val="24"/>
          <w:szCs w:val="24"/>
        </w:rPr>
        <w:t>Project Tasks</w:t>
      </w:r>
    </w:p>
    <w:p w14:paraId="19F8CBE9" w14:textId="77777777" w:rsidR="00926126" w:rsidRDefault="00990E90">
      <w:pPr>
        <w:spacing w:before="8" w:line="220" w:lineRule="exact"/>
        <w:ind w:left="213"/>
        <w:rPr>
          <w:rFonts w:ascii="Arial" w:eastAsia="Arial" w:hAnsi="Arial" w:cs="Arial"/>
        </w:rPr>
        <w:sectPr w:rsidR="00926126">
          <w:pgSz w:w="16860" w:h="11900" w:orient="landscape"/>
          <w:pgMar w:top="1580" w:right="1460" w:bottom="280" w:left="1340" w:header="756" w:footer="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14:paraId="78B37804" w14:textId="77777777" w:rsidR="00926126" w:rsidRDefault="00990E90">
      <w:pPr>
        <w:spacing w:before="14"/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 allocation</w:t>
      </w:r>
    </w:p>
    <w:p w14:paraId="18103182" w14:textId="77777777" w:rsidR="00926126" w:rsidRDefault="00926126">
      <w:pPr>
        <w:spacing w:line="200" w:lineRule="exact"/>
      </w:pPr>
    </w:p>
    <w:p w14:paraId="40480C09" w14:textId="77777777" w:rsidR="00926126" w:rsidRDefault="00926126">
      <w:pPr>
        <w:spacing w:line="200" w:lineRule="exact"/>
      </w:pPr>
    </w:p>
    <w:p w14:paraId="27029DDF" w14:textId="77777777" w:rsidR="00926126" w:rsidRDefault="00926126">
      <w:pPr>
        <w:spacing w:before="18" w:line="280" w:lineRule="exact"/>
        <w:rPr>
          <w:sz w:val="28"/>
          <w:szCs w:val="28"/>
        </w:rPr>
      </w:pPr>
    </w:p>
    <w:p w14:paraId="2A6F3D5E" w14:textId="77777777" w:rsidR="00927A8F" w:rsidRDefault="00927A8F">
      <w:pPr>
        <w:ind w:left="213" w:right="-34"/>
        <w:rPr>
          <w:rFonts w:ascii="Arial" w:eastAsia="Arial" w:hAnsi="Arial" w:cs="Arial"/>
          <w:color w:val="7E7E7E"/>
          <w:w w:val="99"/>
        </w:rPr>
      </w:pPr>
    </w:p>
    <w:p w14:paraId="08921253" w14:textId="77777777" w:rsidR="00926126" w:rsidRDefault="00990E90">
      <w:pPr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 allocation</w:t>
      </w:r>
    </w:p>
    <w:p w14:paraId="66D59F17" w14:textId="77777777" w:rsidR="00927A8F" w:rsidRDefault="00990E90">
      <w:pPr>
        <w:spacing w:before="14"/>
        <w:ind w:right="-34"/>
        <w:rPr>
          <w:rFonts w:ascii="Arial" w:eastAsia="Arial" w:hAnsi="Arial" w:cs="Arial"/>
          <w:color w:val="7E7E7E"/>
          <w:w w:val="99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Divided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squad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three working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parts;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Developers, Documentation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Designers 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having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their own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set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 xml:space="preserve">description. </w:t>
      </w:r>
    </w:p>
    <w:p w14:paraId="2C452440" w14:textId="77777777" w:rsidR="00927A8F" w:rsidRDefault="00927A8F">
      <w:pPr>
        <w:spacing w:before="14"/>
        <w:ind w:right="-34"/>
        <w:rPr>
          <w:rFonts w:ascii="Arial" w:eastAsia="Arial" w:hAnsi="Arial" w:cs="Arial"/>
          <w:color w:val="7E7E7E"/>
          <w:w w:val="99"/>
        </w:rPr>
      </w:pPr>
    </w:p>
    <w:p w14:paraId="738C7E7E" w14:textId="77777777" w:rsidR="00926126" w:rsidRDefault="00990E90">
      <w:pPr>
        <w:spacing w:before="14"/>
        <w:ind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Broken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down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 description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smaller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pieces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 make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simple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assign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it 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members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Trello board.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member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 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each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prefixed milestone.</w:t>
      </w:r>
    </w:p>
    <w:p w14:paraId="6FDDA068" w14:textId="77777777" w:rsidR="00926126" w:rsidRDefault="00990E90">
      <w:pPr>
        <w:spacing w:before="14"/>
        <w:ind w:left="1824" w:right="340" w:hanging="146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Completed</w:t>
      </w:r>
      <w:r>
        <w:rPr>
          <w:rFonts w:ascii="Arial" w:eastAsia="Arial" w:hAnsi="Arial" w:cs="Arial"/>
          <w:color w:val="7E7E7E"/>
        </w:rPr>
        <w:t xml:space="preserve">         </w:t>
      </w:r>
      <w:hyperlink r:id="rId15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https://deakin365.sharepoint.com/:b:/s/Surround-AI-Tribe-Squad2/EcGn2P-Fc-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16">
        <w:r>
          <w:rPr>
            <w:rFonts w:ascii="Arial" w:eastAsia="Arial" w:hAnsi="Arial" w:cs="Arial"/>
            <w:color w:val="0462C1"/>
            <w:w w:val="99"/>
            <w:u w:val="single" w:color="0462C1"/>
          </w:rPr>
          <w:t>FNiADcu0xn-iIBl2SZZQOfTkAra8s5tZDKMw?e=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sbmabn</w:t>
        </w:r>
        <w:proofErr w:type="spellEnd"/>
      </w:hyperlink>
    </w:p>
    <w:p w14:paraId="245FA0B5" w14:textId="77777777" w:rsidR="00926126" w:rsidRDefault="00926126">
      <w:pPr>
        <w:spacing w:line="200" w:lineRule="exact"/>
      </w:pPr>
    </w:p>
    <w:p w14:paraId="03A4FB07" w14:textId="77777777" w:rsidR="00926126" w:rsidRDefault="00926126">
      <w:pPr>
        <w:spacing w:line="200" w:lineRule="exact"/>
      </w:pPr>
    </w:p>
    <w:p w14:paraId="6B3EE2A7" w14:textId="77777777" w:rsidR="00926126" w:rsidRDefault="00926126">
      <w:pPr>
        <w:spacing w:before="16" w:line="280" w:lineRule="exact"/>
        <w:rPr>
          <w:sz w:val="28"/>
          <w:szCs w:val="28"/>
        </w:rPr>
      </w:pPr>
    </w:p>
    <w:p w14:paraId="668A19D3" w14:textId="77777777" w:rsidR="00927A8F" w:rsidRDefault="00927A8F">
      <w:pPr>
        <w:rPr>
          <w:rFonts w:ascii="Arial" w:eastAsia="Arial" w:hAnsi="Arial" w:cs="Arial"/>
          <w:color w:val="7E7E7E"/>
          <w:w w:val="99"/>
          <w:position w:val="4"/>
        </w:rPr>
      </w:pPr>
    </w:p>
    <w:p w14:paraId="5B0DA8EA" w14:textId="77777777" w:rsidR="00926126" w:rsidRDefault="00990E90">
      <w:pPr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60" w:bottom="280" w:left="1340" w:header="720" w:footer="720" w:gutter="0"/>
          <w:cols w:num="3" w:space="720" w:equalWidth="0">
            <w:col w:w="1056" w:space="559"/>
            <w:col w:w="2988" w:space="289"/>
            <w:col w:w="9168"/>
          </w:cols>
        </w:sectPr>
      </w:pPr>
      <w:r>
        <w:rPr>
          <w:rFonts w:ascii="Arial" w:eastAsia="Arial" w:hAnsi="Arial" w:cs="Arial"/>
          <w:color w:val="7E7E7E"/>
          <w:w w:val="99"/>
          <w:position w:val="4"/>
        </w:rPr>
        <w:t>Work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in</w:t>
      </w:r>
      <w:r>
        <w:rPr>
          <w:rFonts w:ascii="Arial" w:eastAsia="Arial" w:hAnsi="Arial" w:cs="Arial"/>
          <w:color w:val="7E7E7E"/>
          <w:position w:val="4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4"/>
        </w:rPr>
        <w:t>Progress.</w:t>
      </w:r>
      <w:r>
        <w:rPr>
          <w:rFonts w:ascii="Arial" w:eastAsia="Arial" w:hAnsi="Arial" w:cs="Arial"/>
          <w:color w:val="7E7E7E"/>
          <w:position w:val="4"/>
        </w:rPr>
        <w:t xml:space="preserve">    </w:t>
      </w:r>
      <w:hyperlink r:id="rId17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https://trello.com/b/B5XehkGz/surroundai</w:t>
        </w:r>
      </w:hyperlink>
    </w:p>
    <w:p w14:paraId="3615FD1D" w14:textId="77777777" w:rsidR="00926126" w:rsidRDefault="00926126">
      <w:pPr>
        <w:spacing w:before="6" w:line="200" w:lineRule="exact"/>
        <w:sectPr w:rsidR="00926126">
          <w:type w:val="continuous"/>
          <w:pgSz w:w="16860" w:h="11900" w:orient="landscape"/>
          <w:pgMar w:top="1580" w:right="1460" w:bottom="280" w:left="1340" w:header="720" w:footer="720" w:gutter="0"/>
          <w:cols w:space="720"/>
        </w:sectPr>
      </w:pPr>
    </w:p>
    <w:p w14:paraId="049C0ECA" w14:textId="77777777" w:rsidR="00926126" w:rsidRDefault="00990E90">
      <w:pPr>
        <w:spacing w:before="34"/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</w:p>
    <w:p w14:paraId="71F01945" w14:textId="77777777" w:rsidR="00926126" w:rsidRDefault="00990E90">
      <w:pPr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14:paraId="23066D9F" w14:textId="77777777" w:rsidR="00926126" w:rsidRDefault="00926126">
      <w:pPr>
        <w:spacing w:before="10" w:line="120" w:lineRule="exact"/>
        <w:rPr>
          <w:sz w:val="12"/>
          <w:szCs w:val="12"/>
        </w:rPr>
      </w:pPr>
    </w:p>
    <w:p w14:paraId="48A8227C" w14:textId="77777777" w:rsidR="00926126" w:rsidRDefault="00926126">
      <w:pPr>
        <w:spacing w:line="200" w:lineRule="exact"/>
      </w:pPr>
    </w:p>
    <w:p w14:paraId="753FD1F3" w14:textId="77777777" w:rsidR="00926126" w:rsidRDefault="00926126">
      <w:pPr>
        <w:spacing w:line="200" w:lineRule="exact"/>
      </w:pPr>
    </w:p>
    <w:p w14:paraId="2C664E7D" w14:textId="77777777" w:rsidR="00926126" w:rsidRDefault="00926126">
      <w:pPr>
        <w:spacing w:line="200" w:lineRule="exact"/>
      </w:pPr>
    </w:p>
    <w:p w14:paraId="6BDDEAF2" w14:textId="77777777" w:rsidR="00926126" w:rsidRDefault="00926126">
      <w:pPr>
        <w:spacing w:line="200" w:lineRule="exact"/>
      </w:pPr>
    </w:p>
    <w:p w14:paraId="3B8B4871" w14:textId="77777777" w:rsidR="00926126" w:rsidRDefault="00990E90">
      <w:pPr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Track</w:t>
      </w:r>
    </w:p>
    <w:p w14:paraId="6966DAB5" w14:textId="77777777" w:rsidR="00926126" w:rsidRDefault="00990E90">
      <w:pPr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Tasks</w:t>
      </w:r>
    </w:p>
    <w:p w14:paraId="29E152C8" w14:textId="77777777" w:rsidR="00926126" w:rsidRDefault="00990E90">
      <w:pPr>
        <w:spacing w:before="34"/>
        <w:ind w:right="218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meeting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minutes,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 handling,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 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manage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stand-ups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every week,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supervisor,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client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unit chair.</w:t>
      </w:r>
    </w:p>
    <w:p w14:paraId="44319441" w14:textId="77777777" w:rsidR="00926126" w:rsidRDefault="00990E90">
      <w:pPr>
        <w:spacing w:before="10"/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Scope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version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2.0</w:t>
      </w:r>
    </w:p>
    <w:p w14:paraId="3D115409" w14:textId="77777777" w:rsidR="00926126" w:rsidRDefault="00990E90">
      <w:pPr>
        <w:ind w:right="1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Increment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Report Ownership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OnTrack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 SIT782</w:t>
      </w:r>
    </w:p>
    <w:p w14:paraId="5CD1AF9D" w14:textId="77777777" w:rsidR="00926126" w:rsidRDefault="00990E90">
      <w:pPr>
        <w:spacing w:before="34"/>
        <w:ind w:left="1824" w:right="66" w:hanging="182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Progress.</w:t>
      </w:r>
      <w:r>
        <w:rPr>
          <w:rFonts w:ascii="Arial" w:eastAsia="Arial" w:hAnsi="Arial" w:cs="Arial"/>
          <w:color w:val="7E7E7E"/>
        </w:rPr>
        <w:t xml:space="preserve">    </w:t>
      </w:r>
      <w:hyperlink r:id="rId18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https://deakin365.sharepoint.com/:w:/s/Surround-AI-Tribe-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19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Squad2/ETOpgxkpA4dLpYWmoKHETHkBz2rEucJfLRl0cR8G6wkw1A?e=o7o81u</w:t>
        </w:r>
      </w:hyperlink>
    </w:p>
    <w:p w14:paraId="734B0BC6" w14:textId="77777777" w:rsidR="00926126" w:rsidRDefault="00926126">
      <w:pPr>
        <w:spacing w:before="9" w:line="120" w:lineRule="exact"/>
        <w:rPr>
          <w:sz w:val="12"/>
          <w:szCs w:val="12"/>
        </w:rPr>
      </w:pPr>
    </w:p>
    <w:p w14:paraId="210FA0CB" w14:textId="77777777" w:rsidR="00926126" w:rsidRDefault="00926126">
      <w:pPr>
        <w:spacing w:line="200" w:lineRule="exact"/>
      </w:pPr>
    </w:p>
    <w:p w14:paraId="6F985AF1" w14:textId="77777777" w:rsidR="00926126" w:rsidRDefault="00926126">
      <w:pPr>
        <w:spacing w:line="200" w:lineRule="exact"/>
      </w:pPr>
    </w:p>
    <w:p w14:paraId="42E5CF87" w14:textId="77777777" w:rsidR="00926126" w:rsidRDefault="00926126">
      <w:pPr>
        <w:spacing w:line="200" w:lineRule="exact"/>
      </w:pPr>
    </w:p>
    <w:p w14:paraId="0557512D" w14:textId="77777777" w:rsidR="00926126" w:rsidRDefault="00926126">
      <w:pPr>
        <w:spacing w:line="200" w:lineRule="exact"/>
      </w:pPr>
    </w:p>
    <w:p w14:paraId="01D1EABE" w14:textId="77777777" w:rsidR="00926126" w:rsidRDefault="00990E90">
      <w:pPr>
        <w:ind w:left="1824" w:right="387" w:hanging="1824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60" w:bottom="280" w:left="1340" w:header="720" w:footer="720" w:gutter="0"/>
          <w:cols w:num="3" w:space="720" w:equalWidth="0">
            <w:col w:w="1380" w:space="235"/>
            <w:col w:w="3042" w:space="235"/>
            <w:col w:w="9168"/>
          </w:cols>
        </w:sectPr>
      </w:pP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Progress</w:t>
      </w:r>
      <w:r>
        <w:rPr>
          <w:rFonts w:ascii="Arial" w:eastAsia="Arial" w:hAnsi="Arial" w:cs="Arial"/>
          <w:color w:val="7E7E7E"/>
        </w:rPr>
        <w:t xml:space="preserve">   </w:t>
      </w:r>
      <w:r>
        <w:rPr>
          <w:rFonts w:ascii="Arial" w:eastAsia="Arial" w:hAnsi="Arial" w:cs="Arial"/>
          <w:color w:val="7E7E7E"/>
        </w:rPr>
        <w:t xml:space="preserve">  </w:t>
      </w:r>
      <w:hyperlink r:id="rId20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21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Squad2/EeH1DfSKkmdCli8i83-adswBok7bD6k5ZE83K3AkTbuvkA?e=KO8juL</w:t>
        </w:r>
      </w:hyperlink>
    </w:p>
    <w:p w14:paraId="6D2721C2" w14:textId="77777777" w:rsidR="00926126" w:rsidRDefault="00926126">
      <w:pPr>
        <w:spacing w:before="19" w:line="260" w:lineRule="exact"/>
        <w:rPr>
          <w:sz w:val="26"/>
          <w:szCs w:val="26"/>
        </w:rPr>
      </w:pPr>
    </w:p>
    <w:p w14:paraId="11470C2A" w14:textId="77777777" w:rsidR="00926126" w:rsidRDefault="00990E9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Retrospective</w:t>
      </w:r>
    </w:p>
    <w:p w14:paraId="6DAA5509" w14:textId="77777777" w:rsidR="00926126" w:rsidRDefault="00926126">
      <w:pPr>
        <w:spacing w:before="18" w:line="260" w:lineRule="exact"/>
        <w:rPr>
          <w:sz w:val="26"/>
          <w:szCs w:val="26"/>
        </w:rPr>
      </w:pPr>
    </w:p>
    <w:p w14:paraId="3A8D39CC" w14:textId="77777777" w:rsidR="00926126" w:rsidRDefault="00990E9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 will START doing:</w:t>
      </w:r>
    </w:p>
    <w:p w14:paraId="56EF26F1" w14:textId="77777777" w:rsidR="00926126" w:rsidRDefault="00926126">
      <w:pPr>
        <w:spacing w:before="14" w:line="260" w:lineRule="exact"/>
        <w:rPr>
          <w:sz w:val="26"/>
          <w:szCs w:val="26"/>
        </w:rPr>
      </w:pPr>
    </w:p>
    <w:p w14:paraId="2FB5D19B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Upskill in Python, GitHub, Research articles and consistent team meetings.</w:t>
      </w:r>
    </w:p>
    <w:p w14:paraId="6D36E9EB" w14:textId="77777777" w:rsidR="00926126" w:rsidRDefault="00990E90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a dynamic milestone graph.to track the progress.</w:t>
      </w:r>
    </w:p>
    <w:p w14:paraId="6EB8C891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Focus on each task at hand in the current week.</w:t>
      </w:r>
    </w:p>
    <w:p w14:paraId="41F3479B" w14:textId="77777777" w:rsidR="00926126" w:rsidRDefault="00990E90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Create comprehensive and brief reports.</w:t>
      </w:r>
    </w:p>
    <w:p w14:paraId="2D0ED290" w14:textId="77777777" w:rsidR="00926126" w:rsidRDefault="00926126">
      <w:pPr>
        <w:spacing w:before="2" w:line="140" w:lineRule="exact"/>
        <w:rPr>
          <w:sz w:val="15"/>
          <w:szCs w:val="15"/>
        </w:rPr>
      </w:pPr>
    </w:p>
    <w:p w14:paraId="2CB09C34" w14:textId="77777777" w:rsidR="00926126" w:rsidRDefault="00926126">
      <w:pPr>
        <w:spacing w:line="200" w:lineRule="exact"/>
      </w:pPr>
    </w:p>
    <w:p w14:paraId="0E655215" w14:textId="77777777" w:rsidR="00926126" w:rsidRDefault="00926126">
      <w:pPr>
        <w:spacing w:line="200" w:lineRule="exact"/>
      </w:pPr>
    </w:p>
    <w:p w14:paraId="600AA547" w14:textId="77777777" w:rsidR="00926126" w:rsidRDefault="00990E9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</w:t>
      </w:r>
      <w:r>
        <w:rPr>
          <w:rFonts w:ascii="Arial" w:eastAsia="Arial" w:hAnsi="Arial" w:cs="Arial"/>
          <w:b/>
          <w:sz w:val="24"/>
          <w:szCs w:val="24"/>
        </w:rPr>
        <w:t xml:space="preserve"> will CONTINUE doing:</w:t>
      </w:r>
    </w:p>
    <w:p w14:paraId="137370BC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Three stand-ups every week. (Handled by the Team lead)</w:t>
      </w:r>
    </w:p>
    <w:p w14:paraId="4EB88AE7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Supervisor, client and Team meetings</w:t>
      </w:r>
    </w:p>
    <w:p w14:paraId="18B59903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Upskilling.</w:t>
      </w:r>
    </w:p>
    <w:p w14:paraId="09BBBA72" w14:textId="77777777" w:rsidR="00926126" w:rsidRDefault="00990E90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Working at least 10 hours a week. (All the members need to show evidences)</w:t>
      </w:r>
    </w:p>
    <w:p w14:paraId="01EC5D4B" w14:textId="77777777" w:rsidR="00926126" w:rsidRDefault="00926126">
      <w:pPr>
        <w:spacing w:before="2" w:line="140" w:lineRule="exact"/>
        <w:rPr>
          <w:sz w:val="15"/>
          <w:szCs w:val="15"/>
        </w:rPr>
      </w:pPr>
    </w:p>
    <w:p w14:paraId="63C3AA5C" w14:textId="77777777" w:rsidR="00926126" w:rsidRDefault="00926126">
      <w:pPr>
        <w:spacing w:line="200" w:lineRule="exact"/>
      </w:pPr>
    </w:p>
    <w:p w14:paraId="646B7A64" w14:textId="77777777" w:rsidR="00926126" w:rsidRDefault="00926126">
      <w:pPr>
        <w:spacing w:line="200" w:lineRule="exact"/>
      </w:pPr>
    </w:p>
    <w:p w14:paraId="0A433F8C" w14:textId="77777777" w:rsidR="00926126" w:rsidRDefault="00990E9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the team will STOP doing:</w:t>
      </w:r>
    </w:p>
    <w:p w14:paraId="50E9A2F1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  <w:sectPr w:rsidR="00926126">
          <w:pgSz w:w="16860" w:h="11900" w:orient="landscape"/>
          <w:pgMar w:top="1580" w:right="2420" w:bottom="280" w:left="1340" w:header="756" w:footer="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Complete the task within the allocated milestone.</w:t>
      </w:r>
    </w:p>
    <w:p w14:paraId="2E1CE386" w14:textId="77777777" w:rsidR="00926126" w:rsidRDefault="00926126">
      <w:pPr>
        <w:spacing w:before="19" w:line="260" w:lineRule="exact"/>
        <w:rPr>
          <w:sz w:val="26"/>
          <w:szCs w:val="26"/>
        </w:rPr>
      </w:pPr>
    </w:p>
    <w:p w14:paraId="25515BB4" w14:textId="77777777" w:rsidR="00926126" w:rsidRDefault="00990E9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Status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Update: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Week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[6]</w:t>
      </w:r>
    </w:p>
    <w:p w14:paraId="3D37E1EE" w14:textId="77777777" w:rsidR="00926126" w:rsidRDefault="00990E90">
      <w:pPr>
        <w:spacing w:before="2"/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Date: 01/04/2019                                             End Date: 05/04/2019</w:t>
      </w:r>
    </w:p>
    <w:p w14:paraId="23E343A0" w14:textId="77777777" w:rsidR="00926126" w:rsidRDefault="00926126">
      <w:pPr>
        <w:spacing w:before="10" w:line="100" w:lineRule="exact"/>
        <w:rPr>
          <w:sz w:val="10"/>
          <w:szCs w:val="10"/>
        </w:rPr>
      </w:pPr>
    </w:p>
    <w:p w14:paraId="60A614A2" w14:textId="77777777" w:rsidR="00926126" w:rsidRDefault="00926126">
      <w:pPr>
        <w:spacing w:line="200" w:lineRule="exact"/>
      </w:pPr>
    </w:p>
    <w:p w14:paraId="5E727DF1" w14:textId="77777777" w:rsidR="00926126" w:rsidRDefault="00532AB8">
      <w:pPr>
        <w:ind w:left="100"/>
        <w:rPr>
          <w:rFonts w:ascii="Arial" w:eastAsia="Arial" w:hAnsi="Arial" w:cs="Arial"/>
          <w:sz w:val="24"/>
          <w:szCs w:val="24"/>
        </w:rPr>
      </w:pPr>
      <w:r>
        <w:pict w14:anchorId="2D6637C7">
          <v:group id="_x0000_s1026" style="position:absolute;left:0;text-align:left;margin-left:71.95pt;margin-top:155.25pt;width:698.25pt;height:385.35pt;z-index:-251657216;mso-position-horizontal-relative:page;mso-position-vertical-relative:page" coordorigin="1439,3105" coordsize="13965,7223">
            <v:shape id="_x0000_s1063" style="position:absolute;left:1450;top:3116;width:1387;height:0" coordorigin="1450,3116" coordsize="1387,0" path="m1450,3116r1387,e" filled="f" strokeweight=".58pt">
              <v:path arrowok="t"/>
            </v:shape>
            <v:shape id="_x0000_s1062" style="position:absolute;left:2847;top:3116;width:2820;height:0" coordorigin="2847,3116" coordsize="2820,0" path="m2847,3116r2820,e" filled="f" strokeweight=".58pt">
              <v:path arrowok="t"/>
            </v:shape>
            <v:shape id="_x0000_s1061" style="position:absolute;left:5677;top:3116;width:1742;height:0" coordorigin="5677,3116" coordsize="1742,0" path="m5677,3116r1742,e" filled="f" strokeweight=".58pt">
              <v:path arrowok="t"/>
            </v:shape>
            <v:shape id="_x0000_s1060" style="position:absolute;left:7429;top:3116;width:7965;height:0" coordorigin="7429,3116" coordsize="7965,0" path="m7429,3116r7965,e" filled="f" strokeweight=".58pt">
              <v:path arrowok="t"/>
            </v:shape>
            <v:shape id="_x0000_s1059" style="position:absolute;left:1450;top:3356;width:1387;height:0" coordorigin="1450,3356" coordsize="1387,0" path="m1450,3356r1387,e" filled="f" strokeweight=".58pt">
              <v:path arrowok="t"/>
            </v:shape>
            <v:shape id="_x0000_s1058" style="position:absolute;left:2847;top:3356;width:2820;height:0" coordorigin="2847,3356" coordsize="2820,0" path="m2847,3356r2820,e" filled="f" strokeweight=".58pt">
              <v:path arrowok="t"/>
            </v:shape>
            <v:shape id="_x0000_s1057" style="position:absolute;left:5677;top:3356;width:1742;height:0" coordorigin="5677,3356" coordsize="1742,0" path="m5677,3356r1742,e" filled="f" strokeweight=".58pt">
              <v:path arrowok="t"/>
            </v:shape>
            <v:shape id="_x0000_s1056" style="position:absolute;left:7429;top:3356;width:7965;height:0" coordorigin="7429,3356" coordsize="7965,0" path="m7429,3356r7965,e" filled="f" strokeweight=".58pt">
              <v:path arrowok="t"/>
            </v:shape>
            <v:shape id="_x0000_s1055" style="position:absolute;left:1450;top:5207;width:1387;height:0" coordorigin="1450,5207" coordsize="1387,0" path="m1450,5207r1387,e" filled="f" strokeweight=".58pt">
              <v:path arrowok="t"/>
            </v:shape>
            <v:shape id="_x0000_s1054" style="position:absolute;left:2847;top:5207;width:2820;height:0" coordorigin="2847,5207" coordsize="2820,0" path="m2847,5207r2820,e" filled="f" strokeweight=".58pt">
              <v:path arrowok="t"/>
            </v:shape>
            <v:shape id="_x0000_s1053" style="position:absolute;left:5677;top:5207;width:1742;height:0" coordorigin="5677,5207" coordsize="1742,0" path="m5677,5207r1742,e" filled="f" strokeweight=".58pt">
              <v:path arrowok="t"/>
            </v:shape>
            <v:shape id="_x0000_s1052" style="position:absolute;left:7429;top:5207;width:7965;height:0" coordorigin="7429,5207" coordsize="7965,0" path="m7429,5207r7965,e" filled="f" strokeweight=".58pt">
              <v:path arrowok="t"/>
            </v:shape>
            <v:shape id="_x0000_s1051" style="position:absolute;left:1450;top:6597;width:1387;height:0" coordorigin="1450,6597" coordsize="1387,0" path="m1450,6597r1387,e" filled="f" strokeweight=".58pt">
              <v:path arrowok="t"/>
            </v:shape>
            <v:shape id="_x0000_s1050" style="position:absolute;left:2847;top:6597;width:2820;height:0" coordorigin="2847,6597" coordsize="2820,0" path="m2847,6597r2820,e" filled="f" strokeweight=".58pt">
              <v:path arrowok="t"/>
            </v:shape>
            <v:shape id="_x0000_s1049" style="position:absolute;left:5677;top:6597;width:1742;height:0" coordorigin="5677,6597" coordsize="1742,0" path="m5677,6597r1742,e" filled="f" strokeweight=".58pt">
              <v:path arrowok="t"/>
            </v:shape>
            <v:shape id="_x0000_s1048" style="position:absolute;left:7429;top:6597;width:7965;height:0" coordorigin="7429,6597" coordsize="7965,0" path="m7429,6597r7965,e" filled="f" strokeweight=".58pt">
              <v:path arrowok="t"/>
            </v:shape>
            <v:shape id="_x0000_s1047" style="position:absolute;left:1450;top:7986;width:1387;height:0" coordorigin="1450,7986" coordsize="1387,0" path="m1450,7986r1387,e" filled="f" strokeweight=".58pt">
              <v:path arrowok="t"/>
            </v:shape>
            <v:shape id="_x0000_s1046" style="position:absolute;left:2847;top:7986;width:2820;height:0" coordorigin="2847,7986" coordsize="2820,0" path="m2847,7986r2820,e" filled="f" strokeweight=".58pt">
              <v:path arrowok="t"/>
            </v:shape>
            <v:shape id="_x0000_s1045" style="position:absolute;left:5677;top:7986;width:1742;height:0" coordorigin="5677,7986" coordsize="1742,0" path="m5677,7986r1742,e" filled="f" strokeweight=".58pt">
              <v:path arrowok="t"/>
            </v:shape>
            <v:shape id="_x0000_s1044" style="position:absolute;left:7429;top:7986;width:7965;height:0" coordorigin="7429,7986" coordsize="7965,0" path="m7429,7986r7965,e" filled="f" strokeweight=".58pt">
              <v:path arrowok="t"/>
            </v:shape>
            <v:shape id="_x0000_s1043" style="position:absolute;left:1450;top:9376;width:1387;height:0" coordorigin="1450,9376" coordsize="1387,0" path="m1450,9376r1387,e" filled="f" strokeweight=".58pt">
              <v:path arrowok="t"/>
            </v:shape>
            <v:shape id="_x0000_s1042" style="position:absolute;left:2847;top:9376;width:2820;height:0" coordorigin="2847,9376" coordsize="2820,0" path="m2847,9376r2820,e" filled="f" strokeweight=".58pt">
              <v:path arrowok="t"/>
            </v:shape>
            <v:shape id="_x0000_s1041" style="position:absolute;left:5677;top:9376;width:1742;height:0" coordorigin="5677,9376" coordsize="1742,0" path="m5677,9376r1742,e" filled="f" strokeweight=".58pt">
              <v:path arrowok="t"/>
            </v:shape>
            <v:shape id="_x0000_s1040" style="position:absolute;left:7429;top:9376;width:7965;height:0" coordorigin="7429,9376" coordsize="7965,0" path="m7429,9376r7965,e" filled="f" strokeweight=".58pt">
              <v:path arrowok="t"/>
            </v:shape>
            <v:shape id="_x0000_s1039" style="position:absolute;left:1450;top:10077;width:1387;height:0" coordorigin="1450,10077" coordsize="1387,0" path="m1450,10077r1387,e" filled="f" strokeweight=".58pt">
              <v:path arrowok="t"/>
            </v:shape>
            <v:shape id="_x0000_s1038" style="position:absolute;left:2847;top:10077;width:2820;height:0" coordorigin="2847,10077" coordsize="2820,0" path="m2847,10077r2820,e" filled="f" strokeweight=".58pt">
              <v:path arrowok="t"/>
            </v:shape>
            <v:shape id="_x0000_s1037" style="position:absolute;left:5677;top:10077;width:1742;height:0" coordorigin="5677,10077" coordsize="1742,0" path="m5677,10077r1742,e" filled="f" strokeweight=".58pt">
              <v:path arrowok="t"/>
            </v:shape>
            <v:shape id="_x0000_s1036" style="position:absolute;left:7429;top:10077;width:7965;height:0" coordorigin="7429,10077" coordsize="7965,0" path="m7429,10077r7965,e" filled="f" strokeweight=".58pt">
              <v:path arrowok="t"/>
            </v:shape>
            <v:shape id="_x0000_s1035" style="position:absolute;left:1445;top:3111;width:0;height:7211" coordorigin="1445,3111" coordsize="0,7211" path="m1445,3111r,7211e" filled="f" strokeweight=".58pt">
              <v:path arrowok="t"/>
            </v:shape>
            <v:shape id="_x0000_s1034" style="position:absolute;left:1450;top:10317;width:1387;height:0" coordorigin="1450,10317" coordsize="1387,0" path="m1450,10317r1387,e" filled="f" strokeweight=".58pt">
              <v:path arrowok="t"/>
            </v:shape>
            <v:shape id="_x0000_s1033" style="position:absolute;left:2842;top:3111;width:0;height:7211" coordorigin="2842,3111" coordsize="0,7211" path="m2842,3111r,7211e" filled="f" strokeweight=".58pt">
              <v:path arrowok="t"/>
            </v:shape>
            <v:shape id="_x0000_s1032" style="position:absolute;left:2847;top:10317;width:2820;height:0" coordorigin="2847,10317" coordsize="2820,0" path="m2847,10317r2820,e" filled="f" strokeweight=".58pt">
              <v:path arrowok="t"/>
            </v:shape>
            <v:shape id="_x0000_s1031" style="position:absolute;left:5672;top:3111;width:0;height:7211" coordorigin="5672,3111" coordsize="0,7211" path="m5672,3111r,7211e" filled="f" strokeweight=".58pt">
              <v:path arrowok="t"/>
            </v:shape>
            <v:shape id="_x0000_s1030" style="position:absolute;left:5677;top:10317;width:1742;height:0" coordorigin="5677,10317" coordsize="1742,0" path="m5677,10317r1742,e" filled="f" strokeweight=".58pt">
              <v:path arrowok="t"/>
            </v:shape>
            <v:shape id="_x0000_s1029" style="position:absolute;left:7424;top:3111;width:0;height:7211" coordorigin="7424,3111" coordsize="0,7211" path="m7424,3111r,7211e" filled="f" strokeweight=".58pt">
              <v:path arrowok="t"/>
            </v:shape>
            <v:shape id="_x0000_s1028" style="position:absolute;left:7429;top:10317;width:7965;height:0" coordorigin="7429,10317" coordsize="7965,0" path="m7429,10317r7965,e" filled="f" strokeweight=".58pt">
              <v:path arrowok="t"/>
            </v:shape>
            <v:shape id="_x0000_s1027" style="position:absolute;left:15398;top:3111;width:0;height:7211" coordorigin="15398,3111" coordsize="0,7211" path="m15398,3111r,7211e" filled="f" strokeweight=".20464mm">
              <v:path arrowok="t"/>
            </v:shape>
            <w10:wrap anchorx="page" anchory="page"/>
          </v:group>
        </w:pict>
      </w:r>
      <w:r w:rsidR="00990E90">
        <w:rPr>
          <w:rFonts w:ascii="Arial" w:eastAsia="Arial" w:hAnsi="Arial" w:cs="Arial"/>
          <w:b/>
          <w:sz w:val="24"/>
          <w:szCs w:val="24"/>
        </w:rPr>
        <w:t>Project Tasks</w:t>
      </w:r>
    </w:p>
    <w:p w14:paraId="69566063" w14:textId="77777777" w:rsidR="00926126" w:rsidRDefault="00990E90">
      <w:pPr>
        <w:spacing w:before="8" w:line="220" w:lineRule="exact"/>
        <w:ind w:left="213"/>
        <w:rPr>
          <w:rFonts w:ascii="Arial" w:eastAsia="Arial" w:hAnsi="Arial" w:cs="Arial"/>
        </w:rPr>
        <w:sectPr w:rsidR="00926126">
          <w:pgSz w:w="16860" w:h="11900" w:orient="landscape"/>
          <w:pgMar w:top="1580" w:right="1440" w:bottom="280" w:left="1340" w:header="756" w:footer="0" w:gutter="0"/>
          <w:cols w:space="720"/>
        </w:sectPr>
      </w:pPr>
      <w:r>
        <w:rPr>
          <w:rFonts w:ascii="Arial" w:eastAsia="Arial" w:hAnsi="Arial" w:cs="Arial"/>
          <w:b/>
          <w:w w:val="99"/>
          <w:position w:val="-1"/>
        </w:rPr>
        <w:t>Task</w:t>
      </w:r>
      <w:r>
        <w:rPr>
          <w:rFonts w:ascii="Arial" w:eastAsia="Arial" w:hAnsi="Arial" w:cs="Arial"/>
          <w:b/>
          <w:position w:val="-1"/>
        </w:rPr>
        <w:t xml:space="preserve">                 </w:t>
      </w:r>
      <w:r>
        <w:rPr>
          <w:rFonts w:ascii="Arial" w:eastAsia="Arial" w:hAnsi="Arial" w:cs="Arial"/>
          <w:b/>
          <w:w w:val="99"/>
          <w:position w:val="-1"/>
        </w:rPr>
        <w:t>Description</w:t>
      </w:r>
      <w:r>
        <w:rPr>
          <w:rFonts w:ascii="Arial" w:eastAsia="Arial" w:hAnsi="Arial" w:cs="Arial"/>
          <w:b/>
          <w:position w:val="-1"/>
        </w:rPr>
        <w:t xml:space="preserve">                               </w:t>
      </w:r>
      <w:r>
        <w:rPr>
          <w:rFonts w:ascii="Arial" w:eastAsia="Arial" w:hAnsi="Arial" w:cs="Arial"/>
          <w:b/>
          <w:w w:val="99"/>
          <w:position w:val="-1"/>
        </w:rPr>
        <w:t>Status</w:t>
      </w:r>
      <w:r>
        <w:rPr>
          <w:rFonts w:ascii="Arial" w:eastAsia="Arial" w:hAnsi="Arial" w:cs="Arial"/>
          <w:b/>
          <w:position w:val="-1"/>
        </w:rPr>
        <w:t xml:space="preserve">                     </w:t>
      </w:r>
      <w:r>
        <w:rPr>
          <w:rFonts w:ascii="Arial" w:eastAsia="Arial" w:hAnsi="Arial" w:cs="Arial"/>
          <w:b/>
          <w:w w:val="99"/>
          <w:position w:val="-1"/>
        </w:rPr>
        <w:t>Evidence</w:t>
      </w:r>
    </w:p>
    <w:p w14:paraId="31BCAE00" w14:textId="77777777" w:rsidR="00926126" w:rsidRDefault="00990E90">
      <w:pPr>
        <w:spacing w:before="15"/>
        <w:ind w:left="213"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Report writing</w:t>
      </w:r>
    </w:p>
    <w:p w14:paraId="2E6C0F64" w14:textId="77777777" w:rsidR="00926126" w:rsidRDefault="00990E90">
      <w:pPr>
        <w:spacing w:before="15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Compiled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documents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 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documentation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 create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introduction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part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on what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about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brief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introduction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framework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systems.</w:t>
      </w:r>
    </w:p>
    <w:p w14:paraId="02973D8F" w14:textId="77777777" w:rsidR="00926126" w:rsidRDefault="00990E90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Plus,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introduction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</w:p>
    <w:p w14:paraId="7F213C56" w14:textId="77777777" w:rsidR="00926126" w:rsidRDefault="00990E90">
      <w:pPr>
        <w:spacing w:line="22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  <w:position w:val="-1"/>
        </w:rPr>
        <w:t>Markdown</w:t>
      </w:r>
      <w:r>
        <w:rPr>
          <w:rFonts w:ascii="Arial" w:eastAsia="Arial" w:hAnsi="Arial" w:cs="Arial"/>
          <w:color w:val="7E7E7E"/>
          <w:position w:val="-1"/>
        </w:rPr>
        <w:t xml:space="preserve"> </w:t>
      </w:r>
      <w:r>
        <w:rPr>
          <w:rFonts w:ascii="Arial" w:eastAsia="Arial" w:hAnsi="Arial" w:cs="Arial"/>
          <w:color w:val="7E7E7E"/>
          <w:w w:val="99"/>
          <w:position w:val="-1"/>
        </w:rPr>
        <w:t>format.</w:t>
      </w:r>
    </w:p>
    <w:p w14:paraId="3914A196" w14:textId="77777777" w:rsidR="00926126" w:rsidRDefault="00990E90">
      <w:pPr>
        <w:spacing w:before="10"/>
        <w:ind w:left="1392" w:right="65" w:hanging="1392"/>
        <w:rPr>
          <w:rFonts w:ascii="Calibri" w:eastAsia="Calibri" w:hAnsi="Calibri" w:cs="Calibri"/>
          <w:sz w:val="24"/>
          <w:szCs w:val="24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811" w:space="799"/>
            <w:col w:w="2599" w:space="592"/>
            <w:col w:w="9279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  <w:position w:val="4"/>
        </w:rPr>
        <w:t>Completed</w:t>
      </w:r>
      <w:r>
        <w:rPr>
          <w:rFonts w:ascii="Arial" w:eastAsia="Arial" w:hAnsi="Arial" w:cs="Arial"/>
          <w:color w:val="7E7E7E"/>
          <w:position w:val="4"/>
        </w:rPr>
        <w:t xml:space="preserve">        </w:t>
      </w:r>
      <w:hyperlink r:id="rId22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https://deakin365.sharepoint.com/sites/Surround-AI-Trib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e-</w:t>
        </w:r>
      </w:hyperlink>
      <w:r>
        <w:rPr>
          <w:rFonts w:ascii="Calibri" w:eastAsia="Calibri" w:hAnsi="Calibri" w:cs="Calibri"/>
          <w:color w:val="0462C1"/>
          <w:sz w:val="24"/>
          <w:szCs w:val="24"/>
        </w:rPr>
        <w:t xml:space="preserve"> </w:t>
      </w:r>
      <w:hyperlink r:id="rId23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Squad2/Shared%20Documents/Forms/AllItems.aspx?id=%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2Fsites%2FSurround-</w:t>
        </w:r>
      </w:hyperlink>
      <w:r>
        <w:rPr>
          <w:rFonts w:ascii="Calibri" w:eastAsia="Calibri" w:hAnsi="Calibri" w:cs="Calibri"/>
          <w:color w:val="0462C1"/>
          <w:sz w:val="24"/>
          <w:szCs w:val="24"/>
        </w:rPr>
        <w:t xml:space="preserve"> </w:t>
      </w:r>
      <w:hyperlink r:id="rId24"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AI-Tribe-Squad2%2FShared%20Docume</w:t>
        </w:r>
        <w:r>
          <w:rPr>
            <w:rFonts w:ascii="Calibri" w:eastAsia="Calibri" w:hAnsi="Calibri" w:cs="Calibri"/>
            <w:color w:val="0462C1"/>
            <w:sz w:val="24"/>
            <w:szCs w:val="24"/>
            <w:u w:val="single" w:color="0462C1"/>
          </w:rPr>
          <w:t>nts%2FTeam%20Submissions</w:t>
        </w:r>
      </w:hyperlink>
    </w:p>
    <w:p w14:paraId="6787C916" w14:textId="77777777" w:rsidR="00926126" w:rsidRDefault="00990E90">
      <w:pPr>
        <w:spacing w:before="14"/>
        <w:ind w:left="213" w:right="1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 assignments</w:t>
      </w:r>
    </w:p>
    <w:p w14:paraId="5F3A49C6" w14:textId="77777777" w:rsidR="00926126" w:rsidRDefault="00926126">
      <w:pPr>
        <w:spacing w:before="9" w:line="120" w:lineRule="exact"/>
        <w:rPr>
          <w:sz w:val="12"/>
          <w:szCs w:val="12"/>
        </w:rPr>
      </w:pPr>
    </w:p>
    <w:p w14:paraId="5A2D29A3" w14:textId="77777777" w:rsidR="00926126" w:rsidRDefault="00926126">
      <w:pPr>
        <w:spacing w:line="200" w:lineRule="exact"/>
      </w:pPr>
    </w:p>
    <w:p w14:paraId="11A343F6" w14:textId="77777777" w:rsidR="00926126" w:rsidRDefault="00926126">
      <w:pPr>
        <w:spacing w:line="200" w:lineRule="exact"/>
      </w:pPr>
    </w:p>
    <w:p w14:paraId="3F72DD81" w14:textId="77777777" w:rsidR="00926126" w:rsidRDefault="00926126">
      <w:pPr>
        <w:spacing w:line="200" w:lineRule="exact"/>
      </w:pPr>
    </w:p>
    <w:p w14:paraId="34A86CFD" w14:textId="77777777" w:rsidR="00926126" w:rsidRDefault="00926126">
      <w:pPr>
        <w:spacing w:line="200" w:lineRule="exact"/>
      </w:pPr>
    </w:p>
    <w:p w14:paraId="3C69F88E" w14:textId="77777777" w:rsidR="00926126" w:rsidRDefault="00990E90">
      <w:pPr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</w:p>
    <w:p w14:paraId="487146D6" w14:textId="77777777" w:rsidR="00926126" w:rsidRDefault="00990E90">
      <w:pPr>
        <w:ind w:left="213"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Management</w:t>
      </w:r>
    </w:p>
    <w:p w14:paraId="3CB7651F" w14:textId="77777777" w:rsidR="00926126" w:rsidRDefault="00990E90">
      <w:pPr>
        <w:spacing w:before="14"/>
        <w:ind w:right="-27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Assigned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tasks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to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due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date. Discussed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explained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vision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of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project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clarified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submissions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 their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own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contributions.</w:t>
      </w:r>
    </w:p>
    <w:p w14:paraId="62AF26E2" w14:textId="77777777" w:rsidR="00926126" w:rsidRDefault="00990E90">
      <w:pPr>
        <w:spacing w:before="10"/>
        <w:ind w:right="-3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Team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handling,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 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manage stand-ups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every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week, communication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supervisor,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client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unit chair.</w:t>
      </w:r>
    </w:p>
    <w:p w14:paraId="74739705" w14:textId="77777777" w:rsidR="00926126" w:rsidRDefault="00990E90">
      <w:pPr>
        <w:spacing w:before="1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</w:p>
    <w:p w14:paraId="1175A2BD" w14:textId="77777777" w:rsidR="00926126" w:rsidRDefault="00990E90">
      <w:pPr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Progress.</w:t>
      </w:r>
    </w:p>
    <w:p w14:paraId="68F0F351" w14:textId="77777777" w:rsidR="00926126" w:rsidRDefault="00926126">
      <w:pPr>
        <w:spacing w:before="10" w:line="120" w:lineRule="exact"/>
        <w:rPr>
          <w:sz w:val="12"/>
          <w:szCs w:val="12"/>
        </w:rPr>
      </w:pPr>
    </w:p>
    <w:p w14:paraId="7EB34F47" w14:textId="77777777" w:rsidR="00926126" w:rsidRDefault="00926126">
      <w:pPr>
        <w:spacing w:line="200" w:lineRule="exact"/>
      </w:pPr>
    </w:p>
    <w:p w14:paraId="3FF5435D" w14:textId="77777777" w:rsidR="00926126" w:rsidRDefault="00926126">
      <w:pPr>
        <w:spacing w:line="200" w:lineRule="exact"/>
      </w:pPr>
    </w:p>
    <w:p w14:paraId="3F262844" w14:textId="77777777" w:rsidR="00926126" w:rsidRDefault="00926126">
      <w:pPr>
        <w:spacing w:line="200" w:lineRule="exact"/>
      </w:pPr>
    </w:p>
    <w:p w14:paraId="35E39E9B" w14:textId="77777777" w:rsidR="00926126" w:rsidRDefault="00926126">
      <w:pPr>
        <w:spacing w:line="200" w:lineRule="exact"/>
      </w:pPr>
    </w:p>
    <w:p w14:paraId="78487B58" w14:textId="77777777" w:rsidR="00926126" w:rsidRDefault="00990E90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Work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</w:t>
      </w:r>
    </w:p>
    <w:p w14:paraId="0FB0D369" w14:textId="77777777" w:rsidR="00926126" w:rsidRDefault="00990E90">
      <w:pPr>
        <w:ind w:right="-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Progress.</w:t>
      </w:r>
    </w:p>
    <w:p w14:paraId="0DAB211D" w14:textId="77777777" w:rsidR="00926126" w:rsidRDefault="00990E90">
      <w:pPr>
        <w:spacing w:before="14"/>
        <w:ind w:right="883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4" w:space="720" w:equalWidth="0">
            <w:col w:w="1380" w:space="230"/>
            <w:col w:w="2598" w:space="232"/>
            <w:col w:w="854" w:space="898"/>
            <w:col w:w="7888"/>
          </w:cols>
        </w:sectPr>
      </w:pPr>
      <w:r>
        <w:br w:type="column"/>
      </w:r>
      <w:hyperlink r:id="rId25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https://deakin365.sharepoint.com/:b:/s/Surround-AI-Tribe-Squad2/EcGn2P-Fc-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26">
        <w:r>
          <w:rPr>
            <w:rFonts w:ascii="Arial" w:eastAsia="Arial" w:hAnsi="Arial" w:cs="Arial"/>
            <w:color w:val="0462C1"/>
            <w:w w:val="99"/>
            <w:u w:val="single" w:color="0462C1"/>
          </w:rPr>
          <w:t>FNiADcu0xn-iIBl2SZZQOfTkAra8s5tZDKMw?e=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KORgbp</w:t>
        </w:r>
        <w:proofErr w:type="spellEnd"/>
      </w:hyperlink>
    </w:p>
    <w:p w14:paraId="79221153" w14:textId="77777777" w:rsidR="00926126" w:rsidRDefault="00990E90">
      <w:pPr>
        <w:spacing w:before="10"/>
        <w:ind w:left="213" w:right="-5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On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Track</w:t>
      </w:r>
    </w:p>
    <w:p w14:paraId="2AFF9B68" w14:textId="77777777" w:rsidR="00926126" w:rsidRDefault="00990E90">
      <w:pPr>
        <w:spacing w:before="1"/>
        <w:ind w:left="2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Tasks</w:t>
      </w:r>
    </w:p>
    <w:p w14:paraId="2AF9C12B" w14:textId="77777777" w:rsidR="00926126" w:rsidRDefault="00990E90">
      <w:pPr>
        <w:spacing w:before="10"/>
        <w:ind w:right="-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Created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update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Sprint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2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helped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team me</w:t>
      </w:r>
      <w:r>
        <w:rPr>
          <w:rFonts w:ascii="Arial" w:eastAsia="Arial" w:hAnsi="Arial" w:cs="Arial"/>
          <w:color w:val="7E7E7E"/>
          <w:w w:val="99"/>
        </w:rPr>
        <w:t>mbers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with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their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individual updates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by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discussing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the contributions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and requirements.</w:t>
      </w:r>
    </w:p>
    <w:p w14:paraId="4A746709" w14:textId="77777777" w:rsidR="00926126" w:rsidRDefault="00990E90">
      <w:pPr>
        <w:spacing w:before="10"/>
        <w:ind w:left="1752" w:right="665" w:hanging="1752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3" w:space="720" w:equalWidth="0">
            <w:col w:w="1035" w:space="575"/>
            <w:col w:w="2578" w:space="252"/>
            <w:col w:w="964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Completed</w:t>
      </w:r>
      <w:r>
        <w:rPr>
          <w:rFonts w:ascii="Arial" w:eastAsia="Arial" w:hAnsi="Arial" w:cs="Arial"/>
          <w:color w:val="7E7E7E"/>
        </w:rPr>
        <w:t xml:space="preserve">              </w:t>
      </w:r>
      <w:hyperlink r:id="rId27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https://deakin365.sharepoint.com/:b:/s/Surround-AI-Tribe-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28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Squad2/ERg26vRTmdFDr98Sc0SgPxgBoIgNV</w:t>
        </w:r>
        <w:r>
          <w:rPr>
            <w:rFonts w:ascii="Arial" w:eastAsia="Arial" w:hAnsi="Arial" w:cs="Arial"/>
            <w:color w:val="0462C1"/>
            <w:w w:val="99"/>
            <w:u w:val="single" w:color="0462C1"/>
          </w:rPr>
          <w:t>JSBUFRsCsSgfVev0g?e=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SiVNvd</w:t>
        </w:r>
        <w:proofErr w:type="spellEnd"/>
      </w:hyperlink>
    </w:p>
    <w:p w14:paraId="6EA1AAFE" w14:textId="77777777" w:rsidR="00926126" w:rsidRDefault="00990E90">
      <w:pPr>
        <w:spacing w:before="10"/>
        <w:ind w:left="213" w:right="-54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Meeting</w:t>
      </w:r>
    </w:p>
    <w:p w14:paraId="4B29D399" w14:textId="77777777" w:rsidR="00926126" w:rsidRDefault="00990E90">
      <w:pPr>
        <w:ind w:left="213" w:right="-38"/>
        <w:rPr>
          <w:rFonts w:ascii="Arial" w:eastAsia="Arial" w:hAnsi="Arial" w:cs="Arial"/>
        </w:rPr>
      </w:pPr>
      <w:r>
        <w:rPr>
          <w:rFonts w:ascii="Arial" w:eastAsia="Arial" w:hAnsi="Arial" w:cs="Arial"/>
          <w:color w:val="7E7E7E"/>
          <w:w w:val="99"/>
        </w:rPr>
        <w:t>Minutes</w:t>
      </w:r>
    </w:p>
    <w:p w14:paraId="1EA78234" w14:textId="77777777" w:rsidR="00926126" w:rsidRDefault="00990E90">
      <w:pPr>
        <w:spacing w:before="10"/>
        <w:ind w:left="4582" w:right="682" w:hanging="4582"/>
        <w:rPr>
          <w:rFonts w:ascii="Arial" w:eastAsia="Arial" w:hAnsi="Arial" w:cs="Arial"/>
        </w:rPr>
        <w:sectPr w:rsidR="00926126">
          <w:type w:val="continuous"/>
          <w:pgSz w:w="16860" w:h="11900" w:orient="landscape"/>
          <w:pgMar w:top="1580" w:right="1440" w:bottom="280" w:left="1340" w:header="720" w:footer="720" w:gutter="0"/>
          <w:cols w:num="2" w:space="720" w:equalWidth="0">
            <w:col w:w="922" w:space="688"/>
            <w:col w:w="12470"/>
          </w:cols>
        </w:sectPr>
      </w:pPr>
      <w:r>
        <w:br w:type="column"/>
      </w:r>
      <w:r>
        <w:rPr>
          <w:rFonts w:ascii="Arial" w:eastAsia="Arial" w:hAnsi="Arial" w:cs="Arial"/>
          <w:color w:val="7E7E7E"/>
          <w:w w:val="99"/>
        </w:rPr>
        <w:t>Meeting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Minutes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for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week</w:t>
      </w:r>
      <w:r>
        <w:rPr>
          <w:rFonts w:ascii="Arial" w:eastAsia="Arial" w:hAnsi="Arial" w:cs="Arial"/>
          <w:color w:val="7E7E7E"/>
        </w:rPr>
        <w:t xml:space="preserve"> </w:t>
      </w:r>
      <w:r>
        <w:rPr>
          <w:rFonts w:ascii="Arial" w:eastAsia="Arial" w:hAnsi="Arial" w:cs="Arial"/>
          <w:color w:val="7E7E7E"/>
          <w:w w:val="99"/>
        </w:rPr>
        <w:t>6</w:t>
      </w:r>
      <w:r>
        <w:rPr>
          <w:rFonts w:ascii="Arial" w:eastAsia="Arial" w:hAnsi="Arial" w:cs="Arial"/>
          <w:color w:val="7E7E7E"/>
        </w:rPr>
        <w:t xml:space="preserve">       </w:t>
      </w:r>
      <w:r>
        <w:rPr>
          <w:rFonts w:ascii="Arial" w:eastAsia="Arial" w:hAnsi="Arial" w:cs="Arial"/>
          <w:color w:val="7E7E7E"/>
          <w:w w:val="99"/>
        </w:rPr>
        <w:t>Completed</w:t>
      </w:r>
      <w:r>
        <w:rPr>
          <w:rFonts w:ascii="Arial" w:eastAsia="Arial" w:hAnsi="Arial" w:cs="Arial"/>
          <w:color w:val="7E7E7E"/>
        </w:rPr>
        <w:t xml:space="preserve">              </w:t>
      </w:r>
      <w:hyperlink r:id="rId29">
        <w:r>
          <w:rPr>
            <w:rFonts w:ascii="Arial" w:eastAsia="Arial" w:hAnsi="Arial" w:cs="Arial"/>
            <w:color w:val="0462C1"/>
            <w:w w:val="99"/>
            <w:u w:val="single" w:color="0462C1"/>
          </w:rPr>
          <w:t>https://deakin365.sharepoint.com/:w:/s/Surround-AI-Tribe-</w:t>
        </w:r>
      </w:hyperlink>
      <w:r>
        <w:rPr>
          <w:rFonts w:ascii="Arial" w:eastAsia="Arial" w:hAnsi="Arial" w:cs="Arial"/>
          <w:color w:val="0462C1"/>
          <w:w w:val="99"/>
        </w:rPr>
        <w:t xml:space="preserve"> </w:t>
      </w:r>
      <w:hyperlink r:id="rId30">
        <w:r>
          <w:rPr>
            <w:rFonts w:ascii="Arial" w:eastAsia="Arial" w:hAnsi="Arial" w:cs="Arial"/>
            <w:color w:val="0462C1"/>
            <w:w w:val="99"/>
            <w:u w:val="single" w:color="0462C1"/>
          </w:rPr>
          <w:t>Squad2/Eei1Y3CP6AlLmtXbNaH9IZEBgDGFwC-tysEH97XWSKxlPg?e=</w:t>
        </w:r>
        <w:proofErr w:type="spellStart"/>
        <w:r>
          <w:rPr>
            <w:rFonts w:ascii="Arial" w:eastAsia="Arial" w:hAnsi="Arial" w:cs="Arial"/>
            <w:color w:val="0462C1"/>
            <w:w w:val="99"/>
            <w:u w:val="single" w:color="0462C1"/>
          </w:rPr>
          <w:t>UxJRJp</w:t>
        </w:r>
        <w:proofErr w:type="spellEnd"/>
      </w:hyperlink>
    </w:p>
    <w:p w14:paraId="1B3AD4C4" w14:textId="77777777" w:rsidR="00926126" w:rsidRDefault="00926126">
      <w:pPr>
        <w:spacing w:line="200" w:lineRule="exact"/>
      </w:pPr>
    </w:p>
    <w:p w14:paraId="3B012ECE" w14:textId="77777777" w:rsidR="00926126" w:rsidRDefault="00926126">
      <w:pPr>
        <w:spacing w:line="200" w:lineRule="exact"/>
      </w:pPr>
    </w:p>
    <w:p w14:paraId="376D793E" w14:textId="77777777" w:rsidR="00926126" w:rsidRDefault="00926126">
      <w:pPr>
        <w:spacing w:line="200" w:lineRule="exact"/>
      </w:pPr>
    </w:p>
    <w:p w14:paraId="7DD10248" w14:textId="77777777" w:rsidR="00926126" w:rsidRDefault="00926126">
      <w:pPr>
        <w:spacing w:line="200" w:lineRule="exact"/>
      </w:pPr>
    </w:p>
    <w:p w14:paraId="56517E4A" w14:textId="77777777" w:rsidR="00926126" w:rsidRDefault="00926126">
      <w:pPr>
        <w:spacing w:before="16" w:line="200" w:lineRule="exact"/>
      </w:pPr>
    </w:p>
    <w:p w14:paraId="0F66B9B9" w14:textId="77777777" w:rsidR="00926126" w:rsidRDefault="00990E9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Retrospective</w:t>
      </w:r>
    </w:p>
    <w:p w14:paraId="72EFA3B4" w14:textId="77777777" w:rsidR="00926126" w:rsidRDefault="00926126">
      <w:pPr>
        <w:spacing w:before="16" w:line="260" w:lineRule="exact"/>
        <w:rPr>
          <w:sz w:val="26"/>
          <w:szCs w:val="26"/>
        </w:rPr>
      </w:pPr>
    </w:p>
    <w:p w14:paraId="6E6824C0" w14:textId="77777777" w:rsidR="00926126" w:rsidRDefault="00990E9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 will START doing:</w:t>
      </w:r>
    </w:p>
    <w:p w14:paraId="2C56DD67" w14:textId="77777777" w:rsidR="00926126" w:rsidRDefault="00926126">
      <w:pPr>
        <w:spacing w:before="17" w:line="260" w:lineRule="exact"/>
        <w:rPr>
          <w:sz w:val="26"/>
          <w:szCs w:val="26"/>
        </w:rPr>
      </w:pPr>
    </w:p>
    <w:p w14:paraId="1B787171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a logo Design by the end of next sprint.</w:t>
      </w:r>
    </w:p>
    <w:p w14:paraId="76A4B84A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a dynamic milestone graph to track the progress.</w:t>
      </w:r>
    </w:p>
    <w:p w14:paraId="283EF096" w14:textId="77777777" w:rsidR="00926126" w:rsidRDefault="00990E90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Focus on each task at hand in the current week.</w:t>
      </w:r>
    </w:p>
    <w:p w14:paraId="11A06E28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Create contents on Surround framework and Data science.</w:t>
      </w:r>
    </w:p>
    <w:p w14:paraId="52AEA8D5" w14:textId="77777777" w:rsidR="00926126" w:rsidRDefault="00926126">
      <w:pPr>
        <w:spacing w:before="2" w:line="140" w:lineRule="exact"/>
        <w:rPr>
          <w:sz w:val="15"/>
          <w:szCs w:val="15"/>
        </w:rPr>
      </w:pPr>
    </w:p>
    <w:p w14:paraId="118FC4FB" w14:textId="77777777" w:rsidR="00926126" w:rsidRDefault="00926126">
      <w:pPr>
        <w:spacing w:line="200" w:lineRule="exact"/>
      </w:pPr>
    </w:p>
    <w:p w14:paraId="53847D3E" w14:textId="77777777" w:rsidR="00926126" w:rsidRDefault="00926126">
      <w:pPr>
        <w:spacing w:line="200" w:lineRule="exact"/>
      </w:pPr>
    </w:p>
    <w:p w14:paraId="1CC585DF" w14:textId="77777777" w:rsidR="00926126" w:rsidRDefault="00990E9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you and/or team will CONTINUE doing:</w:t>
      </w:r>
    </w:p>
    <w:p w14:paraId="60AD8763" w14:textId="77777777" w:rsidR="00926126" w:rsidRDefault="00926126">
      <w:pPr>
        <w:spacing w:before="17" w:line="260" w:lineRule="exact"/>
        <w:rPr>
          <w:sz w:val="26"/>
          <w:szCs w:val="26"/>
        </w:rPr>
      </w:pPr>
    </w:p>
    <w:p w14:paraId="7C2FD6D3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Update artefacts and contributio</w:t>
      </w:r>
      <w:r>
        <w:rPr>
          <w:rFonts w:ascii="Arial" w:eastAsia="Arial" w:hAnsi="Arial" w:cs="Arial"/>
          <w:sz w:val="24"/>
          <w:szCs w:val="24"/>
        </w:rPr>
        <w:t>ns each week to the supervisor.</w:t>
      </w:r>
    </w:p>
    <w:p w14:paraId="52515224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Deliver at least one report each week.</w:t>
      </w:r>
    </w:p>
    <w:p w14:paraId="14C901BA" w14:textId="77777777" w:rsidR="00926126" w:rsidRDefault="00990E90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Complete the task within the allocated milestone.</w:t>
      </w:r>
    </w:p>
    <w:p w14:paraId="7E53FD74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Three stand-ups every week. (Handled by the Team lead)</w:t>
      </w:r>
    </w:p>
    <w:p w14:paraId="772F56E1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Supervisor, client and Team meetings</w:t>
      </w:r>
    </w:p>
    <w:p w14:paraId="6E24ECCC" w14:textId="77777777" w:rsidR="00926126" w:rsidRDefault="00990E90">
      <w:pPr>
        <w:spacing w:line="28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Upskilling.</w:t>
      </w:r>
    </w:p>
    <w:p w14:paraId="199D4014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Working at least 10 hours a week. (All the members need to show evidences)</w:t>
      </w:r>
    </w:p>
    <w:p w14:paraId="40AFFD62" w14:textId="77777777" w:rsidR="00926126" w:rsidRDefault="00926126">
      <w:pPr>
        <w:spacing w:before="3" w:line="140" w:lineRule="exact"/>
        <w:rPr>
          <w:sz w:val="15"/>
          <w:szCs w:val="15"/>
        </w:rPr>
      </w:pPr>
    </w:p>
    <w:p w14:paraId="3A986255" w14:textId="77777777" w:rsidR="00926126" w:rsidRDefault="00926126">
      <w:pPr>
        <w:spacing w:line="200" w:lineRule="exact"/>
      </w:pPr>
    </w:p>
    <w:p w14:paraId="03012688" w14:textId="77777777" w:rsidR="00926126" w:rsidRDefault="00926126">
      <w:pPr>
        <w:spacing w:line="200" w:lineRule="exact"/>
      </w:pPr>
    </w:p>
    <w:p w14:paraId="5E2FE61A" w14:textId="77777777" w:rsidR="00926126" w:rsidRDefault="00990E9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the team will STOP doing:</w:t>
      </w:r>
    </w:p>
    <w:p w14:paraId="6E9B6436" w14:textId="77777777" w:rsidR="00926126" w:rsidRDefault="00990E90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Not attending meetings.</w:t>
      </w:r>
    </w:p>
    <w:p w14:paraId="5A606A9F" w14:textId="77777777" w:rsidR="001E2CA3" w:rsidRDefault="001E2CA3">
      <w:pPr>
        <w:ind w:left="460"/>
        <w:rPr>
          <w:rFonts w:ascii="Arial" w:eastAsia="Arial" w:hAnsi="Arial" w:cs="Arial"/>
          <w:sz w:val="24"/>
          <w:szCs w:val="24"/>
        </w:rPr>
      </w:pPr>
    </w:p>
    <w:p w14:paraId="3FE72B1B" w14:textId="77777777" w:rsidR="001E2CA3" w:rsidRDefault="001E2CA3">
      <w:pPr>
        <w:ind w:left="460"/>
        <w:rPr>
          <w:rFonts w:ascii="Arial" w:eastAsia="Arial" w:hAnsi="Arial" w:cs="Arial"/>
          <w:sz w:val="24"/>
          <w:szCs w:val="24"/>
        </w:rPr>
      </w:pPr>
    </w:p>
    <w:p w14:paraId="226D8061" w14:textId="77777777" w:rsidR="001E2CA3" w:rsidRDefault="001E2CA3" w:rsidP="001E2CA3">
      <w:pPr>
        <w:pStyle w:val="Heading1"/>
        <w:numPr>
          <w:ilvl w:val="0"/>
          <w:numId w:val="0"/>
        </w:numPr>
        <w:rPr>
          <w:rFonts w:ascii="Arial" w:hAnsi="Arial" w:cs="Arial"/>
          <w:color w:val="000000" w:themeColor="text1"/>
          <w:lang w:val="en-AU"/>
        </w:rPr>
      </w:pPr>
    </w:p>
    <w:p w14:paraId="5DE2CD59" w14:textId="77777777" w:rsidR="001E2CA3" w:rsidRDefault="001E2CA3" w:rsidP="001E2CA3">
      <w:pPr>
        <w:pStyle w:val="Heading1"/>
        <w:numPr>
          <w:ilvl w:val="0"/>
          <w:numId w:val="0"/>
        </w:numPr>
        <w:rPr>
          <w:rFonts w:ascii="Arial" w:hAnsi="Arial" w:cs="Arial"/>
          <w:color w:val="000000" w:themeColor="text1"/>
          <w:lang w:val="en-AU"/>
        </w:rPr>
      </w:pPr>
    </w:p>
    <w:p w14:paraId="60ECAD71" w14:textId="77777777" w:rsidR="001E2CA3" w:rsidRPr="00DB5990" w:rsidRDefault="001E2CA3" w:rsidP="001E2CA3">
      <w:pPr>
        <w:pStyle w:val="Heading1"/>
        <w:numPr>
          <w:ilvl w:val="0"/>
          <w:numId w:val="0"/>
        </w:numPr>
        <w:rPr>
          <w:rFonts w:ascii="Arial" w:hAnsi="Arial" w:cs="Arial"/>
          <w:b w:val="0"/>
          <w:bCs w:val="0"/>
          <w:color w:val="000000" w:themeColor="text1"/>
          <w:lang w:val="en-AU"/>
        </w:rPr>
      </w:pPr>
      <w:r w:rsidRPr="0981A8FD">
        <w:rPr>
          <w:rFonts w:ascii="Arial" w:hAnsi="Arial" w:cs="Arial"/>
          <w:color w:val="000000" w:themeColor="text1"/>
          <w:lang w:val="en-AU"/>
        </w:rPr>
        <w:t>Status Update: Week</w:t>
      </w:r>
      <w:r w:rsidRPr="0981A8FD">
        <w:rPr>
          <w:rFonts w:ascii="Arial" w:hAnsi="Arial" w:cs="Arial"/>
          <w:b w:val="0"/>
          <w:bCs w:val="0"/>
          <w:color w:val="000000" w:themeColor="text1"/>
          <w:lang w:val="en-AU"/>
        </w:rPr>
        <w:t># [</w:t>
      </w:r>
      <w:r>
        <w:rPr>
          <w:rFonts w:ascii="Arial" w:hAnsi="Arial" w:cs="Arial"/>
          <w:color w:val="000000" w:themeColor="text1"/>
          <w:lang w:val="en-AU"/>
        </w:rPr>
        <w:t>7</w:t>
      </w:r>
      <w:r w:rsidRPr="0981A8FD">
        <w:rPr>
          <w:rFonts w:ascii="Arial" w:hAnsi="Arial" w:cs="Arial"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1E2CA3" w14:paraId="5A38C52A" w14:textId="77777777" w:rsidTr="001363C7">
        <w:trPr>
          <w:trHeight w:val="311"/>
        </w:trPr>
        <w:tc>
          <w:tcPr>
            <w:tcW w:w="5411" w:type="dxa"/>
          </w:tcPr>
          <w:p w14:paraId="72C6A748" w14:textId="77777777" w:rsidR="001E2CA3" w:rsidRDefault="001E2CA3" w:rsidP="001363C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18/03/2019</w:t>
            </w:r>
          </w:p>
        </w:tc>
        <w:tc>
          <w:tcPr>
            <w:tcW w:w="5411" w:type="dxa"/>
          </w:tcPr>
          <w:p w14:paraId="4A0C7030" w14:textId="77777777" w:rsidR="001E2CA3" w:rsidRDefault="001E2CA3" w:rsidP="001363C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24/03/2019</w:t>
            </w:r>
          </w:p>
        </w:tc>
      </w:tr>
    </w:tbl>
    <w:p w14:paraId="4EF0D365" w14:textId="77777777" w:rsidR="001E2CA3" w:rsidRDefault="001E2CA3" w:rsidP="001E2CA3">
      <w:pPr>
        <w:rPr>
          <w:rFonts w:ascii="Arial" w:hAnsi="Arial" w:cs="Arial"/>
          <w:b/>
          <w:lang w:val="en-AU"/>
        </w:rPr>
      </w:pPr>
    </w:p>
    <w:p w14:paraId="07EA9C31" w14:textId="77777777" w:rsidR="001E2CA3" w:rsidRDefault="001E2CA3" w:rsidP="001E2CA3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07"/>
        <w:gridCol w:w="3844"/>
        <w:gridCol w:w="1829"/>
        <w:gridCol w:w="6870"/>
      </w:tblGrid>
      <w:tr w:rsidR="001E2CA3" w14:paraId="78F79D14" w14:textId="77777777" w:rsidTr="001363C7">
        <w:tc>
          <w:tcPr>
            <w:tcW w:w="1413" w:type="dxa"/>
          </w:tcPr>
          <w:p w14:paraId="4E76B6C0" w14:textId="77777777" w:rsidR="001E2CA3" w:rsidRPr="00023819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3B4DD15F" w14:textId="77777777" w:rsidR="001E2CA3" w:rsidRPr="00023819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3365F963" w14:textId="77777777" w:rsidR="001E2CA3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6A1D1691" w14:textId="77777777" w:rsidR="001E2CA3" w:rsidRDefault="001E2CA3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1E2CA3" w14:paraId="327E6F4D" w14:textId="77777777" w:rsidTr="001363C7">
        <w:tc>
          <w:tcPr>
            <w:tcW w:w="1413" w:type="dxa"/>
          </w:tcPr>
          <w:p w14:paraId="4E51F164" w14:textId="77777777" w:rsidR="001E2CA3" w:rsidRPr="00023819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4252" w:type="dxa"/>
          </w:tcPr>
          <w:p w14:paraId="38A65D2C" w14:textId="77777777" w:rsidR="001E2CA3" w:rsidRPr="000258FC" w:rsidRDefault="001E2CA3" w:rsidP="001E2CA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Managed Group Meetings, Stand-ups, Team communication, Weekly supervisor and Client Meetings. </w:t>
            </w:r>
          </w:p>
        </w:tc>
        <w:tc>
          <w:tcPr>
            <w:tcW w:w="1985" w:type="dxa"/>
          </w:tcPr>
          <w:p w14:paraId="615144A3" w14:textId="77777777" w:rsidR="001E2CA3" w:rsidRPr="001C0506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05C31163" w14:textId="77777777" w:rsidR="001E2CA3" w:rsidRPr="00E1482D" w:rsidRDefault="00174816" w:rsidP="001363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hyperlink r:id="rId31" w:history="1">
              <w:r w:rsidRPr="00E1482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https://deakin-industry-2019.slack.com/messages/CH1R8P4F4/</w:t>
              </w:r>
            </w:hyperlink>
          </w:p>
          <w:p w14:paraId="277EB338" w14:textId="77777777" w:rsidR="00174816" w:rsidRPr="00E1482D" w:rsidRDefault="00174816" w:rsidP="001363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2AE4449" w14:textId="77777777" w:rsidR="001E2CA3" w:rsidRPr="00E1482D" w:rsidRDefault="001E2CA3" w:rsidP="001363C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1E2CA3" w14:paraId="3359402F" w14:textId="77777777" w:rsidTr="001363C7">
        <w:tc>
          <w:tcPr>
            <w:tcW w:w="1413" w:type="dxa"/>
          </w:tcPr>
          <w:p w14:paraId="37809B17" w14:textId="77777777" w:rsidR="001E2CA3" w:rsidRPr="00023819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Weekly Meeting Minutes</w:t>
            </w:r>
          </w:p>
        </w:tc>
        <w:tc>
          <w:tcPr>
            <w:tcW w:w="4252" w:type="dxa"/>
          </w:tcPr>
          <w:p w14:paraId="5BCA8B15" w14:textId="77777777" w:rsidR="001E2CA3" w:rsidRPr="000258FC" w:rsidRDefault="001E2CA3" w:rsidP="001E2CA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Created weekly meeting minutes for supervisor and </w:t>
            </w:r>
            <w:r w:rsidR="000258FC"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client meetings</w:t>
            </w: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.</w:t>
            </w:r>
          </w:p>
        </w:tc>
        <w:tc>
          <w:tcPr>
            <w:tcW w:w="1985" w:type="dxa"/>
          </w:tcPr>
          <w:p w14:paraId="04469AA5" w14:textId="77777777" w:rsidR="001E2CA3" w:rsidRPr="000258FC" w:rsidRDefault="000258FC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23A762A4" w14:textId="77777777" w:rsidR="001E2CA3" w:rsidRPr="00E1482D" w:rsidRDefault="00174816" w:rsidP="0017481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2" w:history="1">
              <w:r w:rsidRPr="00E1482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https://deakin365.sharepoint.com/:w:/s/Surround-AI-Tribe-Squad2/Eei1Y3CP6AlLmtXbNaH9IZEBgDGFwC-tysEH97XWSKxlPg?e=XSCDRH</w:t>
              </w:r>
            </w:hyperlink>
          </w:p>
          <w:p w14:paraId="677FF7FB" w14:textId="77777777" w:rsidR="00174816" w:rsidRPr="00174816" w:rsidRDefault="00174816" w:rsidP="0017481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1E2CA3" w14:paraId="319688BB" w14:textId="77777777" w:rsidTr="001363C7">
        <w:tc>
          <w:tcPr>
            <w:tcW w:w="1413" w:type="dxa"/>
          </w:tcPr>
          <w:p w14:paraId="0200296A" w14:textId="77777777" w:rsidR="001E2CA3" w:rsidRPr="00023819" w:rsidRDefault="001E2CA3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updates and Re-assignments</w:t>
            </w:r>
          </w:p>
        </w:tc>
        <w:tc>
          <w:tcPr>
            <w:tcW w:w="4252" w:type="dxa"/>
          </w:tcPr>
          <w:p w14:paraId="5B416EEB" w14:textId="77777777" w:rsidR="001E2CA3" w:rsidRPr="000258FC" w:rsidRDefault="001E2CA3" w:rsidP="001E2CA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Managed task roles, assignments and updates on Deliverables from the entire squad.</w:t>
            </w:r>
          </w:p>
          <w:p w14:paraId="78491C0A" w14:textId="77777777" w:rsidR="001E2CA3" w:rsidRPr="000258FC" w:rsidRDefault="001E2CA3" w:rsidP="001E2CA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Reported supervisor and client about the weekly updates and queried additional requirements.</w:t>
            </w:r>
          </w:p>
        </w:tc>
        <w:tc>
          <w:tcPr>
            <w:tcW w:w="1985" w:type="dxa"/>
          </w:tcPr>
          <w:p w14:paraId="27C5A757" w14:textId="77777777" w:rsidR="001E2CA3" w:rsidRPr="000258FC" w:rsidRDefault="000258FC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64B18A3F" w14:textId="77777777" w:rsidR="001E2CA3" w:rsidRPr="00E1482D" w:rsidRDefault="00174816" w:rsidP="0017481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3" w:history="1">
              <w:r w:rsidRPr="00E1482D">
                <w:rPr>
                  <w:rStyle w:val="Hyperlink"/>
                  <w:sz w:val="20"/>
                  <w:szCs w:val="20"/>
                </w:rPr>
                <w:t>https://trello.com/b/B5XehkGz/surroundai</w:t>
              </w:r>
            </w:hyperlink>
          </w:p>
          <w:p w14:paraId="0A118455" w14:textId="77777777"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5D0E6481" w14:textId="77777777"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0C32887A" w14:textId="77777777"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09AA5B1C" w14:textId="77777777"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6775E9C8" w14:textId="77777777" w:rsidR="001E2CA3" w:rsidRDefault="001E2CA3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1E2CA3" w14:paraId="2587D761" w14:textId="77777777" w:rsidTr="001363C7">
        <w:tc>
          <w:tcPr>
            <w:tcW w:w="1413" w:type="dxa"/>
          </w:tcPr>
          <w:p w14:paraId="77083710" w14:textId="77777777" w:rsidR="001E2CA3" w:rsidRPr="006C6849" w:rsidRDefault="000258F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6C684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Final Project Report Template.</w:t>
            </w:r>
          </w:p>
        </w:tc>
        <w:tc>
          <w:tcPr>
            <w:tcW w:w="4252" w:type="dxa"/>
          </w:tcPr>
          <w:p w14:paraId="11354572" w14:textId="77777777" w:rsidR="001E2CA3" w:rsidRPr="000258FC" w:rsidRDefault="000258FC" w:rsidP="000258FC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a layout/draft for final project reporting.</w:t>
            </w:r>
          </w:p>
        </w:tc>
        <w:tc>
          <w:tcPr>
            <w:tcW w:w="1985" w:type="dxa"/>
          </w:tcPr>
          <w:p w14:paraId="43B5D7CB" w14:textId="77777777" w:rsidR="001E2CA3" w:rsidRPr="000258FC" w:rsidRDefault="000258FC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3224551F" w14:textId="77777777" w:rsidR="001E2CA3" w:rsidRPr="00E1482D" w:rsidRDefault="00125865" w:rsidP="00125865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4" w:history="1">
              <w:r w:rsidRPr="00E1482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https://deakin365.sharepoint.com/:w:/s/Surround-AI-Tribe-Squad2/EcjPBdJ9T29LiOEJEJ08Lb4BnlBwjjhepZrFXRRBfiB64Q?e=A1tcjn</w:t>
              </w:r>
            </w:hyperlink>
          </w:p>
          <w:p w14:paraId="36E25FF4" w14:textId="77777777" w:rsidR="00125865" w:rsidRPr="00E1482D" w:rsidRDefault="00125865" w:rsidP="00125865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C3555E" w14:paraId="570ABBB1" w14:textId="77777777" w:rsidTr="001363C7">
        <w:tc>
          <w:tcPr>
            <w:tcW w:w="1413" w:type="dxa"/>
          </w:tcPr>
          <w:p w14:paraId="675E5F81" w14:textId="77777777" w:rsidR="00C3555E" w:rsidRPr="006C6849" w:rsidRDefault="00C3555E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6C6849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Reports</w:t>
            </w:r>
          </w:p>
        </w:tc>
        <w:tc>
          <w:tcPr>
            <w:tcW w:w="4252" w:type="dxa"/>
          </w:tcPr>
          <w:p w14:paraId="2A82CBB4" w14:textId="77777777" w:rsidR="00C3555E" w:rsidRPr="00AB48C7" w:rsidRDefault="00C3555E" w:rsidP="008A6C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Helped team members with their weekly tasks.</w:t>
            </w:r>
          </w:p>
          <w:p w14:paraId="76CD8B2F" w14:textId="77777777" w:rsidR="00C3555E" w:rsidRPr="00AB48C7" w:rsidRDefault="00C3555E" w:rsidP="008A6C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Compiled reports and weekly assignments to create final reports for the status updates.</w:t>
            </w:r>
          </w:p>
        </w:tc>
        <w:tc>
          <w:tcPr>
            <w:tcW w:w="1985" w:type="dxa"/>
          </w:tcPr>
          <w:p w14:paraId="46617F43" w14:textId="77777777" w:rsidR="00C3555E" w:rsidRPr="00AB48C7" w:rsidRDefault="00AB48C7" w:rsidP="000258FC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255C0A7A" w14:textId="77777777" w:rsidR="00C3555E" w:rsidRPr="00E1482D" w:rsidRDefault="00E1482D" w:rsidP="00125865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5" w:history="1">
              <w:r w:rsidRPr="00E1482D">
                <w:rPr>
                  <w:rStyle w:val="Hyperlink"/>
                  <w:sz w:val="20"/>
                  <w:szCs w:val="20"/>
                </w:rPr>
                <w:t>https://deakin365.sharepoint.com/sites/Surround-AI-Tribe-Squad2/Shared%20Documents/Forms/AllItems.aspx</w:t>
              </w:r>
            </w:hyperlink>
          </w:p>
        </w:tc>
      </w:tr>
    </w:tbl>
    <w:p w14:paraId="51CF592E" w14:textId="77777777" w:rsidR="001E2CA3" w:rsidRDefault="001E2CA3" w:rsidP="001E2CA3">
      <w:pPr>
        <w:rPr>
          <w:rFonts w:ascii="Arial" w:hAnsi="Arial" w:cs="Arial"/>
          <w:b/>
          <w:lang w:val="en-AU"/>
        </w:rPr>
      </w:pPr>
    </w:p>
    <w:p w14:paraId="1A9D186C" w14:textId="77777777" w:rsidR="001E2CA3" w:rsidRDefault="001E2CA3" w:rsidP="001E2CA3">
      <w:pPr>
        <w:rPr>
          <w:rFonts w:ascii="Arial" w:hAnsi="Arial" w:cs="Arial"/>
          <w:b/>
          <w:lang w:val="en-AU"/>
        </w:rPr>
      </w:pPr>
    </w:p>
    <w:p w14:paraId="17BEB17E" w14:textId="77777777" w:rsidR="00303805" w:rsidRDefault="00303805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09ABE27A" w14:textId="77777777" w:rsidR="00303805" w:rsidRDefault="00303805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221C2289" w14:textId="77777777" w:rsidR="00682447" w:rsidRDefault="00682447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2C65AECC" w14:textId="77777777" w:rsidR="00682447" w:rsidRDefault="00682447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53EF9775" w14:textId="77777777" w:rsidR="00682447" w:rsidRDefault="00682447" w:rsidP="001E2CA3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6C5632F9" w14:textId="7C3A0547" w:rsidR="001E2CA3" w:rsidRPr="00BA10EC" w:rsidRDefault="001E2CA3" w:rsidP="003A08C4">
      <w:pPr>
        <w:pStyle w:val="Title"/>
        <w:rPr>
          <w:rFonts w:ascii="Arial" w:hAnsi="Arial" w:cs="Arial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</w:t>
      </w:r>
    </w:p>
    <w:p w14:paraId="41EE60F6" w14:textId="77777777" w:rsidR="001E2CA3" w:rsidRPr="00BA10EC" w:rsidRDefault="001E2CA3" w:rsidP="001E2CA3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710A836C" w14:textId="77777777" w:rsidR="001E2CA3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progress and deliverables to be shown to the client and the supervisor. (Unique Poudel)</w:t>
      </w:r>
    </w:p>
    <w:p w14:paraId="3B60C012" w14:textId="36B84D19" w:rsidR="007E76D2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Framework documentation needs to be in the top priority. (Salman Khan)</w:t>
      </w:r>
    </w:p>
    <w:p w14:paraId="57728D20" w14:textId="2E91F5A7" w:rsidR="00075EF5" w:rsidRDefault="00075EF5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Create comprehensive and brief reports.</w:t>
      </w:r>
    </w:p>
    <w:p w14:paraId="09B53381" w14:textId="77777777" w:rsidR="007E76D2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Developers needs to share knowledge of their example to the documentation team. (Dipesh Bhatt and </w:t>
      </w:r>
      <w:proofErr w:type="spellStart"/>
      <w:r>
        <w:rPr>
          <w:rFonts w:ascii="Arial" w:hAnsi="Arial" w:cs="Arial"/>
          <w:lang w:val="en-AU"/>
        </w:rPr>
        <w:t>Krish</w:t>
      </w:r>
      <w:proofErr w:type="spellEnd"/>
      <w:r>
        <w:rPr>
          <w:rFonts w:ascii="Arial" w:hAnsi="Arial" w:cs="Arial"/>
          <w:lang w:val="en-AU"/>
        </w:rPr>
        <w:t>)</w:t>
      </w:r>
    </w:p>
    <w:p w14:paraId="0785A1DA" w14:textId="77777777" w:rsidR="007E76D2" w:rsidRPr="00D458C5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Group Meetings need to be more effective. (Unique Poudel)</w:t>
      </w:r>
    </w:p>
    <w:p w14:paraId="2C9ECE56" w14:textId="77777777" w:rsidR="001E2CA3" w:rsidRDefault="001E2CA3" w:rsidP="001E2CA3">
      <w:pPr>
        <w:rPr>
          <w:rFonts w:ascii="Arial" w:hAnsi="Arial" w:cs="Arial"/>
          <w:lang w:val="en-AU"/>
        </w:rPr>
      </w:pPr>
    </w:p>
    <w:p w14:paraId="635E7E2D" w14:textId="77777777" w:rsidR="001E2CA3" w:rsidRPr="00BA10EC" w:rsidRDefault="001E2CA3" w:rsidP="001E2CA3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3B1B6262" w14:textId="77777777" w:rsidR="001E2CA3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Refinement of Surround-AI framework documentation. (Documentation)</w:t>
      </w:r>
    </w:p>
    <w:p w14:paraId="249A21DE" w14:textId="77777777" w:rsidR="007E76D2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supervisor and client meetings.</w:t>
      </w:r>
    </w:p>
    <w:p w14:paraId="48121A70" w14:textId="77777777" w:rsidR="007E76D2" w:rsidRPr="00D458C5" w:rsidRDefault="007E76D2" w:rsidP="001E2CA3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stand-ups, group meetings.</w:t>
      </w:r>
    </w:p>
    <w:p w14:paraId="798D1DE4" w14:textId="77777777" w:rsidR="001E2CA3" w:rsidRDefault="001E2CA3" w:rsidP="001E2CA3">
      <w:pPr>
        <w:rPr>
          <w:rFonts w:ascii="Arial" w:hAnsi="Arial" w:cs="Arial"/>
          <w:b/>
          <w:lang w:val="en-AU"/>
        </w:rPr>
      </w:pPr>
    </w:p>
    <w:p w14:paraId="35C0A08D" w14:textId="77777777" w:rsidR="007E76D2" w:rsidRDefault="001E2CA3" w:rsidP="007E76D2">
      <w:pPr>
        <w:ind w:left="460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39DC0A47" w14:textId="77777777" w:rsidR="007E76D2" w:rsidRDefault="007E76D2" w:rsidP="007E76D2">
      <w:pPr>
        <w:ind w:left="460"/>
        <w:rPr>
          <w:rFonts w:ascii="Arial" w:hAnsi="Arial" w:cs="Arial"/>
          <w:b/>
          <w:lang w:val="en-AU"/>
        </w:rPr>
      </w:pPr>
    </w:p>
    <w:p w14:paraId="49832374" w14:textId="46BDEAAA" w:rsidR="001E2CA3" w:rsidRDefault="007E76D2" w:rsidP="007E76D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lang w:val="en-AU"/>
        </w:rPr>
        <w:t>Logo Design Deliverable.</w:t>
      </w:r>
      <w:r w:rsidR="001E2CA3" w:rsidRPr="007E76D2">
        <w:rPr>
          <w:rFonts w:ascii="Arial" w:hAnsi="Arial" w:cs="Arial"/>
          <w:b/>
          <w:lang w:val="en-AU"/>
        </w:rPr>
        <w:br/>
      </w:r>
    </w:p>
    <w:p w14:paraId="7EE0481B" w14:textId="77361BC3" w:rsidR="0038357C" w:rsidRDefault="0038357C" w:rsidP="0038357C">
      <w:pPr>
        <w:ind w:left="820"/>
        <w:rPr>
          <w:rFonts w:ascii="Arial" w:hAnsi="Arial" w:cs="Arial"/>
          <w:lang w:val="en-AU"/>
        </w:rPr>
      </w:pPr>
    </w:p>
    <w:p w14:paraId="6C28F80E" w14:textId="1089701F" w:rsidR="0038357C" w:rsidRPr="00DB5990" w:rsidRDefault="0038357C" w:rsidP="0038357C">
      <w:pPr>
        <w:pStyle w:val="Heading1"/>
        <w:numPr>
          <w:ilvl w:val="0"/>
          <w:numId w:val="0"/>
        </w:numPr>
        <w:rPr>
          <w:rFonts w:ascii="Arial" w:hAnsi="Arial" w:cs="Arial"/>
          <w:b w:val="0"/>
          <w:bCs w:val="0"/>
          <w:color w:val="000000" w:themeColor="text1"/>
          <w:lang w:val="en-AU"/>
        </w:rPr>
      </w:pPr>
      <w:r w:rsidRPr="0981A8FD">
        <w:rPr>
          <w:rFonts w:ascii="Arial" w:hAnsi="Arial" w:cs="Arial"/>
          <w:color w:val="000000" w:themeColor="text1"/>
          <w:lang w:val="en-AU"/>
        </w:rPr>
        <w:t>Status Update: Week</w:t>
      </w:r>
      <w:r w:rsidRPr="0981A8FD">
        <w:rPr>
          <w:rFonts w:ascii="Arial" w:hAnsi="Arial" w:cs="Arial"/>
          <w:b w:val="0"/>
          <w:bCs w:val="0"/>
          <w:color w:val="000000" w:themeColor="text1"/>
          <w:lang w:val="en-AU"/>
        </w:rPr>
        <w:t># [</w:t>
      </w:r>
      <w:r>
        <w:rPr>
          <w:rFonts w:ascii="Arial" w:hAnsi="Arial" w:cs="Arial"/>
          <w:color w:val="000000" w:themeColor="text1"/>
          <w:lang w:val="en-AU"/>
        </w:rPr>
        <w:t>8</w:t>
      </w:r>
      <w:r w:rsidRPr="0981A8FD">
        <w:rPr>
          <w:rFonts w:ascii="Arial" w:hAnsi="Arial" w:cs="Arial"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38357C" w14:paraId="0002BD5A" w14:textId="77777777" w:rsidTr="001363C7">
        <w:trPr>
          <w:trHeight w:val="311"/>
        </w:trPr>
        <w:tc>
          <w:tcPr>
            <w:tcW w:w="5411" w:type="dxa"/>
          </w:tcPr>
          <w:p w14:paraId="7AC11902" w14:textId="77777777" w:rsidR="0038357C" w:rsidRDefault="0038357C" w:rsidP="001363C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18/03/2019</w:t>
            </w:r>
          </w:p>
        </w:tc>
        <w:tc>
          <w:tcPr>
            <w:tcW w:w="5411" w:type="dxa"/>
          </w:tcPr>
          <w:p w14:paraId="5CE95F88" w14:textId="77777777" w:rsidR="0038357C" w:rsidRDefault="0038357C" w:rsidP="001363C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24/03/2019</w:t>
            </w:r>
          </w:p>
        </w:tc>
      </w:tr>
    </w:tbl>
    <w:p w14:paraId="0426CA1D" w14:textId="77777777" w:rsidR="0038357C" w:rsidRDefault="0038357C" w:rsidP="0038357C">
      <w:pPr>
        <w:rPr>
          <w:rFonts w:ascii="Arial" w:hAnsi="Arial" w:cs="Arial"/>
          <w:b/>
          <w:lang w:val="en-AU"/>
        </w:rPr>
      </w:pPr>
    </w:p>
    <w:p w14:paraId="5F2478A7" w14:textId="77777777" w:rsidR="0038357C" w:rsidRDefault="0038357C" w:rsidP="0038357C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562"/>
        <w:gridCol w:w="3322"/>
        <w:gridCol w:w="1629"/>
        <w:gridCol w:w="7437"/>
      </w:tblGrid>
      <w:tr w:rsidR="00547C27" w14:paraId="3BF8E6F9" w14:textId="77777777" w:rsidTr="001363C7">
        <w:tc>
          <w:tcPr>
            <w:tcW w:w="1413" w:type="dxa"/>
          </w:tcPr>
          <w:p w14:paraId="1535763C" w14:textId="77777777" w:rsidR="0038357C" w:rsidRPr="00023819" w:rsidRDefault="0038357C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3F0594D1" w14:textId="77777777" w:rsidR="0038357C" w:rsidRPr="00023819" w:rsidRDefault="0038357C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542AF888" w14:textId="77777777" w:rsidR="0038357C" w:rsidRDefault="0038357C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0F8D54BF" w14:textId="77777777" w:rsidR="0038357C" w:rsidRDefault="0038357C" w:rsidP="001363C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547C27" w14:paraId="6D523B00" w14:textId="77777777" w:rsidTr="001363C7">
        <w:tc>
          <w:tcPr>
            <w:tcW w:w="1413" w:type="dxa"/>
          </w:tcPr>
          <w:p w14:paraId="56C1B227" w14:textId="77777777" w:rsidR="0038357C" w:rsidRPr="00023819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4252" w:type="dxa"/>
          </w:tcPr>
          <w:p w14:paraId="5FDC57E2" w14:textId="77777777" w:rsidR="0038357C" w:rsidRPr="000258FC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Managed Group Meetings, Stand-ups, Team communication, Weekly supervisor and Client Meetings. </w:t>
            </w:r>
          </w:p>
        </w:tc>
        <w:tc>
          <w:tcPr>
            <w:tcW w:w="1985" w:type="dxa"/>
          </w:tcPr>
          <w:p w14:paraId="23247183" w14:textId="77777777" w:rsidR="0038357C" w:rsidRPr="001C0506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48238475" w14:textId="77777777" w:rsidR="0038357C" w:rsidRPr="00E1482D" w:rsidRDefault="0038357C" w:rsidP="001363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hyperlink r:id="rId36" w:history="1">
              <w:r w:rsidRPr="00E1482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https://deakin-industry-2019.slack.com/messages/CH1R8P4F4/</w:t>
              </w:r>
            </w:hyperlink>
          </w:p>
          <w:p w14:paraId="159D5C7D" w14:textId="77777777" w:rsidR="0038357C" w:rsidRPr="00E1482D" w:rsidRDefault="0038357C" w:rsidP="001363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0F1F509" w14:textId="77777777" w:rsidR="0038357C" w:rsidRPr="00E1482D" w:rsidRDefault="0038357C" w:rsidP="001363C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547C27" w14:paraId="4E739BED" w14:textId="77777777" w:rsidTr="001363C7">
        <w:tc>
          <w:tcPr>
            <w:tcW w:w="1413" w:type="dxa"/>
          </w:tcPr>
          <w:p w14:paraId="06AE5BF3" w14:textId="77777777" w:rsidR="0038357C" w:rsidRPr="00023819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Weekly Meeting Minutes</w:t>
            </w:r>
          </w:p>
        </w:tc>
        <w:tc>
          <w:tcPr>
            <w:tcW w:w="4252" w:type="dxa"/>
          </w:tcPr>
          <w:p w14:paraId="6A0A30F2" w14:textId="77777777" w:rsidR="0038357C" w:rsidRPr="000258FC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weekly meeting minutes for supervisor and client meetings.</w:t>
            </w:r>
          </w:p>
        </w:tc>
        <w:tc>
          <w:tcPr>
            <w:tcW w:w="1985" w:type="dxa"/>
          </w:tcPr>
          <w:p w14:paraId="2404B28B" w14:textId="77777777" w:rsidR="0038357C" w:rsidRPr="000258FC" w:rsidRDefault="0038357C" w:rsidP="001363C7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6A64B7CA" w14:textId="14C20F24" w:rsidR="0038357C" w:rsidRPr="0026433C" w:rsidRDefault="0026433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7" w:history="1">
              <w:r w:rsidRPr="0026433C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https://deakin365.sharepoint.com/:w:/s/Surround-AI-Tribe-Squad2/EdCRcPTf5T9EvZMoJ7Eus4YBwGILf2fkFob2VHwgwqnM1w?e=Q1acTg</w:t>
              </w:r>
            </w:hyperlink>
          </w:p>
          <w:p w14:paraId="031B6EBB" w14:textId="3B23E068" w:rsidR="0026433C" w:rsidRPr="00174816" w:rsidRDefault="0026433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547C27" w14:paraId="2DD4E7DC" w14:textId="77777777" w:rsidTr="001363C7">
        <w:tc>
          <w:tcPr>
            <w:tcW w:w="1413" w:type="dxa"/>
          </w:tcPr>
          <w:p w14:paraId="4431C272" w14:textId="77777777" w:rsidR="0038357C" w:rsidRPr="00023819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updates and Re-assignments</w:t>
            </w:r>
          </w:p>
        </w:tc>
        <w:tc>
          <w:tcPr>
            <w:tcW w:w="4252" w:type="dxa"/>
          </w:tcPr>
          <w:p w14:paraId="43FD56BF" w14:textId="77777777" w:rsidR="0038357C" w:rsidRPr="000258FC" w:rsidRDefault="0038357C" w:rsidP="001363C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Managed task roles, assignments and updates on Deliverables from the entire squad.</w:t>
            </w:r>
          </w:p>
          <w:p w14:paraId="68F5B43A" w14:textId="77777777" w:rsidR="0038357C" w:rsidRPr="000258FC" w:rsidRDefault="0038357C" w:rsidP="001363C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Reported supervisor and client about the weekly </w:t>
            </w: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>updates and queried additional requirements.</w:t>
            </w:r>
          </w:p>
        </w:tc>
        <w:tc>
          <w:tcPr>
            <w:tcW w:w="1985" w:type="dxa"/>
          </w:tcPr>
          <w:p w14:paraId="351002EB" w14:textId="77777777" w:rsidR="0038357C" w:rsidRPr="000258FC" w:rsidRDefault="0038357C" w:rsidP="001363C7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>Completed</w:t>
            </w:r>
          </w:p>
        </w:tc>
        <w:tc>
          <w:tcPr>
            <w:tcW w:w="6300" w:type="dxa"/>
          </w:tcPr>
          <w:p w14:paraId="424CAFC9" w14:textId="77777777" w:rsidR="0038357C" w:rsidRPr="00E1482D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8" w:history="1">
              <w:r w:rsidRPr="00E1482D">
                <w:rPr>
                  <w:rStyle w:val="Hyperlink"/>
                  <w:sz w:val="20"/>
                  <w:szCs w:val="20"/>
                </w:rPr>
                <w:t>https://trello.com/b/B5XehkGz/surroundai</w:t>
              </w:r>
            </w:hyperlink>
          </w:p>
          <w:p w14:paraId="130097A0" w14:textId="77777777" w:rsidR="0038357C" w:rsidRDefault="0038357C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18C5944B" w14:textId="77777777" w:rsidR="0038357C" w:rsidRDefault="0038357C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6ED6B971" w14:textId="77777777" w:rsidR="0038357C" w:rsidRDefault="0038357C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3E9506BB" w14:textId="77777777" w:rsidR="0038357C" w:rsidRDefault="0038357C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76301650" w14:textId="77777777" w:rsidR="0038357C" w:rsidRDefault="0038357C" w:rsidP="001363C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547C27" w14:paraId="661C69F4" w14:textId="77777777" w:rsidTr="001363C7">
        <w:tc>
          <w:tcPr>
            <w:tcW w:w="1413" w:type="dxa"/>
          </w:tcPr>
          <w:p w14:paraId="5BCFB2DE" w14:textId="76C6F052" w:rsidR="0038357C" w:rsidRPr="006C6849" w:rsidRDefault="00547C27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Framework Documentation Layout.</w:t>
            </w:r>
          </w:p>
        </w:tc>
        <w:tc>
          <w:tcPr>
            <w:tcW w:w="4252" w:type="dxa"/>
          </w:tcPr>
          <w:p w14:paraId="4A0DE795" w14:textId="77777777" w:rsidR="0038357C" w:rsidRPr="000258FC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a layout/draft for final project reporting.</w:t>
            </w:r>
          </w:p>
        </w:tc>
        <w:tc>
          <w:tcPr>
            <w:tcW w:w="1985" w:type="dxa"/>
          </w:tcPr>
          <w:p w14:paraId="127A1F6A" w14:textId="77777777" w:rsidR="0038357C" w:rsidRPr="000258FC" w:rsidRDefault="0038357C" w:rsidP="001363C7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7213E8A4" w14:textId="77777777" w:rsidR="0038357C" w:rsidRPr="00E1482D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39" w:history="1">
              <w:r w:rsidRPr="00E1482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https://deakin365.sharepoint.com/:w:/s/Surround-AI-Tribe-Squad2/EcjPBdJ9T29LiOEJEJ08Lb4BnlBwjjhepZrFXRRBfiB64Q?e=A1tcjn</w:t>
              </w:r>
            </w:hyperlink>
          </w:p>
          <w:p w14:paraId="00D0D232" w14:textId="77777777" w:rsidR="0038357C" w:rsidRPr="00E1482D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38357C" w14:paraId="3ADC8EAC" w14:textId="77777777" w:rsidTr="001363C7">
        <w:tc>
          <w:tcPr>
            <w:tcW w:w="1413" w:type="dxa"/>
          </w:tcPr>
          <w:p w14:paraId="6B19B2C5" w14:textId="0252F5EC" w:rsidR="0038357C" w:rsidRPr="006C6849" w:rsidRDefault="00547C27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Compilation of Team Contributions</w:t>
            </w:r>
          </w:p>
        </w:tc>
        <w:tc>
          <w:tcPr>
            <w:tcW w:w="4252" w:type="dxa"/>
          </w:tcPr>
          <w:p w14:paraId="24DDA251" w14:textId="73831E67" w:rsidR="0038357C" w:rsidRPr="00547C27" w:rsidRDefault="00547C27" w:rsidP="00547C2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a shared drive to gather team contributions and reviewed documents to report to the Client.</w:t>
            </w:r>
          </w:p>
        </w:tc>
        <w:tc>
          <w:tcPr>
            <w:tcW w:w="1985" w:type="dxa"/>
          </w:tcPr>
          <w:p w14:paraId="65A8B984" w14:textId="77777777" w:rsidR="0038357C" w:rsidRPr="00AB48C7" w:rsidRDefault="0038357C" w:rsidP="001363C7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14E1F0B8" w14:textId="77777777" w:rsidR="0038357C" w:rsidRPr="00E1482D" w:rsidRDefault="0038357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40" w:history="1">
              <w:r w:rsidRPr="00E1482D">
                <w:rPr>
                  <w:rStyle w:val="Hyperlink"/>
                  <w:sz w:val="20"/>
                  <w:szCs w:val="20"/>
                </w:rPr>
                <w:t>https://deakin365.sharepoint.com/sites/Surround-AI-Tribe-Squad2/Shared%20Documents/Forms/AllItems.aspx</w:t>
              </w:r>
            </w:hyperlink>
          </w:p>
        </w:tc>
      </w:tr>
      <w:tr w:rsidR="00AE305C" w14:paraId="306B1BCD" w14:textId="77777777" w:rsidTr="001363C7">
        <w:tc>
          <w:tcPr>
            <w:tcW w:w="1413" w:type="dxa"/>
          </w:tcPr>
          <w:p w14:paraId="6AF71E27" w14:textId="603380C8" w:rsidR="00AE305C" w:rsidRPr="00AE305C" w:rsidRDefault="00AE305C" w:rsidP="001363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Sprint Increment Report</w:t>
            </w:r>
          </w:p>
        </w:tc>
        <w:tc>
          <w:tcPr>
            <w:tcW w:w="4252" w:type="dxa"/>
          </w:tcPr>
          <w:p w14:paraId="254CB4EE" w14:textId="4CC753C4" w:rsidR="00AE305C" w:rsidRPr="00AE305C" w:rsidRDefault="00AE305C" w:rsidP="00547C2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sprint increment report for the squad.</w:t>
            </w:r>
          </w:p>
        </w:tc>
        <w:tc>
          <w:tcPr>
            <w:tcW w:w="1985" w:type="dxa"/>
          </w:tcPr>
          <w:p w14:paraId="0AC5E48F" w14:textId="180E7798" w:rsidR="00AE305C" w:rsidRPr="00AE305C" w:rsidRDefault="00AE305C" w:rsidP="001363C7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E305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7258A909" w14:textId="2C2F4BB5" w:rsidR="00AE305C" w:rsidRDefault="003D429A" w:rsidP="001363C7">
            <w:hyperlink r:id="rId41" w:history="1">
              <w:r w:rsidRPr="00B22B6F">
                <w:rPr>
                  <w:rStyle w:val="Hyperlink"/>
                </w:rPr>
                <w:t>https://deakin365.sharepoint.com/:b:/s/Surround-AI-Tribe-Squad2/EQjjGToEB8RCrrneuQOkS-cB3z96L9UnfaTpFJd4c40iXA?e=wwgDPI</w:t>
              </w:r>
            </w:hyperlink>
          </w:p>
          <w:p w14:paraId="64DDEA1C" w14:textId="6FCEF9F9" w:rsidR="003D429A" w:rsidRPr="00E1482D" w:rsidRDefault="003D429A" w:rsidP="001363C7"/>
        </w:tc>
      </w:tr>
    </w:tbl>
    <w:p w14:paraId="3A5A2F6E" w14:textId="77777777" w:rsidR="0038357C" w:rsidRDefault="0038357C" w:rsidP="0038357C">
      <w:pPr>
        <w:rPr>
          <w:rFonts w:ascii="Arial" w:hAnsi="Arial" w:cs="Arial"/>
          <w:b/>
          <w:lang w:val="en-AU"/>
        </w:rPr>
      </w:pPr>
    </w:p>
    <w:p w14:paraId="30DA6BB9" w14:textId="77777777" w:rsidR="0038357C" w:rsidRDefault="0038357C" w:rsidP="0038357C">
      <w:pPr>
        <w:rPr>
          <w:rFonts w:ascii="Arial" w:hAnsi="Arial" w:cs="Arial"/>
          <w:b/>
          <w:lang w:val="en-AU"/>
        </w:rPr>
      </w:pPr>
    </w:p>
    <w:p w14:paraId="46636D1A" w14:textId="77777777" w:rsidR="0038357C" w:rsidRDefault="0038357C" w:rsidP="0038357C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6F5D5090" w14:textId="77777777" w:rsidR="0038357C" w:rsidRDefault="0038357C" w:rsidP="0038357C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69E8A782" w14:textId="77777777" w:rsidR="0038357C" w:rsidRDefault="0038357C" w:rsidP="0038357C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1D6F2887" w14:textId="77777777" w:rsidR="0038357C" w:rsidRDefault="0038357C" w:rsidP="0038357C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4C729803" w14:textId="77777777" w:rsidR="0038357C" w:rsidRDefault="0038357C" w:rsidP="0038357C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633E842E" w14:textId="77777777" w:rsidR="0038357C" w:rsidRPr="00BA10EC" w:rsidRDefault="0038357C" w:rsidP="0038357C">
      <w:pPr>
        <w:pStyle w:val="Title"/>
        <w:rPr>
          <w:rFonts w:ascii="Arial" w:hAnsi="Arial" w:cs="Arial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</w:t>
      </w:r>
    </w:p>
    <w:p w14:paraId="7061B16C" w14:textId="77777777" w:rsidR="0038357C" w:rsidRPr="00BA10EC" w:rsidRDefault="0038357C" w:rsidP="0038357C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796CAD02" w14:textId="1DD774C7" w:rsidR="0038357C" w:rsidRDefault="003E7344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Further refinement and contents enhancement on the individual contribution of the team members.</w:t>
      </w:r>
    </w:p>
    <w:p w14:paraId="6DA7A92B" w14:textId="3AB998F1" w:rsidR="003E7344" w:rsidRDefault="003E7344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Developers to report their progress to the Team Lead.</w:t>
      </w:r>
    </w:p>
    <w:p w14:paraId="7D2D3BE6" w14:textId="7C54235E" w:rsidR="003E7344" w:rsidRDefault="003E7344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Developers to </w:t>
      </w:r>
      <w:r w:rsidR="0037116F">
        <w:rPr>
          <w:rFonts w:ascii="Arial" w:hAnsi="Arial" w:cs="Arial"/>
          <w:lang w:val="en-AU"/>
        </w:rPr>
        <w:t>explain example and project knowledge to the team members.</w:t>
      </w:r>
    </w:p>
    <w:p w14:paraId="42DDB5C9" w14:textId="6A6D2917" w:rsidR="0037116F" w:rsidRDefault="0037116F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Example Implementation document to be created.</w:t>
      </w:r>
    </w:p>
    <w:p w14:paraId="78CE451F" w14:textId="473E91DA" w:rsidR="0037116F" w:rsidRDefault="0037116F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User manual for the Surround Framework to be created.</w:t>
      </w:r>
    </w:p>
    <w:p w14:paraId="466E401F" w14:textId="709FBC94" w:rsidR="0037116F" w:rsidRDefault="0037116F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Explain classes and Methods of Surround.</w:t>
      </w:r>
    </w:p>
    <w:p w14:paraId="3B125D1F" w14:textId="6C06B188" w:rsidR="0037116F" w:rsidRDefault="0037116F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Write at least 7 articles on Blogpost.</w:t>
      </w:r>
    </w:p>
    <w:p w14:paraId="57D593DC" w14:textId="0650DF9F" w:rsidR="0037116F" w:rsidRDefault="0037116F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Write FAQ’s.</w:t>
      </w:r>
    </w:p>
    <w:p w14:paraId="679F7ACD" w14:textId="3F0C0026" w:rsidR="0037116F" w:rsidRPr="003E7344" w:rsidRDefault="0037116F" w:rsidP="003E7344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Write Tutorials.</w:t>
      </w:r>
    </w:p>
    <w:p w14:paraId="5936222E" w14:textId="77777777" w:rsidR="0038357C" w:rsidRPr="00BA10EC" w:rsidRDefault="0038357C" w:rsidP="0038357C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0CCA33AD" w14:textId="77777777" w:rsidR="0038357C" w:rsidRDefault="0038357C" w:rsidP="0038357C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Refinement of Surround-AI framework documentation. (Documentation)</w:t>
      </w:r>
    </w:p>
    <w:p w14:paraId="442D3C14" w14:textId="77777777" w:rsidR="0038357C" w:rsidRDefault="0038357C" w:rsidP="0038357C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supervisor and client meetings.</w:t>
      </w:r>
    </w:p>
    <w:p w14:paraId="1666A901" w14:textId="77777777" w:rsidR="0038357C" w:rsidRPr="00D458C5" w:rsidRDefault="0038357C" w:rsidP="0038357C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stand-ups, group meetings.</w:t>
      </w:r>
    </w:p>
    <w:p w14:paraId="7B6E47C1" w14:textId="77777777" w:rsidR="0038357C" w:rsidRDefault="0038357C" w:rsidP="0038357C">
      <w:pPr>
        <w:rPr>
          <w:rFonts w:ascii="Arial" w:hAnsi="Arial" w:cs="Arial"/>
          <w:b/>
          <w:lang w:val="en-AU"/>
        </w:rPr>
      </w:pPr>
    </w:p>
    <w:p w14:paraId="50C3A063" w14:textId="77777777" w:rsidR="0038357C" w:rsidRDefault="0038357C" w:rsidP="0038357C">
      <w:pPr>
        <w:ind w:left="460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7BECD7BE" w14:textId="77777777" w:rsidR="0038357C" w:rsidRDefault="0038357C" w:rsidP="0038357C">
      <w:pPr>
        <w:ind w:left="460"/>
        <w:rPr>
          <w:rFonts w:ascii="Arial" w:hAnsi="Arial" w:cs="Arial"/>
          <w:b/>
          <w:lang w:val="en-AU"/>
        </w:rPr>
      </w:pPr>
    </w:p>
    <w:p w14:paraId="71D3F9F4" w14:textId="1D4D896D" w:rsidR="0038357C" w:rsidRDefault="0037116F" w:rsidP="0037116F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Team will be assigned with implementation tasks to some extent.</w:t>
      </w:r>
    </w:p>
    <w:p w14:paraId="429DCAED" w14:textId="5389A3C0" w:rsidR="0037116F" w:rsidRPr="0037116F" w:rsidRDefault="0037116F" w:rsidP="0037116F">
      <w:pPr>
        <w:ind w:left="1180"/>
        <w:rPr>
          <w:rFonts w:ascii="Arial" w:hAnsi="Arial" w:cs="Arial"/>
          <w:lang w:val="en-AU"/>
        </w:rPr>
      </w:pPr>
      <w:bookmarkStart w:id="0" w:name="_GoBack"/>
      <w:bookmarkEnd w:id="0"/>
    </w:p>
    <w:sectPr w:rsidR="0037116F" w:rsidRPr="0037116F">
      <w:pgSz w:w="16860" w:h="11900" w:orient="landscape"/>
      <w:pgMar w:top="1580" w:right="2420" w:bottom="280" w:left="134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4B50C" w14:textId="77777777" w:rsidR="00990E90" w:rsidRDefault="00990E90">
      <w:r>
        <w:separator/>
      </w:r>
    </w:p>
  </w:endnote>
  <w:endnote w:type="continuationSeparator" w:id="0">
    <w:p w14:paraId="7F343452" w14:textId="77777777" w:rsidR="00990E90" w:rsidRDefault="0099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A4A1" w14:textId="77777777" w:rsidR="00990E90" w:rsidRDefault="00990E90">
      <w:r>
        <w:separator/>
      </w:r>
    </w:p>
  </w:footnote>
  <w:footnote w:type="continuationSeparator" w:id="0">
    <w:p w14:paraId="10B4C73E" w14:textId="77777777" w:rsidR="00990E90" w:rsidRDefault="0099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C3B2" w14:textId="77777777" w:rsidR="00926126" w:rsidRDefault="00990E90">
    <w:pPr>
      <w:spacing w:line="200" w:lineRule="exact"/>
    </w:pPr>
    <w:r>
      <w:pict w14:anchorId="0FFDA19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8pt;width:268.7pt;height:43.3pt;z-index:-251658752;mso-position-horizontal-relative:page;mso-position-vertical-relative:page" filled="f" stroked="f">
          <v:textbox style="mso-next-textbox:#_x0000_s2049" inset="0,0,0,0">
            <w:txbxContent>
              <w:p w14:paraId="102BE5AF" w14:textId="77777777" w:rsidR="00926126" w:rsidRDefault="00990E90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 xml:space="preserve">Project/Squad Id and Name: 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4"/>
                    <w:szCs w:val="24"/>
                  </w:rPr>
                  <w:t xml:space="preserve">Surround – 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4"/>
                    <w:szCs w:val="24"/>
                  </w:rPr>
                  <w:t>AI-Squad2-C2</w:t>
                </w:r>
              </w:p>
              <w:p w14:paraId="7F173247" w14:textId="77777777" w:rsidR="00926126" w:rsidRDefault="00990E90">
                <w:pPr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 xml:space="preserve">Student ID: </w:t>
                </w:r>
                <w:r>
                  <w:rPr>
                    <w:rFonts w:ascii="Calibri" w:eastAsia="Calibri" w:hAnsi="Calibri" w:cs="Calibri"/>
                    <w:color w:val="FF0000"/>
                    <w:sz w:val="24"/>
                    <w:szCs w:val="24"/>
                  </w:rPr>
                  <w:t>217492278</w:t>
                </w:r>
              </w:p>
              <w:p w14:paraId="37F0C77A" w14:textId="77777777" w:rsidR="00926126" w:rsidRDefault="00990E90">
                <w:pPr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 xml:space="preserve">Student Name: </w:t>
                </w:r>
                <w:r>
                  <w:rPr>
                    <w:rFonts w:ascii="Calibri" w:eastAsia="Calibri" w:hAnsi="Calibri" w:cs="Calibri"/>
                    <w:color w:val="FF0000"/>
                    <w:sz w:val="24"/>
                    <w:szCs w:val="24"/>
                  </w:rPr>
                  <w:t>Unique Poudel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A37"/>
    <w:multiLevelType w:val="hybridMultilevel"/>
    <w:tmpl w:val="3B26B49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8152220"/>
    <w:multiLevelType w:val="hybridMultilevel"/>
    <w:tmpl w:val="CA6413B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E3175B5"/>
    <w:multiLevelType w:val="multilevel"/>
    <w:tmpl w:val="00E238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5C6CFF"/>
    <w:multiLevelType w:val="hybridMultilevel"/>
    <w:tmpl w:val="7E0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0A64"/>
    <w:multiLevelType w:val="hybridMultilevel"/>
    <w:tmpl w:val="33EE9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8D9"/>
    <w:multiLevelType w:val="hybridMultilevel"/>
    <w:tmpl w:val="C09E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D240E"/>
    <w:multiLevelType w:val="hybridMultilevel"/>
    <w:tmpl w:val="C37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E72FA"/>
    <w:multiLevelType w:val="hybridMultilevel"/>
    <w:tmpl w:val="8320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00000"/>
    <w:multiLevelType w:val="hybridMultilevel"/>
    <w:tmpl w:val="411AFC5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7C627D5E"/>
    <w:multiLevelType w:val="hybridMultilevel"/>
    <w:tmpl w:val="B64CF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26"/>
    <w:rsid w:val="000258FC"/>
    <w:rsid w:val="00075EF5"/>
    <w:rsid w:val="00125865"/>
    <w:rsid w:val="0017010F"/>
    <w:rsid w:val="00174816"/>
    <w:rsid w:val="001E2CA3"/>
    <w:rsid w:val="0026433C"/>
    <w:rsid w:val="00303805"/>
    <w:rsid w:val="0037116F"/>
    <w:rsid w:val="0038357C"/>
    <w:rsid w:val="003A08C4"/>
    <w:rsid w:val="003D429A"/>
    <w:rsid w:val="003E7344"/>
    <w:rsid w:val="00532AB8"/>
    <w:rsid w:val="00547C27"/>
    <w:rsid w:val="00682447"/>
    <w:rsid w:val="006C6849"/>
    <w:rsid w:val="006E0160"/>
    <w:rsid w:val="00770274"/>
    <w:rsid w:val="007B4A3D"/>
    <w:rsid w:val="007E76D2"/>
    <w:rsid w:val="008A6CA5"/>
    <w:rsid w:val="00926126"/>
    <w:rsid w:val="00927A8F"/>
    <w:rsid w:val="00990E90"/>
    <w:rsid w:val="00AB48C7"/>
    <w:rsid w:val="00AC6A4E"/>
    <w:rsid w:val="00AE305C"/>
    <w:rsid w:val="00C3555E"/>
    <w:rsid w:val="00D61802"/>
    <w:rsid w:val="00E1482D"/>
    <w:rsid w:val="00F0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2408B6"/>
  <w15:docId w15:val="{A8C85ACE-9E5C-4FC4-8F6C-40B6F283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2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E2C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E2CA3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1E2CA3"/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3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banavathu/Surround-AI-Tribe--/blob/master/uniquepoudel.txt" TargetMode="External"/><Relationship Id="rId18" Type="http://schemas.openxmlformats.org/officeDocument/2006/relationships/hyperlink" Target="https://deakin365.sharepoint.com/:w:/s/Surround-AI-Tribe-Squad2/ETOpgxkpA4dLpYWmoKHETHkBz2rEucJfLRl0cR8G6wkw1A?e=o7o81u" TargetMode="External"/><Relationship Id="rId26" Type="http://schemas.openxmlformats.org/officeDocument/2006/relationships/hyperlink" Target="https://deakin365.sharepoint.com/:b:/s/Surround-AI-Tribe-Squad2/EcGn2P-Fc-FNiADcu0xn-iIBl2SZZQOfTkAra8s5tZDKMw?e=KORgbp" TargetMode="External"/><Relationship Id="rId39" Type="http://schemas.openxmlformats.org/officeDocument/2006/relationships/hyperlink" Target="https://deakin365.sharepoint.com/:w:/s/Surround-AI-Tribe-Squad2/EcjPBdJ9T29LiOEJEJ08Lb4BnlBwjjhepZrFXRRBfiB64Q?e=A1tcjn" TargetMode="External"/><Relationship Id="rId21" Type="http://schemas.openxmlformats.org/officeDocument/2006/relationships/hyperlink" Target="https://deakin365.sharepoint.com/:b:/s/Surround-AI-Tribe-Squad2/EeH1DfSKkmdCli8i83-adswBok7bD6k5ZE83K3AkTbuvkA?e=KO8juL" TargetMode="External"/><Relationship Id="rId34" Type="http://schemas.openxmlformats.org/officeDocument/2006/relationships/hyperlink" Target="https://deakin365.sharepoint.com/:w:/s/Surround-AI-Tribe-Squad2/EcjPBdJ9T29LiOEJEJ08Lb4BnlBwjjhepZrFXRRBfiB64Q?e=A1tcjn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akin365.sharepoint.com/:b:/s/Surround-AI-Tribe-Squad2/EcGn2P-Fc-FNiADcu0xn-iIBl2SZZQOfTkAra8s5tZDKMw?e=sbmabn" TargetMode="External"/><Relationship Id="rId20" Type="http://schemas.openxmlformats.org/officeDocument/2006/relationships/hyperlink" Target="https://deakin365.sharepoint.com/:b:/s/Surround-AI-Tribe-Squad2/EeH1DfSKkmdCli8i83-adswBok7bD6k5ZE83K3AkTbuvkA?e=KO8juL" TargetMode="External"/><Relationship Id="rId29" Type="http://schemas.openxmlformats.org/officeDocument/2006/relationships/hyperlink" Target="https://deakin365.sharepoint.com/:w:/s/Surround-AI-Tribe-Squad2/Eei1Y3CP6AlLmtXbNaH9IZEBgDGFwC-tysEH97XWSKxlPg?e=UxJRJp" TargetMode="External"/><Relationship Id="rId41" Type="http://schemas.openxmlformats.org/officeDocument/2006/relationships/hyperlink" Target="https://deakin365.sharepoint.com/:b:/s/Surround-AI-Tribe-Squad2/EQjjGToEB8RCrrneuQOkS-cB3z96L9UnfaTpFJd4c40iXA?e=wwgD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ynda.com/MyPlaylists?playlistId=18046822" TargetMode="External"/><Relationship Id="rId24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32" Type="http://schemas.openxmlformats.org/officeDocument/2006/relationships/hyperlink" Target="https://deakin365.sharepoint.com/:w:/s/Surround-AI-Tribe-Squad2/Eei1Y3CP6AlLmtXbNaH9IZEBgDGFwC-tysEH97XWSKxlPg?e=XSCDRH" TargetMode="External"/><Relationship Id="rId37" Type="http://schemas.openxmlformats.org/officeDocument/2006/relationships/hyperlink" Target="https://deakin365.sharepoint.com/:w:/s/Surround-AI-Tribe-Squad2/EdCRcPTf5T9EvZMoJ7Eus4YBwGILf2fkFob2VHwgwqnM1w?e=Q1acTg" TargetMode="External"/><Relationship Id="rId40" Type="http://schemas.openxmlformats.org/officeDocument/2006/relationships/hyperlink" Target="https://deakin365.sharepoint.com/sites/Surround-AI-Tribe-Squad2/Shared%20Documents/Forms/AllItems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akin365.sharepoint.com/:b:/s/Surround-AI-Tribe-Squad2/EcGn2P-Fc-FNiADcu0xn-iIBl2SZZQOfTkAra8s5tZDKMw?e=sbmabn" TargetMode="External"/><Relationship Id="rId23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28" Type="http://schemas.openxmlformats.org/officeDocument/2006/relationships/hyperlink" Target="https://deakin365.sharepoint.com/:b:/s/Surround-AI-Tribe-Squad2/ERg26vRTmdFDr98Sc0SgPxgBoIgNVJSBUFRsCsSgfVev0g?e=SiVNvd" TargetMode="External"/><Relationship Id="rId36" Type="http://schemas.openxmlformats.org/officeDocument/2006/relationships/hyperlink" Target="https://deakin-industry-2019.slack.com/messages/CH1R8P4F4/" TargetMode="External"/><Relationship Id="rId10" Type="http://schemas.openxmlformats.org/officeDocument/2006/relationships/hyperlink" Target="https://trello.com/b/pHpx992P/surround-ai-trib-squad-2" TargetMode="External"/><Relationship Id="rId19" Type="http://schemas.openxmlformats.org/officeDocument/2006/relationships/hyperlink" Target="https://deakin365.sharepoint.com/:w:/s/Surround-AI-Tribe-Squad2/ETOpgxkpA4dLpYWmoKHETHkBz2rEucJfLRl0cR8G6wkw1A?e=o7o81u" TargetMode="External"/><Relationship Id="rId31" Type="http://schemas.openxmlformats.org/officeDocument/2006/relationships/hyperlink" Target="https://deakin-industry-2019.slack.com/messages/CH1R8P4F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akin-industry-2019.slack.com/messages/CH1R8P4F4/" TargetMode="External"/><Relationship Id="rId14" Type="http://schemas.openxmlformats.org/officeDocument/2006/relationships/hyperlink" Target="https://www.tutorialspoint.com/big_data_analytics/data_scientist.htm" TargetMode="External"/><Relationship Id="rId22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27" Type="http://schemas.openxmlformats.org/officeDocument/2006/relationships/hyperlink" Target="https://deakin365.sharepoint.com/:b:/s/Surround-AI-Tribe-Squad2/ERg26vRTmdFDr98Sc0SgPxgBoIgNVJSBUFRsCsSgfVev0g?e=SiVNvd" TargetMode="External"/><Relationship Id="rId30" Type="http://schemas.openxmlformats.org/officeDocument/2006/relationships/hyperlink" Target="https://deakin365.sharepoint.com/:w:/s/Surround-AI-Tribe-Squad2/Eei1Y3CP6AlLmtXbNaH9IZEBgDGFwC-tysEH97XWSKxlPg?e=UxJRJp" TargetMode="External"/><Relationship Id="rId35" Type="http://schemas.openxmlformats.org/officeDocument/2006/relationships/hyperlink" Target="https://deakin365.sharepoint.com/sites/Surround-AI-Tribe-Squad2/Shared%20Documents/Forms/AllItems.asp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eakin-industry-2019.slack.com/messages/CH1R8P4F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bbanavathu/Surround-AI-Tribe--/blob/master/uniquepoudel.txt" TargetMode="External"/><Relationship Id="rId17" Type="http://schemas.openxmlformats.org/officeDocument/2006/relationships/hyperlink" Target="https://trello.com/b/B5XehkGz/surroundai" TargetMode="External"/><Relationship Id="rId25" Type="http://schemas.openxmlformats.org/officeDocument/2006/relationships/hyperlink" Target="https://deakin365.sharepoint.com/:b:/s/Surround-AI-Tribe-Squad2/EcGn2P-Fc-FNiADcu0xn-iIBl2SZZQOfTkAra8s5tZDKMw?e=KORgbp" TargetMode="External"/><Relationship Id="rId33" Type="http://schemas.openxmlformats.org/officeDocument/2006/relationships/hyperlink" Target="https://trello.com/b/B5XehkGz/surroundai" TargetMode="External"/><Relationship Id="rId38" Type="http://schemas.openxmlformats.org/officeDocument/2006/relationships/hyperlink" Target="https://trello.com/b/B5XehkGz/surround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unique poudel</cp:lastModifiedBy>
  <cp:revision>2</cp:revision>
  <cp:lastPrinted>2019-05-09T03:26:00Z</cp:lastPrinted>
  <dcterms:created xsi:type="dcterms:W3CDTF">2019-05-09T04:43:00Z</dcterms:created>
  <dcterms:modified xsi:type="dcterms:W3CDTF">2019-05-09T04:43:00Z</dcterms:modified>
</cp:coreProperties>
</file>